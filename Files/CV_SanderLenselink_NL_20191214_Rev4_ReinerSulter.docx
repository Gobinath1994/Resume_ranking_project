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9742" w14:textId="77777777" w:rsidR="009E2008" w:rsidRPr="00BD48BD" w:rsidRDefault="009E2008" w:rsidP="00137A27">
      <w:pPr>
        <w:pStyle w:val="Kop1"/>
        <w:tabs>
          <w:tab w:val="left" w:pos="0"/>
        </w:tabs>
        <w:spacing w:line="340" w:lineRule="atLeast"/>
        <w:jc w:val="center"/>
        <w:rPr>
          <w:rFonts w:asciiTheme="minorHAnsi" w:hAnsiTheme="minorHAnsi"/>
          <w:i/>
          <w:iCs/>
          <w:sz w:val="28"/>
          <w:szCs w:val="22"/>
          <w:u w:val="none"/>
          <w:lang w:val="nl-NL"/>
        </w:rPr>
      </w:pPr>
      <w:r w:rsidRPr="00BD48BD">
        <w:rPr>
          <w:rFonts w:asciiTheme="minorHAnsi" w:hAnsiTheme="minorHAnsi"/>
          <w:sz w:val="28"/>
          <w:szCs w:val="22"/>
          <w:u w:val="none"/>
          <w:lang w:val="nl-NL"/>
        </w:rPr>
        <w:t>Curriculum Vitae</w:t>
      </w:r>
    </w:p>
    <w:p w14:paraId="1B249743" w14:textId="77777777" w:rsidR="0050075C" w:rsidRPr="00BD48BD" w:rsidRDefault="007A78CC" w:rsidP="00137A27">
      <w:pPr>
        <w:pStyle w:val="Kop1"/>
        <w:tabs>
          <w:tab w:val="left" w:pos="0"/>
        </w:tabs>
        <w:spacing w:line="340" w:lineRule="atLeast"/>
        <w:rPr>
          <w:rFonts w:asciiTheme="minorHAnsi" w:hAnsiTheme="minorHAnsi"/>
          <w:sz w:val="22"/>
          <w:szCs w:val="22"/>
          <w:lang w:val="nl-NL"/>
        </w:rPr>
      </w:pPr>
      <w:r w:rsidRPr="00BD48BD">
        <w:rPr>
          <w:rFonts w:asciiTheme="minorHAnsi" w:hAnsiTheme="minorHAnsi"/>
          <w:sz w:val="22"/>
          <w:szCs w:val="22"/>
          <w:lang w:val="nl-NL"/>
        </w:rPr>
        <w:t>PERSOONLIJKE INFORMATIE</w:t>
      </w:r>
    </w:p>
    <w:p w14:paraId="1B249744" w14:textId="477245D5" w:rsidR="0050075C" w:rsidRDefault="00B32F13" w:rsidP="00137A27">
      <w:pPr>
        <w:pStyle w:val="Koptekst"/>
        <w:tabs>
          <w:tab w:val="clear" w:pos="4320"/>
          <w:tab w:val="clear" w:pos="8640"/>
          <w:tab w:val="left" w:pos="1440"/>
          <w:tab w:val="left" w:pos="4820"/>
        </w:tabs>
        <w:spacing w:line="340" w:lineRule="atLeast"/>
        <w:rPr>
          <w:rFonts w:asciiTheme="minorHAnsi" w:hAnsiTheme="minorHAnsi"/>
          <w:sz w:val="22"/>
          <w:szCs w:val="22"/>
          <w:lang w:val="nl-NL"/>
        </w:rPr>
      </w:pPr>
      <w:r w:rsidRPr="00BD48BD">
        <w:rPr>
          <w:rFonts w:asciiTheme="minorHAnsi" w:hAnsiTheme="minorHAnsi"/>
          <w:b/>
          <w:sz w:val="22"/>
          <w:szCs w:val="22"/>
          <w:lang w:val="nl-NL"/>
        </w:rPr>
        <w:t>Naam</w:t>
      </w:r>
      <w:r w:rsidR="0050075C" w:rsidRPr="00BD48BD">
        <w:rPr>
          <w:rFonts w:asciiTheme="minorHAnsi" w:hAnsiTheme="minorHAnsi"/>
          <w:sz w:val="22"/>
          <w:szCs w:val="22"/>
          <w:lang w:val="nl-NL"/>
        </w:rPr>
        <w:tab/>
      </w:r>
      <w:r w:rsidR="002F4F0C" w:rsidRPr="00BD48BD">
        <w:rPr>
          <w:rFonts w:asciiTheme="minorHAnsi" w:hAnsiTheme="minorHAnsi"/>
          <w:sz w:val="22"/>
          <w:szCs w:val="22"/>
          <w:lang w:val="nl-NL"/>
        </w:rPr>
        <w:t>Sander Lenselink</w:t>
      </w:r>
    </w:p>
    <w:p w14:paraId="1B249745" w14:textId="77777777" w:rsidR="00FB2643" w:rsidRPr="00BD48BD" w:rsidRDefault="00FB2643" w:rsidP="00137A27">
      <w:pPr>
        <w:pStyle w:val="Koptekst"/>
        <w:tabs>
          <w:tab w:val="clear" w:pos="4320"/>
          <w:tab w:val="clear" w:pos="8640"/>
          <w:tab w:val="left" w:pos="1440"/>
          <w:tab w:val="left" w:pos="4820"/>
        </w:tabs>
        <w:spacing w:line="340" w:lineRule="atLeast"/>
        <w:rPr>
          <w:rFonts w:asciiTheme="minorHAnsi" w:hAnsiTheme="minorHAnsi"/>
          <w:sz w:val="22"/>
          <w:szCs w:val="22"/>
          <w:lang w:val="nl-NL"/>
        </w:rPr>
      </w:pPr>
      <w:r w:rsidRPr="00570F6D">
        <w:rPr>
          <w:rFonts w:asciiTheme="minorHAnsi" w:hAnsiTheme="minorHAnsi"/>
          <w:b/>
          <w:sz w:val="22"/>
          <w:szCs w:val="22"/>
          <w:lang w:val="nl-NL"/>
        </w:rPr>
        <w:t>Woonplaats</w:t>
      </w:r>
      <w:r w:rsidR="00570F6D">
        <w:rPr>
          <w:rFonts w:asciiTheme="minorHAnsi" w:hAnsiTheme="minorHAnsi"/>
          <w:sz w:val="22"/>
          <w:szCs w:val="22"/>
          <w:lang w:val="nl-NL"/>
        </w:rPr>
        <w:tab/>
        <w:t>Acquoy (gemeente Geldermalsen)</w:t>
      </w:r>
    </w:p>
    <w:p w14:paraId="1B249746" w14:textId="77777777" w:rsidR="0050075C" w:rsidRPr="00BD48BD" w:rsidRDefault="0050075C" w:rsidP="00137A27">
      <w:pPr>
        <w:tabs>
          <w:tab w:val="left" w:pos="1440"/>
          <w:tab w:val="left" w:pos="4820"/>
        </w:tabs>
        <w:spacing w:line="340" w:lineRule="atLeast"/>
        <w:rPr>
          <w:rFonts w:asciiTheme="minorHAnsi" w:hAnsiTheme="minorHAnsi"/>
          <w:sz w:val="22"/>
          <w:szCs w:val="22"/>
          <w:lang w:val="nl-NL"/>
        </w:rPr>
      </w:pPr>
      <w:r w:rsidRPr="00BD48BD">
        <w:rPr>
          <w:rFonts w:asciiTheme="minorHAnsi" w:hAnsiTheme="minorHAnsi"/>
          <w:b/>
          <w:sz w:val="22"/>
          <w:szCs w:val="22"/>
          <w:lang w:val="nl-NL"/>
        </w:rPr>
        <w:t>Tele</w:t>
      </w:r>
      <w:r w:rsidR="00B32F13" w:rsidRPr="00BD48BD">
        <w:rPr>
          <w:rFonts w:asciiTheme="minorHAnsi" w:hAnsiTheme="minorHAnsi"/>
          <w:b/>
          <w:sz w:val="22"/>
          <w:szCs w:val="22"/>
          <w:lang w:val="nl-NL"/>
        </w:rPr>
        <w:t>foon</w:t>
      </w:r>
      <w:r w:rsidRPr="00BD48BD">
        <w:rPr>
          <w:rFonts w:asciiTheme="minorHAnsi" w:hAnsiTheme="minorHAnsi"/>
          <w:sz w:val="22"/>
          <w:szCs w:val="22"/>
          <w:lang w:val="nl-NL"/>
        </w:rPr>
        <w:tab/>
      </w:r>
      <w:r w:rsidR="00225529" w:rsidRPr="00BD48BD">
        <w:rPr>
          <w:rFonts w:asciiTheme="minorHAnsi" w:hAnsiTheme="minorHAnsi"/>
          <w:sz w:val="22"/>
          <w:szCs w:val="22"/>
          <w:lang w:val="nl-NL"/>
        </w:rPr>
        <w:t>+31</w:t>
      </w:r>
      <w:r w:rsidR="00B32F13" w:rsidRPr="00BD48BD">
        <w:rPr>
          <w:rFonts w:asciiTheme="minorHAnsi" w:hAnsiTheme="minorHAnsi"/>
          <w:sz w:val="22"/>
          <w:szCs w:val="22"/>
          <w:lang w:val="nl-NL"/>
        </w:rPr>
        <w:t xml:space="preserve"> </w:t>
      </w:r>
      <w:r w:rsidR="00225529" w:rsidRPr="00BD48BD">
        <w:rPr>
          <w:rFonts w:asciiTheme="minorHAnsi" w:hAnsiTheme="minorHAnsi"/>
          <w:sz w:val="22"/>
          <w:szCs w:val="22"/>
          <w:lang w:val="nl-NL"/>
        </w:rPr>
        <w:t>(0)</w:t>
      </w:r>
      <w:r w:rsidR="00B32F13" w:rsidRPr="00BD48BD">
        <w:rPr>
          <w:rFonts w:asciiTheme="minorHAnsi" w:hAnsiTheme="minorHAnsi"/>
          <w:sz w:val="22"/>
          <w:szCs w:val="22"/>
          <w:lang w:val="nl-NL"/>
        </w:rPr>
        <w:t xml:space="preserve"> </w:t>
      </w:r>
      <w:r w:rsidR="002F4F0C" w:rsidRPr="00BD48BD">
        <w:rPr>
          <w:rFonts w:asciiTheme="minorHAnsi" w:hAnsiTheme="minorHAnsi"/>
          <w:sz w:val="22"/>
          <w:szCs w:val="22"/>
          <w:lang w:val="nl-NL"/>
        </w:rPr>
        <w:t>62</w:t>
      </w:r>
      <w:r w:rsidR="00225529" w:rsidRPr="00BD48BD">
        <w:rPr>
          <w:rFonts w:asciiTheme="minorHAnsi" w:hAnsiTheme="minorHAnsi"/>
          <w:sz w:val="22"/>
          <w:szCs w:val="22"/>
          <w:lang w:val="nl-NL"/>
        </w:rPr>
        <w:t>6</w:t>
      </w:r>
      <w:r w:rsidR="00B32F13" w:rsidRPr="00BD48BD">
        <w:rPr>
          <w:rFonts w:asciiTheme="minorHAnsi" w:hAnsiTheme="minorHAnsi"/>
          <w:sz w:val="22"/>
          <w:szCs w:val="22"/>
          <w:lang w:val="nl-NL"/>
        </w:rPr>
        <w:t xml:space="preserve"> </w:t>
      </w:r>
      <w:r w:rsidR="002F4F0C" w:rsidRPr="00BD48BD">
        <w:rPr>
          <w:rFonts w:asciiTheme="minorHAnsi" w:hAnsiTheme="minorHAnsi"/>
          <w:sz w:val="22"/>
          <w:szCs w:val="22"/>
          <w:lang w:val="nl-NL"/>
        </w:rPr>
        <w:t>216</w:t>
      </w:r>
      <w:r w:rsidR="00B32F13" w:rsidRPr="00BD48BD">
        <w:rPr>
          <w:rFonts w:asciiTheme="minorHAnsi" w:hAnsiTheme="minorHAnsi"/>
          <w:sz w:val="22"/>
          <w:szCs w:val="22"/>
          <w:lang w:val="nl-NL"/>
        </w:rPr>
        <w:t xml:space="preserve"> </w:t>
      </w:r>
      <w:r w:rsidR="002F4F0C" w:rsidRPr="00BD48BD">
        <w:rPr>
          <w:rFonts w:asciiTheme="minorHAnsi" w:hAnsiTheme="minorHAnsi"/>
          <w:sz w:val="22"/>
          <w:szCs w:val="22"/>
          <w:lang w:val="nl-NL"/>
        </w:rPr>
        <w:t>923</w:t>
      </w:r>
    </w:p>
    <w:p w14:paraId="1B249747" w14:textId="2B3257BB" w:rsidR="0050075C" w:rsidRPr="00BD48BD" w:rsidRDefault="0050075C" w:rsidP="00137A27">
      <w:pPr>
        <w:tabs>
          <w:tab w:val="left" w:pos="1440"/>
          <w:tab w:val="left" w:pos="4820"/>
        </w:tabs>
        <w:spacing w:line="340" w:lineRule="atLeast"/>
        <w:rPr>
          <w:rFonts w:asciiTheme="minorHAnsi" w:hAnsiTheme="minorHAnsi"/>
          <w:b/>
          <w:sz w:val="22"/>
          <w:szCs w:val="22"/>
          <w:lang w:val="nl-NL"/>
        </w:rPr>
      </w:pPr>
      <w:r w:rsidRPr="00BD48BD">
        <w:rPr>
          <w:rFonts w:asciiTheme="minorHAnsi" w:hAnsiTheme="minorHAnsi"/>
          <w:b/>
          <w:sz w:val="22"/>
          <w:szCs w:val="22"/>
          <w:lang w:val="nl-NL"/>
        </w:rPr>
        <w:t>Email</w:t>
      </w:r>
      <w:r w:rsidRPr="00BD48BD">
        <w:rPr>
          <w:rFonts w:asciiTheme="minorHAnsi" w:hAnsiTheme="minorHAnsi"/>
          <w:sz w:val="22"/>
          <w:szCs w:val="22"/>
          <w:lang w:val="nl-NL"/>
        </w:rPr>
        <w:tab/>
      </w:r>
      <w:hyperlink r:id="rId8" w:history="1">
        <w:r w:rsidR="00DB52F5" w:rsidRPr="00D16BD4">
          <w:rPr>
            <w:rStyle w:val="Hyperlink"/>
            <w:rFonts w:asciiTheme="minorHAnsi" w:hAnsiTheme="minorHAnsi"/>
            <w:sz w:val="22"/>
            <w:szCs w:val="22"/>
            <w:lang w:val="nl-NL"/>
          </w:rPr>
          <w:t>sanderlenselink@outlook.com</w:t>
        </w:r>
      </w:hyperlink>
    </w:p>
    <w:p w14:paraId="1B249748" w14:textId="0796EF3C" w:rsidR="0053551A" w:rsidRPr="00BD48BD" w:rsidRDefault="0053551A" w:rsidP="00137A27">
      <w:pPr>
        <w:tabs>
          <w:tab w:val="left" w:pos="1440"/>
          <w:tab w:val="left" w:pos="4820"/>
        </w:tabs>
        <w:spacing w:line="340" w:lineRule="atLeast"/>
        <w:rPr>
          <w:rFonts w:asciiTheme="minorHAnsi" w:hAnsiTheme="minorHAnsi"/>
          <w:sz w:val="22"/>
          <w:szCs w:val="22"/>
          <w:lang w:val="nl-NL"/>
        </w:rPr>
      </w:pPr>
      <w:bookmarkStart w:id="0" w:name="_GoBack"/>
      <w:bookmarkEnd w:id="0"/>
    </w:p>
    <w:p w14:paraId="1B249749" w14:textId="77777777" w:rsidR="0053551A" w:rsidRPr="00465B97" w:rsidRDefault="00AF4860" w:rsidP="00137A27">
      <w:pPr>
        <w:tabs>
          <w:tab w:val="left" w:pos="1440"/>
          <w:tab w:val="left" w:pos="4820"/>
        </w:tabs>
        <w:spacing w:line="340" w:lineRule="atLeast"/>
        <w:rPr>
          <w:rFonts w:asciiTheme="minorHAnsi" w:hAnsiTheme="minorHAnsi"/>
          <w:b/>
          <w:sz w:val="22"/>
          <w:szCs w:val="22"/>
          <w:u w:val="single"/>
          <w:lang w:val="nl-NL"/>
        </w:rPr>
      </w:pPr>
      <w:r>
        <w:rPr>
          <w:rFonts w:asciiTheme="minorHAnsi" w:hAnsiTheme="minorHAnsi"/>
          <w:b/>
          <w:sz w:val="22"/>
          <w:szCs w:val="22"/>
          <w:u w:val="single"/>
          <w:lang w:val="nl-NL"/>
        </w:rPr>
        <w:t>PERSOONLIJK PROFIEL</w:t>
      </w:r>
      <w:r w:rsidR="00742BBC">
        <w:rPr>
          <w:rFonts w:asciiTheme="minorHAnsi" w:hAnsiTheme="minorHAnsi"/>
          <w:b/>
          <w:sz w:val="22"/>
          <w:szCs w:val="22"/>
          <w:u w:val="single"/>
          <w:lang w:val="nl-NL"/>
        </w:rPr>
        <w:t xml:space="preserve"> </w:t>
      </w:r>
    </w:p>
    <w:p w14:paraId="1B24974A" w14:textId="1D411595" w:rsidR="0053551A" w:rsidRPr="00465B97" w:rsidRDefault="00281362" w:rsidP="00F47D1F">
      <w:pPr>
        <w:tabs>
          <w:tab w:val="left" w:pos="0"/>
          <w:tab w:val="left" w:pos="2127"/>
          <w:tab w:val="left" w:pos="6237"/>
        </w:tabs>
        <w:spacing w:line="360" w:lineRule="auto"/>
        <w:rPr>
          <w:rFonts w:asciiTheme="minorHAnsi" w:hAnsiTheme="minorHAnsi"/>
          <w:sz w:val="22"/>
          <w:szCs w:val="22"/>
          <w:lang w:val="nl-NL"/>
        </w:rPr>
      </w:pPr>
      <w:r>
        <w:rPr>
          <w:rFonts w:asciiTheme="minorHAnsi" w:hAnsiTheme="minorHAnsi" w:cs="Arial"/>
          <w:sz w:val="22"/>
          <w:szCs w:val="22"/>
          <w:lang w:val="nl-NL"/>
        </w:rPr>
        <w:t>Ik ben een</w:t>
      </w:r>
      <w:r w:rsidR="00FB2643">
        <w:rPr>
          <w:rFonts w:asciiTheme="minorHAnsi" w:hAnsiTheme="minorHAnsi" w:cs="Arial"/>
          <w:sz w:val="22"/>
          <w:szCs w:val="22"/>
          <w:lang w:val="nl-NL"/>
        </w:rPr>
        <w:t xml:space="preserve"> </w:t>
      </w:r>
      <w:r w:rsidR="00751320">
        <w:rPr>
          <w:rFonts w:asciiTheme="minorHAnsi" w:hAnsiTheme="minorHAnsi" w:cs="Arial"/>
          <w:sz w:val="22"/>
          <w:szCs w:val="22"/>
          <w:lang w:val="nl-NL"/>
        </w:rPr>
        <w:t xml:space="preserve">senior business </w:t>
      </w:r>
      <w:r w:rsidR="0053551A" w:rsidRPr="00465B97">
        <w:rPr>
          <w:rFonts w:asciiTheme="minorHAnsi" w:hAnsiTheme="minorHAnsi" w:cs="Arial"/>
          <w:sz w:val="22"/>
          <w:szCs w:val="22"/>
          <w:lang w:val="nl-NL"/>
        </w:rPr>
        <w:t xml:space="preserve">professional </w:t>
      </w:r>
      <w:r w:rsidR="006B4932">
        <w:rPr>
          <w:rFonts w:asciiTheme="minorHAnsi" w:hAnsiTheme="minorHAnsi" w:cs="Arial"/>
          <w:sz w:val="22"/>
          <w:szCs w:val="22"/>
          <w:lang w:val="nl-NL"/>
        </w:rPr>
        <w:t xml:space="preserve">en </w:t>
      </w:r>
      <w:proofErr w:type="spellStart"/>
      <w:r w:rsidR="006B4932">
        <w:rPr>
          <w:rFonts w:asciiTheme="minorHAnsi" w:hAnsiTheme="minorHAnsi" w:cs="Arial"/>
          <w:sz w:val="22"/>
          <w:szCs w:val="22"/>
          <w:lang w:val="nl-NL"/>
        </w:rPr>
        <w:t>teamplayer</w:t>
      </w:r>
      <w:proofErr w:type="spellEnd"/>
      <w:r w:rsidR="006B4932">
        <w:rPr>
          <w:rFonts w:asciiTheme="minorHAnsi" w:hAnsiTheme="minorHAnsi" w:cs="Arial"/>
          <w:sz w:val="22"/>
          <w:szCs w:val="22"/>
          <w:lang w:val="nl-NL"/>
        </w:rPr>
        <w:t xml:space="preserve"> </w:t>
      </w:r>
      <w:r w:rsidR="0053551A" w:rsidRPr="00465B97">
        <w:rPr>
          <w:rFonts w:asciiTheme="minorHAnsi" w:hAnsiTheme="minorHAnsi" w:cs="Arial"/>
          <w:sz w:val="22"/>
          <w:szCs w:val="22"/>
          <w:lang w:val="nl-NL"/>
        </w:rPr>
        <w:t>met als primair werkgebied data</w:t>
      </w:r>
      <w:r w:rsidR="00A66BBE" w:rsidRPr="00465B97">
        <w:rPr>
          <w:rFonts w:asciiTheme="minorHAnsi" w:hAnsiTheme="minorHAnsi" w:cs="Arial"/>
          <w:sz w:val="22"/>
          <w:szCs w:val="22"/>
          <w:lang w:val="nl-NL"/>
        </w:rPr>
        <w:t xml:space="preserve">, </w:t>
      </w:r>
      <w:r w:rsidR="00557952">
        <w:rPr>
          <w:rFonts w:asciiTheme="minorHAnsi" w:hAnsiTheme="minorHAnsi" w:cs="Arial"/>
          <w:sz w:val="22"/>
          <w:szCs w:val="22"/>
          <w:lang w:val="nl-NL"/>
        </w:rPr>
        <w:t>business</w:t>
      </w:r>
      <w:r w:rsidR="0053551A" w:rsidRPr="00465B97">
        <w:rPr>
          <w:rFonts w:asciiTheme="minorHAnsi" w:hAnsiTheme="minorHAnsi" w:cs="Arial"/>
          <w:sz w:val="22"/>
          <w:szCs w:val="22"/>
          <w:lang w:val="nl-NL"/>
        </w:rPr>
        <w:t xml:space="preserve"> </w:t>
      </w:r>
      <w:r w:rsidR="00A57EE6" w:rsidRPr="00465B97">
        <w:rPr>
          <w:rFonts w:asciiTheme="minorHAnsi" w:hAnsiTheme="minorHAnsi" w:cs="Arial"/>
          <w:sz w:val="22"/>
          <w:szCs w:val="22"/>
          <w:lang w:val="nl-NL"/>
        </w:rPr>
        <w:t>intelligence</w:t>
      </w:r>
      <w:r w:rsidR="001118C1">
        <w:rPr>
          <w:rFonts w:asciiTheme="minorHAnsi" w:hAnsiTheme="minorHAnsi" w:cs="Arial"/>
          <w:sz w:val="22"/>
          <w:szCs w:val="22"/>
          <w:lang w:val="nl-NL"/>
        </w:rPr>
        <w:t xml:space="preserve"> en </w:t>
      </w:r>
      <w:proofErr w:type="spellStart"/>
      <w:r w:rsidR="00280535">
        <w:rPr>
          <w:rFonts w:asciiTheme="minorHAnsi" w:hAnsiTheme="minorHAnsi" w:cs="Arial"/>
          <w:sz w:val="22"/>
          <w:szCs w:val="22"/>
          <w:lang w:val="nl-NL"/>
        </w:rPr>
        <w:t>anal</w:t>
      </w:r>
      <w:r w:rsidR="00DB52F5">
        <w:rPr>
          <w:rFonts w:asciiTheme="minorHAnsi" w:hAnsiTheme="minorHAnsi" w:cs="Arial"/>
          <w:sz w:val="22"/>
          <w:szCs w:val="22"/>
          <w:lang w:val="nl-NL"/>
        </w:rPr>
        <w:t>y</w:t>
      </w:r>
      <w:r w:rsidR="00280535">
        <w:rPr>
          <w:rFonts w:asciiTheme="minorHAnsi" w:hAnsiTheme="minorHAnsi" w:cs="Arial"/>
          <w:sz w:val="22"/>
          <w:szCs w:val="22"/>
          <w:lang w:val="nl-NL"/>
        </w:rPr>
        <w:t>tics</w:t>
      </w:r>
      <w:proofErr w:type="spellEnd"/>
      <w:r w:rsidR="0053551A" w:rsidRPr="00465B97">
        <w:rPr>
          <w:rFonts w:asciiTheme="minorHAnsi" w:hAnsiTheme="minorHAnsi" w:cs="Arial"/>
          <w:sz w:val="22"/>
          <w:szCs w:val="22"/>
          <w:lang w:val="nl-NL"/>
        </w:rPr>
        <w:t xml:space="preserve">. </w:t>
      </w:r>
      <w:r w:rsidR="00614B30">
        <w:rPr>
          <w:rFonts w:asciiTheme="minorHAnsi" w:hAnsiTheme="minorHAnsi" w:cs="Arial"/>
          <w:sz w:val="22"/>
          <w:szCs w:val="22"/>
          <w:lang w:val="nl-NL"/>
        </w:rPr>
        <w:t xml:space="preserve">Ik heb snel </w:t>
      </w:r>
      <w:r w:rsidR="00557952">
        <w:rPr>
          <w:rFonts w:asciiTheme="minorHAnsi" w:hAnsiTheme="minorHAnsi" w:cs="Arial"/>
          <w:sz w:val="22"/>
          <w:szCs w:val="22"/>
          <w:lang w:val="nl-NL"/>
        </w:rPr>
        <w:t xml:space="preserve">goed contact met directe collega’s en </w:t>
      </w:r>
      <w:r w:rsidR="00D06FC8">
        <w:rPr>
          <w:rFonts w:asciiTheme="minorHAnsi" w:hAnsiTheme="minorHAnsi" w:cs="Arial"/>
          <w:sz w:val="22"/>
          <w:szCs w:val="22"/>
          <w:lang w:val="nl-NL"/>
        </w:rPr>
        <w:t xml:space="preserve">op </w:t>
      </w:r>
      <w:proofErr w:type="spellStart"/>
      <w:r w:rsidR="00751320">
        <w:rPr>
          <w:rFonts w:asciiTheme="minorHAnsi" w:hAnsiTheme="minorHAnsi" w:cs="Arial"/>
          <w:sz w:val="22"/>
          <w:szCs w:val="22"/>
          <w:lang w:val="nl-NL"/>
        </w:rPr>
        <w:t>management</w:t>
      </w:r>
      <w:r w:rsidR="00D06FC8">
        <w:rPr>
          <w:rFonts w:asciiTheme="minorHAnsi" w:hAnsiTheme="minorHAnsi" w:cs="Arial"/>
          <w:sz w:val="22"/>
          <w:szCs w:val="22"/>
          <w:lang w:val="nl-NL"/>
        </w:rPr>
        <w:t>nivo</w:t>
      </w:r>
      <w:proofErr w:type="spellEnd"/>
      <w:r w:rsidR="0053551A" w:rsidRPr="00465B97">
        <w:rPr>
          <w:rFonts w:asciiTheme="minorHAnsi" w:hAnsiTheme="minorHAnsi" w:cs="Arial"/>
          <w:sz w:val="22"/>
          <w:szCs w:val="22"/>
          <w:lang w:val="nl-NL"/>
        </w:rPr>
        <w:t>.</w:t>
      </w:r>
      <w:r w:rsidR="0053551A" w:rsidRPr="00465B97">
        <w:rPr>
          <w:rFonts w:asciiTheme="minorHAnsi" w:hAnsiTheme="minorHAnsi" w:cs="Arial"/>
          <w:sz w:val="22"/>
          <w:szCs w:val="22"/>
          <w:lang w:val="nl-NL"/>
        </w:rPr>
        <w:br/>
      </w:r>
      <w:r w:rsidR="003130B0">
        <w:rPr>
          <w:rFonts w:asciiTheme="minorHAnsi" w:hAnsiTheme="minorHAnsi" w:cs="Arial"/>
          <w:sz w:val="22"/>
          <w:szCs w:val="22"/>
          <w:lang w:val="nl-NL"/>
        </w:rPr>
        <w:br/>
      </w:r>
      <w:r w:rsidR="00570F6D">
        <w:rPr>
          <w:rFonts w:asciiTheme="minorHAnsi" w:hAnsiTheme="minorHAnsi" w:cs="Arial"/>
          <w:sz w:val="22"/>
          <w:szCs w:val="22"/>
          <w:lang w:val="nl-NL"/>
        </w:rPr>
        <w:t xml:space="preserve">Gegeven mijn </w:t>
      </w:r>
      <w:r w:rsidR="00D06FC8">
        <w:rPr>
          <w:rFonts w:asciiTheme="minorHAnsi" w:hAnsiTheme="minorHAnsi" w:cs="Arial"/>
          <w:sz w:val="22"/>
          <w:szCs w:val="22"/>
          <w:lang w:val="nl-NL"/>
        </w:rPr>
        <w:t xml:space="preserve">kennis </w:t>
      </w:r>
      <w:r w:rsidR="00570F6D">
        <w:rPr>
          <w:rFonts w:asciiTheme="minorHAnsi" w:hAnsiTheme="minorHAnsi" w:cs="Arial"/>
          <w:sz w:val="22"/>
          <w:szCs w:val="22"/>
          <w:lang w:val="nl-NL"/>
        </w:rPr>
        <w:t xml:space="preserve">en werkervaring </w:t>
      </w:r>
      <w:r w:rsidR="00BB6B30">
        <w:rPr>
          <w:rFonts w:asciiTheme="minorHAnsi" w:hAnsiTheme="minorHAnsi" w:cs="Arial"/>
          <w:sz w:val="22"/>
          <w:szCs w:val="22"/>
          <w:lang w:val="nl-NL"/>
        </w:rPr>
        <w:t xml:space="preserve">is er goede aansluiting met </w:t>
      </w:r>
      <w:r w:rsidR="00902F8F">
        <w:rPr>
          <w:rFonts w:asciiTheme="minorHAnsi" w:hAnsiTheme="minorHAnsi" w:cs="Arial"/>
          <w:sz w:val="22"/>
          <w:szCs w:val="22"/>
          <w:lang w:val="nl-NL"/>
        </w:rPr>
        <w:t>uiteenlopende data-rollen</w:t>
      </w:r>
      <w:r w:rsidR="00570F6D">
        <w:rPr>
          <w:rFonts w:asciiTheme="minorHAnsi" w:hAnsiTheme="minorHAnsi" w:cs="Arial"/>
          <w:sz w:val="22"/>
          <w:szCs w:val="22"/>
          <w:lang w:val="nl-NL"/>
        </w:rPr>
        <w:t>:</w:t>
      </w:r>
      <w:r w:rsidR="00570F6D">
        <w:rPr>
          <w:rFonts w:asciiTheme="minorHAnsi" w:hAnsiTheme="minorHAnsi" w:cs="Arial"/>
          <w:sz w:val="22"/>
          <w:szCs w:val="22"/>
          <w:lang w:val="nl-NL"/>
        </w:rPr>
        <w:br/>
        <w:t xml:space="preserve">- </w:t>
      </w:r>
      <w:r w:rsidR="00706671">
        <w:rPr>
          <w:rFonts w:asciiTheme="minorHAnsi" w:hAnsiTheme="minorHAnsi" w:cs="Arial"/>
          <w:sz w:val="22"/>
          <w:szCs w:val="22"/>
          <w:lang w:val="nl-NL"/>
        </w:rPr>
        <w:t xml:space="preserve">passie met data; </w:t>
      </w:r>
      <w:r w:rsidR="00570F6D">
        <w:rPr>
          <w:rFonts w:asciiTheme="minorHAnsi" w:hAnsiTheme="minorHAnsi" w:cs="Arial"/>
          <w:sz w:val="22"/>
          <w:szCs w:val="22"/>
          <w:lang w:val="nl-NL"/>
        </w:rPr>
        <w:t xml:space="preserve">meerjarige ervaring (10+) als analist voor uiteenlopende </w:t>
      </w:r>
      <w:r w:rsidR="00931A5C">
        <w:rPr>
          <w:rFonts w:asciiTheme="minorHAnsi" w:hAnsiTheme="minorHAnsi" w:cs="Arial"/>
          <w:sz w:val="22"/>
          <w:szCs w:val="22"/>
          <w:lang w:val="nl-NL"/>
        </w:rPr>
        <w:t>business</w:t>
      </w:r>
      <w:r w:rsidR="00364D72">
        <w:rPr>
          <w:rFonts w:asciiTheme="minorHAnsi" w:hAnsiTheme="minorHAnsi" w:cs="Arial"/>
          <w:sz w:val="22"/>
          <w:szCs w:val="22"/>
          <w:lang w:val="nl-NL"/>
        </w:rPr>
        <w:t>vraagstukken</w:t>
      </w:r>
      <w:r w:rsidR="00570F6D">
        <w:rPr>
          <w:rFonts w:asciiTheme="minorHAnsi" w:hAnsiTheme="minorHAnsi" w:cs="Arial"/>
          <w:sz w:val="22"/>
          <w:szCs w:val="22"/>
          <w:lang w:val="nl-NL"/>
        </w:rPr>
        <w:br/>
      </w:r>
      <w:r w:rsidR="00F71C6C">
        <w:rPr>
          <w:rFonts w:asciiTheme="minorHAnsi" w:hAnsiTheme="minorHAnsi" w:cs="Arial"/>
          <w:sz w:val="22"/>
          <w:szCs w:val="22"/>
          <w:lang w:val="nl-NL"/>
        </w:rPr>
        <w:t xml:space="preserve">- </w:t>
      </w:r>
      <w:r w:rsidR="006B4932">
        <w:rPr>
          <w:rFonts w:asciiTheme="minorHAnsi" w:hAnsiTheme="minorHAnsi" w:cs="Arial"/>
          <w:sz w:val="22"/>
          <w:szCs w:val="22"/>
          <w:lang w:val="nl-NL"/>
        </w:rPr>
        <w:t xml:space="preserve">hands-on </w:t>
      </w:r>
      <w:r w:rsidR="00E250EC">
        <w:rPr>
          <w:rFonts w:asciiTheme="minorHAnsi" w:hAnsiTheme="minorHAnsi" w:cs="Arial"/>
          <w:sz w:val="22"/>
          <w:szCs w:val="22"/>
          <w:lang w:val="nl-NL"/>
        </w:rPr>
        <w:t xml:space="preserve">kennis en ervaring met </w:t>
      </w:r>
      <w:r w:rsidR="00706671">
        <w:rPr>
          <w:rFonts w:asciiTheme="minorHAnsi" w:hAnsiTheme="minorHAnsi" w:cs="Arial"/>
          <w:sz w:val="22"/>
          <w:szCs w:val="22"/>
          <w:lang w:val="nl-NL"/>
        </w:rPr>
        <w:t xml:space="preserve">vele BI </w:t>
      </w:r>
      <w:r w:rsidR="00E250EC">
        <w:rPr>
          <w:rFonts w:asciiTheme="minorHAnsi" w:hAnsiTheme="minorHAnsi" w:cs="Arial"/>
          <w:sz w:val="22"/>
          <w:szCs w:val="22"/>
          <w:lang w:val="nl-NL"/>
        </w:rPr>
        <w:t>tools (R, SQL, SPSS</w:t>
      </w:r>
      <w:r w:rsidR="004D49F5">
        <w:rPr>
          <w:rFonts w:asciiTheme="minorHAnsi" w:hAnsiTheme="minorHAnsi" w:cs="Arial"/>
          <w:sz w:val="22"/>
          <w:szCs w:val="22"/>
          <w:lang w:val="nl-NL"/>
        </w:rPr>
        <w:t xml:space="preserve">, </w:t>
      </w:r>
      <w:r w:rsidR="00CF5D49">
        <w:rPr>
          <w:rFonts w:asciiTheme="minorHAnsi" w:hAnsiTheme="minorHAnsi" w:cs="Arial"/>
          <w:sz w:val="22"/>
          <w:szCs w:val="22"/>
          <w:lang w:val="nl-NL"/>
        </w:rPr>
        <w:t xml:space="preserve">KNIME, </w:t>
      </w:r>
      <w:r w:rsidR="00403FC7">
        <w:rPr>
          <w:rFonts w:asciiTheme="minorHAnsi" w:hAnsiTheme="minorHAnsi" w:cs="Arial"/>
          <w:sz w:val="22"/>
          <w:szCs w:val="22"/>
          <w:lang w:val="nl-NL"/>
        </w:rPr>
        <w:t xml:space="preserve">SAS, </w:t>
      </w:r>
      <w:r w:rsidR="00706671">
        <w:rPr>
          <w:rFonts w:asciiTheme="minorHAnsi" w:hAnsiTheme="minorHAnsi" w:cs="Arial"/>
          <w:sz w:val="22"/>
          <w:szCs w:val="22"/>
          <w:lang w:val="nl-NL"/>
        </w:rPr>
        <w:t>Google Analytics</w:t>
      </w:r>
      <w:r w:rsidR="00E250EC">
        <w:rPr>
          <w:rFonts w:asciiTheme="minorHAnsi" w:hAnsiTheme="minorHAnsi" w:cs="Arial"/>
          <w:sz w:val="22"/>
          <w:szCs w:val="22"/>
          <w:lang w:val="nl-NL"/>
        </w:rPr>
        <w:t xml:space="preserve"> </w:t>
      </w:r>
      <w:proofErr w:type="spellStart"/>
      <w:r w:rsidR="00E250EC">
        <w:rPr>
          <w:rFonts w:asciiTheme="minorHAnsi" w:hAnsiTheme="minorHAnsi" w:cs="Arial"/>
          <w:sz w:val="22"/>
          <w:szCs w:val="22"/>
          <w:lang w:val="nl-NL"/>
        </w:rPr>
        <w:t>etc</w:t>
      </w:r>
      <w:proofErr w:type="spellEnd"/>
      <w:r w:rsidR="001A7297">
        <w:rPr>
          <w:rFonts w:asciiTheme="minorHAnsi" w:hAnsiTheme="minorHAnsi" w:cs="Arial"/>
          <w:sz w:val="22"/>
          <w:szCs w:val="22"/>
          <w:lang w:val="nl-NL"/>
        </w:rPr>
        <w:t>; zie hierna</w:t>
      </w:r>
      <w:r w:rsidR="00E250EC">
        <w:rPr>
          <w:rFonts w:asciiTheme="minorHAnsi" w:hAnsiTheme="minorHAnsi" w:cs="Arial"/>
          <w:sz w:val="22"/>
          <w:szCs w:val="22"/>
          <w:lang w:val="nl-NL"/>
        </w:rPr>
        <w:t>)</w:t>
      </w:r>
      <w:r w:rsidR="00292FE5">
        <w:rPr>
          <w:rFonts w:asciiTheme="minorHAnsi" w:hAnsiTheme="minorHAnsi" w:cs="Arial"/>
          <w:sz w:val="22"/>
          <w:szCs w:val="22"/>
          <w:lang w:val="nl-NL"/>
        </w:rPr>
        <w:br/>
        <w:t xml:space="preserve">- weet </w:t>
      </w:r>
      <w:r w:rsidR="00F924AA">
        <w:rPr>
          <w:rFonts w:asciiTheme="minorHAnsi" w:hAnsiTheme="minorHAnsi" w:cs="Arial"/>
          <w:sz w:val="22"/>
          <w:szCs w:val="22"/>
          <w:lang w:val="nl-NL"/>
        </w:rPr>
        <w:t xml:space="preserve">goed de </w:t>
      </w:r>
      <w:r w:rsidR="00292FE5">
        <w:rPr>
          <w:rFonts w:asciiTheme="minorHAnsi" w:hAnsiTheme="minorHAnsi" w:cs="Arial"/>
          <w:sz w:val="22"/>
          <w:szCs w:val="22"/>
          <w:lang w:val="nl-NL"/>
        </w:rPr>
        <w:t xml:space="preserve">verbinding te maken tussen business en </w:t>
      </w:r>
      <w:r w:rsidR="00DB51F9">
        <w:rPr>
          <w:rFonts w:asciiTheme="minorHAnsi" w:hAnsiTheme="minorHAnsi" w:cs="Arial"/>
          <w:sz w:val="22"/>
          <w:szCs w:val="22"/>
          <w:lang w:val="nl-NL"/>
        </w:rPr>
        <w:t>data</w:t>
      </w:r>
      <w:r w:rsidR="00292FE5">
        <w:rPr>
          <w:rFonts w:asciiTheme="minorHAnsi" w:hAnsiTheme="minorHAnsi" w:cs="Arial"/>
          <w:sz w:val="22"/>
          <w:szCs w:val="22"/>
          <w:lang w:val="nl-NL"/>
        </w:rPr>
        <w:br/>
        <w:t xml:space="preserve">- </w:t>
      </w:r>
      <w:r w:rsidR="00364D72">
        <w:rPr>
          <w:rFonts w:asciiTheme="minorHAnsi" w:hAnsiTheme="minorHAnsi" w:cs="Arial"/>
          <w:sz w:val="22"/>
          <w:szCs w:val="22"/>
          <w:lang w:val="nl-NL"/>
        </w:rPr>
        <w:t>functioneert</w:t>
      </w:r>
      <w:r w:rsidR="00292FE5">
        <w:rPr>
          <w:rFonts w:asciiTheme="minorHAnsi" w:hAnsiTheme="minorHAnsi" w:cs="Arial"/>
          <w:sz w:val="22"/>
          <w:szCs w:val="22"/>
          <w:lang w:val="nl-NL"/>
        </w:rPr>
        <w:t xml:space="preserve"> </w:t>
      </w:r>
      <w:r w:rsidR="00FF6480">
        <w:rPr>
          <w:rFonts w:asciiTheme="minorHAnsi" w:hAnsiTheme="minorHAnsi" w:cs="Arial"/>
          <w:sz w:val="22"/>
          <w:szCs w:val="22"/>
          <w:lang w:val="nl-NL"/>
        </w:rPr>
        <w:t>ge</w:t>
      </w:r>
      <w:r w:rsidR="000F2944">
        <w:rPr>
          <w:rFonts w:asciiTheme="minorHAnsi" w:hAnsiTheme="minorHAnsi" w:cs="Arial"/>
          <w:sz w:val="22"/>
          <w:szCs w:val="22"/>
          <w:lang w:val="nl-NL"/>
        </w:rPr>
        <w:t>makkelijk op verschillende niveaus en tussen disciplines</w:t>
      </w:r>
      <w:r w:rsidR="00DB51F9">
        <w:rPr>
          <w:rFonts w:asciiTheme="minorHAnsi" w:hAnsiTheme="minorHAnsi" w:cs="Arial"/>
          <w:sz w:val="22"/>
          <w:szCs w:val="22"/>
          <w:lang w:val="nl-NL"/>
        </w:rPr>
        <w:br/>
        <w:t xml:space="preserve">- </w:t>
      </w:r>
      <w:proofErr w:type="spellStart"/>
      <w:r w:rsidR="00DB51F9">
        <w:rPr>
          <w:rFonts w:asciiTheme="minorHAnsi" w:hAnsiTheme="minorHAnsi" w:cs="Arial"/>
          <w:sz w:val="22"/>
          <w:szCs w:val="22"/>
          <w:lang w:val="nl-NL"/>
        </w:rPr>
        <w:t>selfstarter</w:t>
      </w:r>
      <w:proofErr w:type="spellEnd"/>
      <w:r w:rsidR="008D7C48">
        <w:rPr>
          <w:rFonts w:asciiTheme="minorHAnsi" w:hAnsiTheme="minorHAnsi" w:cs="Arial"/>
          <w:sz w:val="22"/>
          <w:szCs w:val="22"/>
          <w:lang w:val="nl-NL"/>
        </w:rPr>
        <w:t xml:space="preserve">, oplossingsgericht, creatief en </w:t>
      </w:r>
      <w:r w:rsidR="005D139D">
        <w:rPr>
          <w:rFonts w:asciiTheme="minorHAnsi" w:hAnsiTheme="minorHAnsi" w:cs="Arial"/>
          <w:sz w:val="22"/>
          <w:szCs w:val="22"/>
          <w:lang w:val="nl-NL"/>
        </w:rPr>
        <w:t xml:space="preserve">krijgt extra energie als het “lastig” wordt </w:t>
      </w:r>
      <w:r w:rsidR="003C41D7">
        <w:rPr>
          <w:rFonts w:asciiTheme="minorHAnsi" w:hAnsiTheme="minorHAnsi" w:cs="Arial"/>
          <w:sz w:val="22"/>
          <w:szCs w:val="22"/>
          <w:lang w:val="nl-NL"/>
        </w:rPr>
        <w:br/>
      </w:r>
      <w:r w:rsidR="00DB5DBF">
        <w:rPr>
          <w:rFonts w:asciiTheme="minorHAnsi" w:hAnsiTheme="minorHAnsi" w:cs="Arial"/>
          <w:sz w:val="22"/>
          <w:szCs w:val="22"/>
          <w:lang w:val="nl-NL"/>
        </w:rPr>
        <w:t xml:space="preserve">- </w:t>
      </w:r>
      <w:r w:rsidR="00A32A16">
        <w:rPr>
          <w:rFonts w:asciiTheme="minorHAnsi" w:hAnsiTheme="minorHAnsi" w:cs="Arial"/>
          <w:sz w:val="22"/>
          <w:szCs w:val="22"/>
          <w:lang w:val="nl-NL"/>
        </w:rPr>
        <w:t xml:space="preserve">zelf </w:t>
      </w:r>
      <w:r w:rsidR="00A70BCD">
        <w:rPr>
          <w:rFonts w:asciiTheme="minorHAnsi" w:hAnsiTheme="minorHAnsi" w:cs="Arial"/>
          <w:sz w:val="22"/>
          <w:szCs w:val="22"/>
          <w:lang w:val="nl-NL"/>
        </w:rPr>
        <w:t>in verleden als marketeer gewerkt (product manager, accountmanager</w:t>
      </w:r>
      <w:r w:rsidR="00E43012">
        <w:rPr>
          <w:rFonts w:asciiTheme="minorHAnsi" w:hAnsiTheme="minorHAnsi" w:cs="Arial"/>
          <w:sz w:val="22"/>
          <w:szCs w:val="22"/>
          <w:lang w:val="nl-NL"/>
        </w:rPr>
        <w:t>, communicatiemanager)</w:t>
      </w:r>
      <w:r w:rsidR="003A71F7">
        <w:rPr>
          <w:rFonts w:asciiTheme="minorHAnsi" w:hAnsiTheme="minorHAnsi" w:cs="Arial"/>
          <w:sz w:val="22"/>
          <w:szCs w:val="22"/>
          <w:lang w:val="nl-NL"/>
        </w:rPr>
        <w:br/>
        <w:t xml:space="preserve">- </w:t>
      </w:r>
      <w:r w:rsidR="009D7D46">
        <w:rPr>
          <w:rFonts w:asciiTheme="minorHAnsi" w:hAnsiTheme="minorHAnsi" w:cs="Arial"/>
          <w:sz w:val="22"/>
          <w:szCs w:val="22"/>
          <w:lang w:val="nl-NL"/>
        </w:rPr>
        <w:t>lead in projecten</w:t>
      </w:r>
      <w:r w:rsidR="00F47D1F">
        <w:rPr>
          <w:rFonts w:asciiTheme="minorHAnsi" w:hAnsiTheme="minorHAnsi" w:cs="Arial"/>
          <w:sz w:val="22"/>
          <w:szCs w:val="22"/>
          <w:lang w:val="nl-NL"/>
        </w:rPr>
        <w:br/>
      </w:r>
    </w:p>
    <w:p w14:paraId="1B24974B" w14:textId="77777777" w:rsidR="0050075C" w:rsidRPr="00465B97" w:rsidRDefault="00B32F13" w:rsidP="00137A27">
      <w:pPr>
        <w:pStyle w:val="Kop1"/>
        <w:tabs>
          <w:tab w:val="left" w:pos="0"/>
          <w:tab w:val="left" w:pos="2880"/>
        </w:tabs>
        <w:spacing w:line="340" w:lineRule="atLeast"/>
        <w:rPr>
          <w:rFonts w:asciiTheme="minorHAnsi" w:hAnsiTheme="minorHAnsi"/>
          <w:sz w:val="22"/>
          <w:szCs w:val="22"/>
          <w:lang w:val="nl-NL"/>
        </w:rPr>
      </w:pPr>
      <w:r w:rsidRPr="00465B97">
        <w:rPr>
          <w:rFonts w:asciiTheme="minorHAnsi" w:hAnsiTheme="minorHAnsi"/>
          <w:sz w:val="22"/>
          <w:szCs w:val="22"/>
          <w:lang w:val="nl-NL"/>
        </w:rPr>
        <w:t>OPLEIDING</w:t>
      </w:r>
    </w:p>
    <w:p w14:paraId="1B24974C" w14:textId="77777777" w:rsidR="0050075C" w:rsidRPr="00465B97" w:rsidRDefault="00B32F13" w:rsidP="00137A27">
      <w:pPr>
        <w:tabs>
          <w:tab w:val="left" w:pos="1440"/>
        </w:tabs>
        <w:spacing w:line="340" w:lineRule="atLeast"/>
        <w:ind w:left="1462" w:hanging="1462"/>
        <w:rPr>
          <w:rFonts w:asciiTheme="minorHAnsi" w:hAnsiTheme="minorHAnsi"/>
          <w:sz w:val="22"/>
          <w:szCs w:val="22"/>
          <w:lang w:val="nl-NL"/>
        </w:rPr>
      </w:pPr>
      <w:r w:rsidRPr="00465B97">
        <w:rPr>
          <w:rFonts w:asciiTheme="minorHAnsi" w:hAnsiTheme="minorHAnsi"/>
          <w:b/>
          <w:sz w:val="22"/>
          <w:szCs w:val="22"/>
          <w:lang w:val="nl-NL"/>
        </w:rPr>
        <w:t>1978</w:t>
      </w:r>
      <w:r w:rsidR="001353BB" w:rsidRPr="00465B97">
        <w:rPr>
          <w:rFonts w:asciiTheme="minorHAnsi" w:hAnsiTheme="minorHAnsi"/>
          <w:b/>
          <w:sz w:val="22"/>
          <w:szCs w:val="22"/>
          <w:lang w:val="nl-NL"/>
        </w:rPr>
        <w:t xml:space="preserve"> </w:t>
      </w:r>
      <w:r w:rsidRPr="00465B97">
        <w:rPr>
          <w:rFonts w:asciiTheme="minorHAnsi" w:hAnsiTheme="minorHAnsi"/>
          <w:b/>
          <w:sz w:val="22"/>
          <w:szCs w:val="22"/>
          <w:lang w:val="nl-NL"/>
        </w:rPr>
        <w:t>-</w:t>
      </w:r>
      <w:r w:rsidR="001353BB" w:rsidRPr="00465B97">
        <w:rPr>
          <w:rFonts w:asciiTheme="minorHAnsi" w:hAnsiTheme="minorHAnsi"/>
          <w:b/>
          <w:sz w:val="22"/>
          <w:szCs w:val="22"/>
          <w:lang w:val="nl-NL"/>
        </w:rPr>
        <w:t xml:space="preserve"> </w:t>
      </w:r>
      <w:r w:rsidRPr="00465B97">
        <w:rPr>
          <w:rFonts w:asciiTheme="minorHAnsi" w:hAnsiTheme="minorHAnsi"/>
          <w:b/>
          <w:sz w:val="22"/>
          <w:szCs w:val="22"/>
          <w:lang w:val="nl-NL"/>
        </w:rPr>
        <w:t>1983</w:t>
      </w:r>
      <w:r w:rsidR="0050075C" w:rsidRPr="00465B97">
        <w:rPr>
          <w:rFonts w:asciiTheme="minorHAnsi" w:hAnsiTheme="minorHAnsi"/>
          <w:b/>
          <w:sz w:val="22"/>
          <w:szCs w:val="22"/>
          <w:lang w:val="nl-NL"/>
        </w:rPr>
        <w:tab/>
      </w:r>
      <w:r w:rsidRPr="00465B97">
        <w:rPr>
          <w:rFonts w:asciiTheme="minorHAnsi" w:hAnsiTheme="minorHAnsi"/>
          <w:b/>
          <w:sz w:val="22"/>
          <w:szCs w:val="22"/>
          <w:lang w:val="nl-NL"/>
        </w:rPr>
        <w:t xml:space="preserve">Bedrijfseconomie, </w:t>
      </w:r>
      <w:proofErr w:type="spellStart"/>
      <w:r w:rsidRPr="0035209A">
        <w:rPr>
          <w:rFonts w:asciiTheme="minorHAnsi" w:hAnsiTheme="minorHAnsi"/>
          <w:sz w:val="22"/>
          <w:szCs w:val="22"/>
          <w:lang w:val="nl-NL"/>
        </w:rPr>
        <w:t>drs</w:t>
      </w:r>
      <w:proofErr w:type="spellEnd"/>
      <w:r w:rsidR="0050075C" w:rsidRPr="00465B97">
        <w:rPr>
          <w:rFonts w:asciiTheme="minorHAnsi" w:hAnsiTheme="minorHAnsi"/>
          <w:b/>
          <w:sz w:val="22"/>
          <w:szCs w:val="22"/>
          <w:lang w:val="nl-NL"/>
        </w:rPr>
        <w:t xml:space="preserve"> </w:t>
      </w:r>
      <w:r w:rsidRPr="00465B97">
        <w:rPr>
          <w:rFonts w:asciiTheme="minorHAnsi" w:hAnsiTheme="minorHAnsi"/>
          <w:sz w:val="22"/>
          <w:szCs w:val="22"/>
          <w:lang w:val="nl-NL"/>
        </w:rPr>
        <w:t>Universiteit van Tilburg</w:t>
      </w:r>
      <w:r w:rsidR="007B331A" w:rsidRPr="00465B97">
        <w:rPr>
          <w:rFonts w:asciiTheme="minorHAnsi" w:hAnsiTheme="minorHAnsi"/>
          <w:sz w:val="22"/>
          <w:szCs w:val="22"/>
          <w:lang w:val="nl-NL"/>
        </w:rPr>
        <w:t xml:space="preserve"> (1983)</w:t>
      </w:r>
    </w:p>
    <w:p w14:paraId="1B24974D" w14:textId="77777777" w:rsidR="00225529" w:rsidRPr="00465B97" w:rsidRDefault="00180D74" w:rsidP="00137A27">
      <w:pPr>
        <w:spacing w:line="340" w:lineRule="atLeast"/>
        <w:ind w:left="1462"/>
        <w:rPr>
          <w:rFonts w:asciiTheme="minorHAnsi" w:hAnsiTheme="minorHAnsi"/>
          <w:sz w:val="22"/>
          <w:szCs w:val="22"/>
          <w:lang w:val="nl-NL"/>
        </w:rPr>
      </w:pPr>
      <w:proofErr w:type="spellStart"/>
      <w:r w:rsidRPr="00465B97">
        <w:rPr>
          <w:rFonts w:asciiTheme="minorHAnsi" w:hAnsiTheme="minorHAnsi"/>
          <w:sz w:val="22"/>
          <w:szCs w:val="22"/>
          <w:u w:val="single"/>
          <w:lang w:val="nl-NL"/>
        </w:rPr>
        <w:t>Afstudeervak</w:t>
      </w:r>
      <w:proofErr w:type="spellEnd"/>
      <w:r w:rsidR="00225529" w:rsidRPr="00465B97">
        <w:rPr>
          <w:rFonts w:asciiTheme="minorHAnsi" w:hAnsiTheme="minorHAnsi"/>
          <w:sz w:val="22"/>
          <w:szCs w:val="22"/>
          <w:lang w:val="nl-NL"/>
        </w:rPr>
        <w:t xml:space="preserve">: </w:t>
      </w:r>
      <w:r w:rsidRPr="00465B97">
        <w:rPr>
          <w:rFonts w:asciiTheme="minorHAnsi" w:hAnsiTheme="minorHAnsi"/>
          <w:sz w:val="22"/>
          <w:szCs w:val="22"/>
          <w:lang w:val="nl-NL"/>
        </w:rPr>
        <w:t>marketing &amp; marketing research</w:t>
      </w:r>
    </w:p>
    <w:p w14:paraId="1B24974E" w14:textId="77777777" w:rsidR="00225529" w:rsidRPr="00465B97" w:rsidRDefault="00225529" w:rsidP="00137A27">
      <w:pPr>
        <w:tabs>
          <w:tab w:val="left" w:pos="1440"/>
        </w:tabs>
        <w:spacing w:line="340" w:lineRule="atLeast"/>
        <w:ind w:left="1462" w:hanging="1462"/>
        <w:rPr>
          <w:rFonts w:asciiTheme="minorHAnsi" w:hAnsiTheme="minorHAnsi"/>
          <w:b/>
          <w:sz w:val="22"/>
          <w:szCs w:val="22"/>
          <w:lang w:val="nl-NL"/>
        </w:rPr>
      </w:pPr>
    </w:p>
    <w:p w14:paraId="1B24974F" w14:textId="77777777" w:rsidR="00225529" w:rsidRPr="00465B97" w:rsidRDefault="00224F34" w:rsidP="00137A27">
      <w:pPr>
        <w:tabs>
          <w:tab w:val="left" w:pos="1440"/>
        </w:tabs>
        <w:spacing w:line="340" w:lineRule="atLeast"/>
        <w:ind w:left="1462" w:hanging="1462"/>
        <w:rPr>
          <w:rFonts w:asciiTheme="minorHAnsi" w:hAnsiTheme="minorHAnsi"/>
          <w:sz w:val="22"/>
          <w:szCs w:val="22"/>
          <w:lang w:val="nl-NL"/>
        </w:rPr>
      </w:pPr>
      <w:r w:rsidRPr="00465B97">
        <w:rPr>
          <w:rFonts w:asciiTheme="minorHAnsi" w:hAnsiTheme="minorHAnsi"/>
          <w:b/>
          <w:sz w:val="22"/>
          <w:szCs w:val="22"/>
          <w:lang w:val="nl-NL"/>
        </w:rPr>
        <w:t>197</w:t>
      </w:r>
      <w:r w:rsidR="00BC362E" w:rsidRPr="00465B97">
        <w:rPr>
          <w:rFonts w:asciiTheme="minorHAnsi" w:hAnsiTheme="minorHAnsi"/>
          <w:b/>
          <w:sz w:val="22"/>
          <w:szCs w:val="22"/>
          <w:lang w:val="nl-NL"/>
        </w:rPr>
        <w:t>5</w:t>
      </w:r>
      <w:r w:rsidR="001353BB" w:rsidRPr="00465B97">
        <w:rPr>
          <w:rFonts w:asciiTheme="minorHAnsi" w:hAnsiTheme="minorHAnsi"/>
          <w:b/>
          <w:sz w:val="22"/>
          <w:szCs w:val="22"/>
          <w:lang w:val="nl-NL"/>
        </w:rPr>
        <w:t xml:space="preserve"> -</w:t>
      </w:r>
      <w:r w:rsidRPr="00465B97">
        <w:rPr>
          <w:rFonts w:asciiTheme="minorHAnsi" w:hAnsiTheme="minorHAnsi"/>
          <w:b/>
          <w:sz w:val="22"/>
          <w:szCs w:val="22"/>
          <w:lang w:val="nl-NL"/>
        </w:rPr>
        <w:t>19</w:t>
      </w:r>
      <w:r w:rsidR="00BC362E" w:rsidRPr="00465B97">
        <w:rPr>
          <w:rFonts w:asciiTheme="minorHAnsi" w:hAnsiTheme="minorHAnsi"/>
          <w:b/>
          <w:sz w:val="22"/>
          <w:szCs w:val="22"/>
          <w:lang w:val="nl-NL"/>
        </w:rPr>
        <w:t>78</w:t>
      </w:r>
      <w:r w:rsidR="00225529" w:rsidRPr="00465B97">
        <w:rPr>
          <w:rFonts w:asciiTheme="minorHAnsi" w:hAnsiTheme="minorHAnsi"/>
          <w:sz w:val="22"/>
          <w:szCs w:val="22"/>
          <w:lang w:val="nl-NL"/>
        </w:rPr>
        <w:tab/>
      </w:r>
      <w:r w:rsidRPr="00465B97">
        <w:rPr>
          <w:rFonts w:asciiTheme="minorHAnsi" w:hAnsiTheme="minorHAnsi"/>
          <w:b/>
          <w:bCs/>
          <w:sz w:val="22"/>
          <w:szCs w:val="22"/>
          <w:lang w:val="nl-NL"/>
        </w:rPr>
        <w:t>HEAO</w:t>
      </w:r>
      <w:r w:rsidR="00225529" w:rsidRPr="00465B97">
        <w:rPr>
          <w:rFonts w:asciiTheme="minorHAnsi" w:hAnsiTheme="minorHAnsi"/>
          <w:b/>
          <w:sz w:val="22"/>
          <w:szCs w:val="22"/>
          <w:lang w:val="nl-NL"/>
        </w:rPr>
        <w:t xml:space="preserve"> </w:t>
      </w:r>
      <w:r w:rsidRPr="00465B97">
        <w:rPr>
          <w:rFonts w:asciiTheme="minorHAnsi" w:hAnsiTheme="minorHAnsi"/>
          <w:sz w:val="22"/>
          <w:szCs w:val="22"/>
          <w:lang w:val="nl-NL"/>
        </w:rPr>
        <w:t>te Utrecht</w:t>
      </w:r>
      <w:r w:rsidR="007B331A" w:rsidRPr="00465B97">
        <w:rPr>
          <w:rFonts w:asciiTheme="minorHAnsi" w:hAnsiTheme="minorHAnsi"/>
          <w:sz w:val="22"/>
          <w:szCs w:val="22"/>
          <w:lang w:val="nl-NL"/>
        </w:rPr>
        <w:t xml:space="preserve"> (1978)</w:t>
      </w:r>
    </w:p>
    <w:p w14:paraId="1B249750" w14:textId="77777777" w:rsidR="00224F34" w:rsidRPr="00465B97" w:rsidRDefault="00224F34" w:rsidP="00137A27">
      <w:pPr>
        <w:spacing w:line="340" w:lineRule="atLeast"/>
        <w:ind w:left="1462"/>
        <w:rPr>
          <w:rFonts w:asciiTheme="minorHAnsi" w:hAnsiTheme="minorHAnsi"/>
          <w:i/>
          <w:sz w:val="22"/>
          <w:szCs w:val="22"/>
          <w:lang w:val="nl-NL"/>
        </w:rPr>
      </w:pPr>
      <w:r w:rsidRPr="00465B97">
        <w:rPr>
          <w:rFonts w:asciiTheme="minorHAnsi" w:hAnsiTheme="minorHAnsi"/>
          <w:sz w:val="22"/>
          <w:szCs w:val="22"/>
          <w:u w:val="single"/>
          <w:lang w:val="nl-NL"/>
        </w:rPr>
        <w:t>Afstudeerrichtingen</w:t>
      </w:r>
      <w:r w:rsidR="001C6468" w:rsidRPr="00465B97">
        <w:rPr>
          <w:rFonts w:asciiTheme="minorHAnsi" w:hAnsiTheme="minorHAnsi"/>
          <w:sz w:val="22"/>
          <w:szCs w:val="22"/>
          <w:u w:val="single"/>
          <w:lang w:val="nl-NL"/>
        </w:rPr>
        <w:t xml:space="preserve"> (2x)</w:t>
      </w:r>
      <w:r w:rsidR="00225529" w:rsidRPr="00465B97">
        <w:rPr>
          <w:rFonts w:asciiTheme="minorHAnsi" w:hAnsiTheme="minorHAnsi"/>
          <w:sz w:val="22"/>
          <w:szCs w:val="22"/>
          <w:lang w:val="nl-NL"/>
        </w:rPr>
        <w:t xml:space="preserve">: </w:t>
      </w:r>
      <w:r w:rsidRPr="00465B97">
        <w:rPr>
          <w:rFonts w:asciiTheme="minorHAnsi" w:hAnsiTheme="minorHAnsi"/>
          <w:sz w:val="22"/>
          <w:szCs w:val="22"/>
          <w:lang w:val="nl-NL"/>
        </w:rPr>
        <w:t>Bedrij</w:t>
      </w:r>
      <w:r w:rsidR="007B331A" w:rsidRPr="00465B97">
        <w:rPr>
          <w:rFonts w:asciiTheme="minorHAnsi" w:hAnsiTheme="minorHAnsi"/>
          <w:sz w:val="22"/>
          <w:szCs w:val="22"/>
          <w:lang w:val="nl-NL"/>
        </w:rPr>
        <w:t>f</w:t>
      </w:r>
      <w:r w:rsidRPr="00465B97">
        <w:rPr>
          <w:rFonts w:asciiTheme="minorHAnsi" w:hAnsiTheme="minorHAnsi"/>
          <w:sz w:val="22"/>
          <w:szCs w:val="22"/>
          <w:lang w:val="nl-NL"/>
        </w:rPr>
        <w:t xml:space="preserve">seconomie en </w:t>
      </w:r>
      <w:r w:rsidR="00F77DB9" w:rsidRPr="00465B97">
        <w:rPr>
          <w:rFonts w:asciiTheme="minorHAnsi" w:hAnsiTheme="minorHAnsi"/>
          <w:sz w:val="22"/>
          <w:szCs w:val="22"/>
          <w:lang w:val="nl-NL"/>
        </w:rPr>
        <w:t>Commerciële</w:t>
      </w:r>
      <w:r w:rsidRPr="00465B97">
        <w:rPr>
          <w:rFonts w:asciiTheme="minorHAnsi" w:hAnsiTheme="minorHAnsi"/>
          <w:sz w:val="22"/>
          <w:szCs w:val="22"/>
          <w:lang w:val="nl-NL"/>
        </w:rPr>
        <w:t xml:space="preserve"> economie</w:t>
      </w:r>
    </w:p>
    <w:p w14:paraId="1B249751" w14:textId="77777777" w:rsidR="00225529" w:rsidRPr="00465B97" w:rsidRDefault="00225529" w:rsidP="00137A27">
      <w:pPr>
        <w:tabs>
          <w:tab w:val="left" w:pos="1822"/>
        </w:tabs>
        <w:spacing w:line="340" w:lineRule="atLeast"/>
        <w:ind w:left="1462"/>
        <w:rPr>
          <w:rFonts w:asciiTheme="minorHAnsi" w:hAnsiTheme="minorHAnsi"/>
          <w:i/>
          <w:sz w:val="22"/>
          <w:szCs w:val="22"/>
          <w:lang w:val="nl-NL"/>
        </w:rPr>
      </w:pPr>
    </w:p>
    <w:p w14:paraId="1B249752" w14:textId="77777777" w:rsidR="00617A44" w:rsidRPr="00465B97" w:rsidRDefault="00617A44" w:rsidP="00617A44">
      <w:pPr>
        <w:tabs>
          <w:tab w:val="left" w:pos="1440"/>
        </w:tabs>
        <w:spacing w:line="340" w:lineRule="atLeast"/>
        <w:ind w:left="1440" w:hanging="1440"/>
        <w:rPr>
          <w:rFonts w:asciiTheme="minorHAnsi" w:hAnsiTheme="minorHAnsi"/>
          <w:sz w:val="22"/>
          <w:szCs w:val="22"/>
          <w:lang w:val="nl-NL"/>
        </w:rPr>
      </w:pPr>
    </w:p>
    <w:p w14:paraId="1B249753" w14:textId="77777777" w:rsidR="0050075C" w:rsidRPr="00465B97" w:rsidRDefault="0050075C" w:rsidP="00137A27">
      <w:pPr>
        <w:pStyle w:val="Kop1"/>
        <w:numPr>
          <w:ilvl w:val="0"/>
          <w:numId w:val="0"/>
        </w:numPr>
        <w:spacing w:line="340" w:lineRule="atLeast"/>
        <w:rPr>
          <w:rFonts w:asciiTheme="minorHAnsi" w:hAnsiTheme="minorHAnsi"/>
          <w:sz w:val="22"/>
          <w:szCs w:val="22"/>
          <w:lang w:val="nl-NL"/>
        </w:rPr>
      </w:pPr>
      <w:r w:rsidRPr="00465B97">
        <w:rPr>
          <w:rFonts w:asciiTheme="minorHAnsi" w:hAnsiTheme="minorHAnsi"/>
          <w:sz w:val="22"/>
          <w:szCs w:val="22"/>
          <w:lang w:val="nl-NL"/>
        </w:rPr>
        <w:t>W</w:t>
      </w:r>
      <w:r w:rsidR="00876902" w:rsidRPr="00465B97">
        <w:rPr>
          <w:rFonts w:asciiTheme="minorHAnsi" w:hAnsiTheme="minorHAnsi"/>
          <w:sz w:val="22"/>
          <w:szCs w:val="22"/>
          <w:lang w:val="nl-NL"/>
        </w:rPr>
        <w:t>ERKERVARING</w:t>
      </w:r>
    </w:p>
    <w:p w14:paraId="5D11C9DB" w14:textId="75F0860D" w:rsidR="00931A5C" w:rsidRPr="00465B97" w:rsidRDefault="00931A5C" w:rsidP="00931A5C">
      <w:pPr>
        <w:tabs>
          <w:tab w:val="left" w:pos="1440"/>
        </w:tabs>
        <w:spacing w:line="340" w:lineRule="atLeast"/>
        <w:rPr>
          <w:rFonts w:asciiTheme="minorHAnsi" w:hAnsiTheme="minorHAnsi"/>
          <w:sz w:val="22"/>
          <w:szCs w:val="22"/>
          <w:lang w:val="nl-NL"/>
        </w:rPr>
      </w:pPr>
      <w:r w:rsidRPr="00465B97">
        <w:rPr>
          <w:rFonts w:asciiTheme="minorHAnsi" w:hAnsiTheme="minorHAnsi"/>
          <w:b/>
          <w:sz w:val="22"/>
          <w:szCs w:val="22"/>
          <w:lang w:val="nl-NL"/>
        </w:rPr>
        <w:t>201</w:t>
      </w:r>
      <w:r w:rsidR="005B1C9C">
        <w:rPr>
          <w:rFonts w:asciiTheme="minorHAnsi" w:hAnsiTheme="minorHAnsi"/>
          <w:b/>
          <w:sz w:val="22"/>
          <w:szCs w:val="22"/>
          <w:lang w:val="nl-NL"/>
        </w:rPr>
        <w:t>7</w:t>
      </w:r>
      <w:r w:rsidRPr="00465B97">
        <w:rPr>
          <w:rFonts w:asciiTheme="minorHAnsi" w:hAnsiTheme="minorHAnsi"/>
          <w:b/>
          <w:sz w:val="22"/>
          <w:szCs w:val="22"/>
          <w:lang w:val="nl-NL"/>
        </w:rPr>
        <w:t xml:space="preserve"> - </w:t>
      </w:r>
      <w:r w:rsidR="005B1C9C">
        <w:rPr>
          <w:rFonts w:asciiTheme="minorHAnsi" w:hAnsiTheme="minorHAnsi"/>
          <w:b/>
          <w:sz w:val="22"/>
          <w:szCs w:val="22"/>
          <w:lang w:val="nl-NL"/>
        </w:rPr>
        <w:t>heden</w:t>
      </w:r>
      <w:r w:rsidRPr="00465B97">
        <w:rPr>
          <w:rFonts w:asciiTheme="minorHAnsi" w:hAnsiTheme="minorHAnsi"/>
          <w:b/>
          <w:sz w:val="22"/>
          <w:szCs w:val="22"/>
          <w:lang w:val="nl-NL"/>
        </w:rPr>
        <w:tab/>
      </w:r>
      <w:proofErr w:type="spellStart"/>
      <w:r>
        <w:rPr>
          <w:rFonts w:asciiTheme="minorHAnsi" w:hAnsiTheme="minorHAnsi"/>
          <w:b/>
          <w:sz w:val="22"/>
          <w:szCs w:val="22"/>
          <w:lang w:val="nl-NL"/>
        </w:rPr>
        <w:t>WoltersKluwer</w:t>
      </w:r>
      <w:proofErr w:type="spellEnd"/>
      <w:r>
        <w:rPr>
          <w:rFonts w:asciiTheme="minorHAnsi" w:hAnsiTheme="minorHAnsi"/>
          <w:b/>
          <w:sz w:val="22"/>
          <w:szCs w:val="22"/>
          <w:lang w:val="nl-NL"/>
        </w:rPr>
        <w:t xml:space="preserve"> </w:t>
      </w:r>
      <w:r w:rsidR="00A12C0B">
        <w:rPr>
          <w:rFonts w:asciiTheme="minorHAnsi" w:hAnsiTheme="minorHAnsi"/>
          <w:b/>
          <w:sz w:val="22"/>
          <w:szCs w:val="22"/>
          <w:lang w:val="nl-NL"/>
        </w:rPr>
        <w:t xml:space="preserve">Benelux </w:t>
      </w:r>
      <w:r w:rsidRPr="00465B97">
        <w:rPr>
          <w:rFonts w:asciiTheme="minorHAnsi" w:hAnsiTheme="minorHAnsi"/>
          <w:b/>
          <w:sz w:val="22"/>
          <w:szCs w:val="22"/>
          <w:lang w:val="nl-NL"/>
        </w:rPr>
        <w:t>(project)</w:t>
      </w:r>
    </w:p>
    <w:p w14:paraId="0E79C9BA" w14:textId="7308CF22" w:rsidR="00931A5C" w:rsidRPr="003C7C1E" w:rsidRDefault="00931A5C" w:rsidP="00931A5C">
      <w:pPr>
        <w:tabs>
          <w:tab w:val="left" w:pos="1440"/>
        </w:tabs>
        <w:spacing w:line="340" w:lineRule="atLeast"/>
        <w:rPr>
          <w:rFonts w:asciiTheme="minorHAnsi" w:hAnsiTheme="minorHAnsi"/>
          <w:i/>
          <w:sz w:val="22"/>
          <w:szCs w:val="22"/>
        </w:rPr>
      </w:pPr>
      <w:r w:rsidRPr="00465B97">
        <w:rPr>
          <w:rFonts w:asciiTheme="minorHAnsi" w:hAnsiTheme="minorHAnsi"/>
          <w:i/>
          <w:sz w:val="22"/>
          <w:szCs w:val="22"/>
          <w:lang w:val="nl-NL"/>
        </w:rPr>
        <w:tab/>
      </w:r>
      <w:proofErr w:type="spellStart"/>
      <w:r w:rsidRPr="003C7C1E">
        <w:rPr>
          <w:rFonts w:asciiTheme="minorHAnsi" w:hAnsiTheme="minorHAnsi"/>
          <w:i/>
          <w:sz w:val="22"/>
          <w:szCs w:val="22"/>
        </w:rPr>
        <w:t>Rol</w:t>
      </w:r>
      <w:proofErr w:type="spellEnd"/>
      <w:r w:rsidRPr="003C7C1E">
        <w:rPr>
          <w:rFonts w:asciiTheme="minorHAnsi" w:hAnsiTheme="minorHAnsi"/>
          <w:i/>
          <w:sz w:val="22"/>
          <w:szCs w:val="22"/>
        </w:rPr>
        <w:t xml:space="preserve">: </w:t>
      </w:r>
      <w:r w:rsidR="003967F1">
        <w:rPr>
          <w:rFonts w:asciiTheme="minorHAnsi" w:hAnsiTheme="minorHAnsi"/>
          <w:i/>
          <w:sz w:val="22"/>
          <w:szCs w:val="22"/>
        </w:rPr>
        <w:t xml:space="preserve">senior </w:t>
      </w:r>
      <w:r w:rsidR="00F72A80">
        <w:rPr>
          <w:rFonts w:asciiTheme="minorHAnsi" w:hAnsiTheme="minorHAnsi"/>
          <w:i/>
          <w:sz w:val="22"/>
          <w:szCs w:val="22"/>
        </w:rPr>
        <w:t>data-</w:t>
      </w:r>
      <w:proofErr w:type="spellStart"/>
      <w:r w:rsidR="005F297F">
        <w:rPr>
          <w:rFonts w:asciiTheme="minorHAnsi" w:hAnsiTheme="minorHAnsi"/>
          <w:i/>
          <w:sz w:val="22"/>
          <w:szCs w:val="22"/>
        </w:rPr>
        <w:t>analist</w:t>
      </w:r>
      <w:proofErr w:type="spellEnd"/>
      <w:r w:rsidR="005F297F">
        <w:rPr>
          <w:rFonts w:asciiTheme="minorHAnsi" w:hAnsiTheme="minorHAnsi"/>
          <w:i/>
          <w:sz w:val="22"/>
          <w:szCs w:val="22"/>
        </w:rPr>
        <w:t xml:space="preserve"> </w:t>
      </w:r>
      <w:r w:rsidRPr="003C7C1E">
        <w:rPr>
          <w:rFonts w:asciiTheme="minorHAnsi" w:hAnsiTheme="minorHAnsi"/>
          <w:i/>
          <w:sz w:val="22"/>
          <w:szCs w:val="22"/>
        </w:rPr>
        <w:t xml:space="preserve">/ </w:t>
      </w:r>
      <w:r w:rsidR="00C7553F" w:rsidRPr="003C7C1E">
        <w:rPr>
          <w:rFonts w:asciiTheme="minorHAnsi" w:hAnsiTheme="minorHAnsi"/>
          <w:i/>
          <w:sz w:val="22"/>
          <w:szCs w:val="22"/>
        </w:rPr>
        <w:t xml:space="preserve">data scientist / </w:t>
      </w:r>
      <w:r w:rsidRPr="003C7C1E">
        <w:rPr>
          <w:rFonts w:asciiTheme="minorHAnsi" w:hAnsiTheme="minorHAnsi"/>
          <w:i/>
          <w:sz w:val="22"/>
          <w:szCs w:val="22"/>
        </w:rPr>
        <w:t>business intelligence</w:t>
      </w:r>
      <w:r w:rsidR="00A5239A">
        <w:rPr>
          <w:rFonts w:asciiTheme="minorHAnsi" w:hAnsiTheme="minorHAnsi"/>
          <w:i/>
          <w:sz w:val="22"/>
          <w:szCs w:val="22"/>
        </w:rPr>
        <w:t xml:space="preserve"> </w:t>
      </w:r>
    </w:p>
    <w:p w14:paraId="713C9F03" w14:textId="5669F43C" w:rsidR="00931A5C" w:rsidRPr="00465B97" w:rsidRDefault="00931A5C" w:rsidP="00931A5C">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 xml:space="preserve">Data </w:t>
      </w:r>
      <w:proofErr w:type="spellStart"/>
      <w:r>
        <w:rPr>
          <w:rFonts w:asciiTheme="minorHAnsi" w:hAnsiTheme="minorHAnsi"/>
          <w:sz w:val="22"/>
          <w:szCs w:val="22"/>
          <w:lang w:val="nl-NL"/>
        </w:rPr>
        <w:t>mining</w:t>
      </w:r>
      <w:proofErr w:type="spellEnd"/>
      <w:r>
        <w:rPr>
          <w:rFonts w:asciiTheme="minorHAnsi" w:hAnsiTheme="minorHAnsi"/>
          <w:sz w:val="22"/>
          <w:szCs w:val="22"/>
          <w:lang w:val="nl-NL"/>
        </w:rPr>
        <w:t xml:space="preserve"> </w:t>
      </w:r>
      <w:r w:rsidR="00E25C1C">
        <w:rPr>
          <w:rFonts w:asciiTheme="minorHAnsi" w:hAnsiTheme="minorHAnsi"/>
          <w:sz w:val="22"/>
          <w:szCs w:val="22"/>
          <w:lang w:val="nl-NL"/>
        </w:rPr>
        <w:t>met SQL, TOAD, R, KNIME</w:t>
      </w:r>
      <w:r w:rsidR="00700BE8">
        <w:rPr>
          <w:rFonts w:asciiTheme="minorHAnsi" w:hAnsiTheme="minorHAnsi"/>
          <w:sz w:val="22"/>
          <w:szCs w:val="22"/>
          <w:lang w:val="nl-NL"/>
        </w:rPr>
        <w:t>, Power BI</w:t>
      </w:r>
      <w:r w:rsidR="00614459">
        <w:rPr>
          <w:rFonts w:asciiTheme="minorHAnsi" w:hAnsiTheme="minorHAnsi"/>
          <w:sz w:val="22"/>
          <w:szCs w:val="22"/>
          <w:lang w:val="nl-NL"/>
        </w:rPr>
        <w:t xml:space="preserve"> </w:t>
      </w:r>
      <w:r w:rsidR="009D2100">
        <w:rPr>
          <w:rFonts w:asciiTheme="minorHAnsi" w:hAnsiTheme="minorHAnsi"/>
          <w:sz w:val="22"/>
          <w:szCs w:val="22"/>
          <w:lang w:val="nl-NL"/>
        </w:rPr>
        <w:t>e.a.</w:t>
      </w:r>
    </w:p>
    <w:p w14:paraId="3DAD2A01" w14:textId="6D9B28C2" w:rsidR="00931A5C" w:rsidRDefault="00D06FC8" w:rsidP="00931A5C">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Met vakcollega’s d</w:t>
      </w:r>
      <w:r w:rsidR="00931A5C">
        <w:rPr>
          <w:rFonts w:asciiTheme="minorHAnsi" w:hAnsiTheme="minorHAnsi"/>
          <w:sz w:val="22"/>
          <w:szCs w:val="22"/>
          <w:lang w:val="nl-NL"/>
        </w:rPr>
        <w:t>elen van kennis en ervaring als senior data professional</w:t>
      </w:r>
    </w:p>
    <w:p w14:paraId="74778433" w14:textId="3396D9A4" w:rsidR="000447D4" w:rsidRDefault="000447D4" w:rsidP="00931A5C">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 xml:space="preserve">Organisatie brede samenwerking </w:t>
      </w:r>
      <w:r w:rsidR="00740784">
        <w:rPr>
          <w:rFonts w:asciiTheme="minorHAnsi" w:hAnsiTheme="minorHAnsi"/>
          <w:sz w:val="22"/>
          <w:szCs w:val="22"/>
          <w:lang w:val="nl-NL"/>
        </w:rPr>
        <w:t xml:space="preserve">zoals </w:t>
      </w:r>
      <w:r>
        <w:rPr>
          <w:rFonts w:asciiTheme="minorHAnsi" w:hAnsiTheme="minorHAnsi"/>
          <w:sz w:val="22"/>
          <w:szCs w:val="22"/>
          <w:lang w:val="nl-NL"/>
        </w:rPr>
        <w:t xml:space="preserve">Finance, </w:t>
      </w:r>
      <w:r w:rsidR="00740784">
        <w:rPr>
          <w:rFonts w:asciiTheme="minorHAnsi" w:hAnsiTheme="minorHAnsi"/>
          <w:sz w:val="22"/>
          <w:szCs w:val="22"/>
          <w:lang w:val="nl-NL"/>
        </w:rPr>
        <w:t>Marketing</w:t>
      </w:r>
      <w:r>
        <w:rPr>
          <w:rFonts w:asciiTheme="minorHAnsi" w:hAnsiTheme="minorHAnsi"/>
          <w:sz w:val="22"/>
          <w:szCs w:val="22"/>
          <w:lang w:val="nl-NL"/>
        </w:rPr>
        <w:t>, Sales</w:t>
      </w:r>
      <w:r w:rsidR="005F1B5A">
        <w:rPr>
          <w:rFonts w:asciiTheme="minorHAnsi" w:hAnsiTheme="minorHAnsi"/>
          <w:sz w:val="22"/>
          <w:szCs w:val="22"/>
          <w:lang w:val="nl-NL"/>
        </w:rPr>
        <w:t xml:space="preserve">, </w:t>
      </w:r>
      <w:r w:rsidR="00F8634C">
        <w:rPr>
          <w:rFonts w:asciiTheme="minorHAnsi" w:hAnsiTheme="minorHAnsi"/>
          <w:sz w:val="22"/>
          <w:szCs w:val="22"/>
          <w:lang w:val="nl-NL"/>
        </w:rPr>
        <w:t>ICT e.a.</w:t>
      </w:r>
    </w:p>
    <w:p w14:paraId="65CA9079" w14:textId="5E96E066" w:rsidR="005B1C9C" w:rsidRDefault="005B1C9C" w:rsidP="00931A5C">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 xml:space="preserve">Primus </w:t>
      </w:r>
      <w:proofErr w:type="spellStart"/>
      <w:r>
        <w:rPr>
          <w:rFonts w:asciiTheme="minorHAnsi" w:hAnsiTheme="minorHAnsi"/>
          <w:sz w:val="22"/>
          <w:szCs w:val="22"/>
          <w:lang w:val="nl-NL"/>
        </w:rPr>
        <w:t>inter</w:t>
      </w:r>
      <w:proofErr w:type="spellEnd"/>
      <w:r w:rsidR="00557952">
        <w:rPr>
          <w:rFonts w:asciiTheme="minorHAnsi" w:hAnsiTheme="minorHAnsi"/>
          <w:sz w:val="22"/>
          <w:szCs w:val="22"/>
          <w:lang w:val="nl-NL"/>
        </w:rPr>
        <w:t xml:space="preserve"> </w:t>
      </w:r>
      <w:proofErr w:type="spellStart"/>
      <w:r>
        <w:rPr>
          <w:rFonts w:asciiTheme="minorHAnsi" w:hAnsiTheme="minorHAnsi"/>
          <w:sz w:val="22"/>
          <w:szCs w:val="22"/>
          <w:lang w:val="nl-NL"/>
        </w:rPr>
        <w:t>pares</w:t>
      </w:r>
      <w:proofErr w:type="spellEnd"/>
      <w:r>
        <w:rPr>
          <w:rFonts w:asciiTheme="minorHAnsi" w:hAnsiTheme="minorHAnsi"/>
          <w:sz w:val="22"/>
          <w:szCs w:val="22"/>
          <w:lang w:val="nl-NL"/>
        </w:rPr>
        <w:t xml:space="preserve"> in analistenteam en</w:t>
      </w:r>
      <w:r w:rsidR="00434351">
        <w:rPr>
          <w:rFonts w:asciiTheme="minorHAnsi" w:hAnsiTheme="minorHAnsi"/>
          <w:sz w:val="22"/>
          <w:szCs w:val="22"/>
          <w:lang w:val="nl-NL"/>
        </w:rPr>
        <w:t xml:space="preserve"> </w:t>
      </w:r>
      <w:r w:rsidR="005F297F">
        <w:rPr>
          <w:rFonts w:asciiTheme="minorHAnsi" w:hAnsiTheme="minorHAnsi"/>
          <w:sz w:val="22"/>
          <w:szCs w:val="22"/>
          <w:lang w:val="nl-NL"/>
        </w:rPr>
        <w:t xml:space="preserve">werkt aan </w:t>
      </w:r>
      <w:r w:rsidR="00434351">
        <w:rPr>
          <w:rFonts w:asciiTheme="minorHAnsi" w:hAnsiTheme="minorHAnsi"/>
          <w:sz w:val="22"/>
          <w:szCs w:val="22"/>
          <w:lang w:val="nl-NL"/>
        </w:rPr>
        <w:t xml:space="preserve">upgrade </w:t>
      </w:r>
      <w:r w:rsidR="003A1B1E">
        <w:rPr>
          <w:rFonts w:asciiTheme="minorHAnsi" w:hAnsiTheme="minorHAnsi"/>
          <w:sz w:val="22"/>
          <w:szCs w:val="22"/>
          <w:lang w:val="nl-NL"/>
        </w:rPr>
        <w:t xml:space="preserve">van de </w:t>
      </w:r>
      <w:r w:rsidR="00434351">
        <w:rPr>
          <w:rFonts w:asciiTheme="minorHAnsi" w:hAnsiTheme="minorHAnsi"/>
          <w:sz w:val="22"/>
          <w:szCs w:val="22"/>
          <w:lang w:val="nl-NL"/>
        </w:rPr>
        <w:t xml:space="preserve">afdeling </w:t>
      </w:r>
    </w:p>
    <w:p w14:paraId="688B9DEB" w14:textId="2C819B32" w:rsidR="009E1EAA" w:rsidRDefault="00294E8F" w:rsidP="00931A5C">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 xml:space="preserve">Actief in </w:t>
      </w:r>
      <w:r w:rsidR="001D46E3">
        <w:rPr>
          <w:rFonts w:asciiTheme="minorHAnsi" w:hAnsiTheme="minorHAnsi"/>
          <w:sz w:val="22"/>
          <w:szCs w:val="22"/>
          <w:lang w:val="nl-NL"/>
        </w:rPr>
        <w:t xml:space="preserve">scrum teams </w:t>
      </w:r>
      <w:proofErr w:type="spellStart"/>
      <w:r w:rsidR="001D46E3">
        <w:rPr>
          <w:rFonts w:asciiTheme="minorHAnsi" w:hAnsiTheme="minorHAnsi"/>
          <w:sz w:val="22"/>
          <w:szCs w:val="22"/>
          <w:lang w:val="nl-NL"/>
        </w:rPr>
        <w:t>Summit</w:t>
      </w:r>
      <w:proofErr w:type="spellEnd"/>
      <w:r w:rsidR="001D46E3">
        <w:rPr>
          <w:rFonts w:asciiTheme="minorHAnsi" w:hAnsiTheme="minorHAnsi"/>
          <w:sz w:val="22"/>
          <w:szCs w:val="22"/>
          <w:lang w:val="nl-NL"/>
        </w:rPr>
        <w:t xml:space="preserve"> en Companies</w:t>
      </w:r>
    </w:p>
    <w:p w14:paraId="18279899" w14:textId="1C02A8B8" w:rsidR="005B1C9C" w:rsidRPr="003C7C1E" w:rsidRDefault="00D06FC8" w:rsidP="00931A5C">
      <w:pPr>
        <w:numPr>
          <w:ilvl w:val="0"/>
          <w:numId w:val="11"/>
        </w:numPr>
        <w:tabs>
          <w:tab w:val="left" w:pos="1778"/>
          <w:tab w:val="left" w:pos="1843"/>
        </w:tabs>
        <w:spacing w:line="340" w:lineRule="atLeast"/>
        <w:ind w:left="1778"/>
        <w:rPr>
          <w:rFonts w:asciiTheme="minorHAnsi" w:hAnsiTheme="minorHAnsi"/>
          <w:sz w:val="22"/>
          <w:szCs w:val="22"/>
        </w:rPr>
      </w:pPr>
      <w:proofErr w:type="spellStart"/>
      <w:r w:rsidRPr="003C7C1E">
        <w:rPr>
          <w:rFonts w:asciiTheme="minorHAnsi" w:hAnsiTheme="minorHAnsi"/>
          <w:sz w:val="22"/>
          <w:szCs w:val="22"/>
        </w:rPr>
        <w:t>Initiëren</w:t>
      </w:r>
      <w:proofErr w:type="spellEnd"/>
      <w:r w:rsidR="005B1C9C" w:rsidRPr="003C7C1E">
        <w:rPr>
          <w:rFonts w:asciiTheme="minorHAnsi" w:hAnsiTheme="minorHAnsi"/>
          <w:sz w:val="22"/>
          <w:szCs w:val="22"/>
        </w:rPr>
        <w:t xml:space="preserve"> predictive analytics, data driven </w:t>
      </w:r>
      <w:r w:rsidR="00FC78AC" w:rsidRPr="003C7C1E">
        <w:rPr>
          <w:rFonts w:asciiTheme="minorHAnsi" w:hAnsiTheme="minorHAnsi"/>
          <w:sz w:val="22"/>
          <w:szCs w:val="22"/>
        </w:rPr>
        <w:t>segment</w:t>
      </w:r>
      <w:r w:rsidR="00FC78AC">
        <w:rPr>
          <w:rFonts w:asciiTheme="minorHAnsi" w:hAnsiTheme="minorHAnsi"/>
          <w:sz w:val="22"/>
          <w:szCs w:val="22"/>
        </w:rPr>
        <w:t>ation</w:t>
      </w:r>
      <w:r w:rsidR="005B1C9C" w:rsidRPr="003C7C1E">
        <w:rPr>
          <w:rFonts w:asciiTheme="minorHAnsi" w:hAnsiTheme="minorHAnsi"/>
          <w:sz w:val="22"/>
          <w:szCs w:val="22"/>
        </w:rPr>
        <w:t>, advanced statistics</w:t>
      </w:r>
    </w:p>
    <w:p w14:paraId="37314234" w14:textId="77777777" w:rsidR="00931A5C" w:rsidRPr="00465B97" w:rsidRDefault="00931A5C" w:rsidP="00931A5C">
      <w:pPr>
        <w:numPr>
          <w:ilvl w:val="0"/>
          <w:numId w:val="6"/>
        </w:numPr>
        <w:tabs>
          <w:tab w:val="left" w:pos="1778"/>
          <w:tab w:val="left" w:pos="1843"/>
        </w:tabs>
        <w:spacing w:line="340" w:lineRule="atLeast"/>
        <w:ind w:left="1778"/>
        <w:rPr>
          <w:rFonts w:asciiTheme="minorHAnsi" w:hAnsiTheme="minorHAnsi"/>
          <w:sz w:val="22"/>
          <w:szCs w:val="22"/>
          <w:lang w:val="nl-NL"/>
        </w:rPr>
      </w:pPr>
      <w:r w:rsidRPr="00465B97">
        <w:rPr>
          <w:rFonts w:asciiTheme="minorHAnsi" w:hAnsiTheme="minorHAnsi"/>
          <w:sz w:val="22"/>
          <w:szCs w:val="22"/>
          <w:lang w:val="nl-NL"/>
        </w:rPr>
        <w:t>Analytics</w:t>
      </w:r>
      <w:r>
        <w:rPr>
          <w:rFonts w:asciiTheme="minorHAnsi" w:hAnsiTheme="minorHAnsi"/>
          <w:sz w:val="22"/>
          <w:szCs w:val="22"/>
          <w:lang w:val="nl-NL"/>
        </w:rPr>
        <w:t xml:space="preserve"> en </w:t>
      </w:r>
      <w:r w:rsidRPr="00465B97">
        <w:rPr>
          <w:rFonts w:asciiTheme="minorHAnsi" w:hAnsiTheme="minorHAnsi"/>
          <w:sz w:val="22"/>
          <w:szCs w:val="22"/>
          <w:lang w:val="nl-NL"/>
        </w:rPr>
        <w:t>datamining op datasets</w:t>
      </w:r>
      <w:r>
        <w:rPr>
          <w:rFonts w:asciiTheme="minorHAnsi" w:hAnsiTheme="minorHAnsi"/>
          <w:sz w:val="22"/>
          <w:szCs w:val="22"/>
          <w:lang w:val="nl-NL"/>
        </w:rPr>
        <w:t xml:space="preserve"> en </w:t>
      </w:r>
      <w:proofErr w:type="spellStart"/>
      <w:r>
        <w:rPr>
          <w:rFonts w:asciiTheme="minorHAnsi" w:hAnsiTheme="minorHAnsi"/>
          <w:sz w:val="22"/>
          <w:szCs w:val="22"/>
          <w:lang w:val="nl-NL"/>
        </w:rPr>
        <w:t>reporting</w:t>
      </w:r>
      <w:proofErr w:type="spellEnd"/>
      <w:r>
        <w:rPr>
          <w:rFonts w:asciiTheme="minorHAnsi" w:hAnsiTheme="minorHAnsi"/>
          <w:sz w:val="22"/>
          <w:szCs w:val="22"/>
          <w:lang w:val="nl-NL"/>
        </w:rPr>
        <w:t xml:space="preserve"> naar management</w:t>
      </w:r>
    </w:p>
    <w:p w14:paraId="77C5968F" w14:textId="3C37510A" w:rsidR="00931A5C" w:rsidRPr="00465B97" w:rsidRDefault="00931A5C" w:rsidP="00931A5C">
      <w:pPr>
        <w:numPr>
          <w:ilvl w:val="2"/>
          <w:numId w:val="19"/>
        </w:numPr>
        <w:tabs>
          <w:tab w:val="left" w:pos="1778"/>
          <w:tab w:val="left" w:pos="1843"/>
        </w:tabs>
        <w:spacing w:line="340" w:lineRule="atLeast"/>
        <w:rPr>
          <w:rFonts w:asciiTheme="minorHAnsi" w:hAnsiTheme="minorHAnsi"/>
          <w:sz w:val="22"/>
          <w:szCs w:val="22"/>
          <w:lang w:val="nl-NL"/>
        </w:rPr>
      </w:pPr>
      <w:proofErr w:type="spellStart"/>
      <w:r w:rsidRPr="00465B97">
        <w:rPr>
          <w:rFonts w:asciiTheme="minorHAnsi" w:hAnsiTheme="minorHAnsi"/>
          <w:sz w:val="22"/>
          <w:szCs w:val="22"/>
          <w:lang w:val="nl-NL"/>
        </w:rPr>
        <w:t>Churn</w:t>
      </w:r>
      <w:proofErr w:type="spellEnd"/>
      <w:r w:rsidRPr="00465B97">
        <w:rPr>
          <w:rFonts w:asciiTheme="minorHAnsi" w:hAnsiTheme="minorHAnsi"/>
          <w:sz w:val="22"/>
          <w:szCs w:val="22"/>
          <w:lang w:val="nl-NL"/>
        </w:rPr>
        <w:t xml:space="preserve"> </w:t>
      </w:r>
      <w:proofErr w:type="spellStart"/>
      <w:r w:rsidRPr="00465B97">
        <w:rPr>
          <w:rFonts w:asciiTheme="minorHAnsi" w:hAnsiTheme="minorHAnsi"/>
          <w:sz w:val="22"/>
          <w:szCs w:val="22"/>
          <w:lang w:val="nl-NL"/>
        </w:rPr>
        <w:t>rate</w:t>
      </w:r>
      <w:proofErr w:type="spellEnd"/>
      <w:r w:rsidRPr="00465B97">
        <w:rPr>
          <w:rFonts w:asciiTheme="minorHAnsi" w:hAnsiTheme="minorHAnsi"/>
          <w:sz w:val="22"/>
          <w:szCs w:val="22"/>
          <w:lang w:val="nl-NL"/>
        </w:rPr>
        <w:t xml:space="preserve">, </w:t>
      </w:r>
      <w:r w:rsidR="005B1C9C">
        <w:rPr>
          <w:rFonts w:asciiTheme="minorHAnsi" w:hAnsiTheme="minorHAnsi"/>
          <w:sz w:val="22"/>
          <w:szCs w:val="22"/>
          <w:lang w:val="nl-NL"/>
        </w:rPr>
        <w:t>;</w:t>
      </w:r>
      <w:proofErr w:type="spellStart"/>
      <w:r w:rsidR="005B1C9C">
        <w:rPr>
          <w:rFonts w:asciiTheme="minorHAnsi" w:hAnsiTheme="minorHAnsi"/>
          <w:sz w:val="22"/>
          <w:szCs w:val="22"/>
          <w:lang w:val="nl-NL"/>
        </w:rPr>
        <w:t>loyalty</w:t>
      </w:r>
      <w:proofErr w:type="spellEnd"/>
      <w:r w:rsidRPr="00465B97">
        <w:rPr>
          <w:rFonts w:asciiTheme="minorHAnsi" w:hAnsiTheme="minorHAnsi"/>
          <w:sz w:val="22"/>
          <w:szCs w:val="22"/>
          <w:lang w:val="nl-NL"/>
        </w:rPr>
        <w:t>, conversie, segmentatie, sociaal demografie e.a.</w:t>
      </w:r>
    </w:p>
    <w:p w14:paraId="726ED754" w14:textId="0E878F68" w:rsidR="00931A5C" w:rsidRPr="003C7C1E" w:rsidRDefault="00931A5C" w:rsidP="00434351">
      <w:pPr>
        <w:numPr>
          <w:ilvl w:val="2"/>
          <w:numId w:val="19"/>
        </w:numPr>
        <w:tabs>
          <w:tab w:val="left" w:pos="1778"/>
          <w:tab w:val="left" w:pos="1843"/>
        </w:tabs>
        <w:spacing w:line="340" w:lineRule="atLeast"/>
        <w:rPr>
          <w:rFonts w:asciiTheme="minorHAnsi" w:hAnsiTheme="minorHAnsi"/>
          <w:b/>
          <w:sz w:val="22"/>
          <w:szCs w:val="22"/>
        </w:rPr>
      </w:pPr>
      <w:r w:rsidRPr="003C7C1E">
        <w:rPr>
          <w:rFonts w:asciiTheme="minorHAnsi" w:hAnsiTheme="minorHAnsi"/>
          <w:sz w:val="22"/>
          <w:szCs w:val="22"/>
        </w:rPr>
        <w:t xml:space="preserve">Cluster </w:t>
      </w:r>
      <w:proofErr w:type="spellStart"/>
      <w:r w:rsidRPr="003C7C1E">
        <w:rPr>
          <w:rFonts w:asciiTheme="minorHAnsi" w:hAnsiTheme="minorHAnsi"/>
          <w:sz w:val="22"/>
          <w:szCs w:val="22"/>
        </w:rPr>
        <w:t>analyse</w:t>
      </w:r>
      <w:proofErr w:type="spellEnd"/>
      <w:r w:rsidRPr="003C7C1E">
        <w:rPr>
          <w:rFonts w:asciiTheme="minorHAnsi" w:hAnsiTheme="minorHAnsi"/>
          <w:sz w:val="22"/>
          <w:szCs w:val="22"/>
        </w:rPr>
        <w:t>, principal component analysis (PCA)</w:t>
      </w:r>
      <w:r w:rsidR="005B1C9C" w:rsidRPr="003C7C1E">
        <w:rPr>
          <w:rFonts w:asciiTheme="minorHAnsi" w:hAnsiTheme="minorHAnsi"/>
          <w:sz w:val="22"/>
          <w:szCs w:val="22"/>
        </w:rPr>
        <w:t xml:space="preserve">, </w:t>
      </w:r>
      <w:r w:rsidR="00FD50D2">
        <w:rPr>
          <w:rFonts w:asciiTheme="minorHAnsi" w:hAnsiTheme="minorHAnsi"/>
          <w:sz w:val="22"/>
          <w:szCs w:val="22"/>
        </w:rPr>
        <w:t xml:space="preserve">MBA, </w:t>
      </w:r>
      <w:r w:rsidR="005B1C9C" w:rsidRPr="003C7C1E">
        <w:rPr>
          <w:rFonts w:asciiTheme="minorHAnsi" w:hAnsiTheme="minorHAnsi"/>
          <w:sz w:val="22"/>
          <w:szCs w:val="22"/>
        </w:rPr>
        <w:t xml:space="preserve">conjoint analysis </w:t>
      </w:r>
      <w:proofErr w:type="spellStart"/>
      <w:r w:rsidR="005B1C9C" w:rsidRPr="003C7C1E">
        <w:rPr>
          <w:rFonts w:asciiTheme="minorHAnsi" w:hAnsiTheme="minorHAnsi"/>
          <w:sz w:val="22"/>
          <w:szCs w:val="22"/>
        </w:rPr>
        <w:t>etc</w:t>
      </w:r>
      <w:proofErr w:type="spellEnd"/>
    </w:p>
    <w:p w14:paraId="1B249754" w14:textId="046A05D8" w:rsidR="0050075C" w:rsidRPr="00465B97" w:rsidRDefault="001353BB" w:rsidP="00137A27">
      <w:pPr>
        <w:tabs>
          <w:tab w:val="left" w:pos="1440"/>
        </w:tabs>
        <w:spacing w:line="340" w:lineRule="atLeast"/>
        <w:rPr>
          <w:rFonts w:asciiTheme="minorHAnsi" w:hAnsiTheme="minorHAnsi"/>
          <w:sz w:val="22"/>
          <w:szCs w:val="22"/>
          <w:lang w:val="nl-NL"/>
        </w:rPr>
      </w:pPr>
      <w:r w:rsidRPr="00465B97">
        <w:rPr>
          <w:rFonts w:asciiTheme="minorHAnsi" w:hAnsiTheme="minorHAnsi"/>
          <w:b/>
          <w:sz w:val="22"/>
          <w:szCs w:val="22"/>
          <w:lang w:val="nl-NL"/>
        </w:rPr>
        <w:lastRenderedPageBreak/>
        <w:t xml:space="preserve">2015 - </w:t>
      </w:r>
      <w:r w:rsidR="00627AEA">
        <w:rPr>
          <w:rFonts w:asciiTheme="minorHAnsi" w:hAnsiTheme="minorHAnsi"/>
          <w:b/>
          <w:sz w:val="22"/>
          <w:szCs w:val="22"/>
          <w:lang w:val="nl-NL"/>
        </w:rPr>
        <w:t>201</w:t>
      </w:r>
      <w:r w:rsidR="00F47D1F">
        <w:rPr>
          <w:rFonts w:asciiTheme="minorHAnsi" w:hAnsiTheme="minorHAnsi"/>
          <w:b/>
          <w:sz w:val="22"/>
          <w:szCs w:val="22"/>
          <w:lang w:val="nl-NL"/>
        </w:rPr>
        <w:t>7</w:t>
      </w:r>
      <w:r w:rsidR="00225529" w:rsidRPr="00465B97">
        <w:rPr>
          <w:rFonts w:asciiTheme="minorHAnsi" w:hAnsiTheme="minorHAnsi"/>
          <w:b/>
          <w:sz w:val="22"/>
          <w:szCs w:val="22"/>
          <w:lang w:val="nl-NL"/>
        </w:rPr>
        <w:tab/>
      </w:r>
      <w:r w:rsidRPr="00465B97">
        <w:rPr>
          <w:rFonts w:asciiTheme="minorHAnsi" w:hAnsiTheme="minorHAnsi"/>
          <w:b/>
          <w:sz w:val="22"/>
          <w:szCs w:val="22"/>
          <w:lang w:val="nl-NL"/>
        </w:rPr>
        <w:t>Gemeente Noordoostpolder (project)</w:t>
      </w:r>
    </w:p>
    <w:p w14:paraId="1B249755" w14:textId="08A400EA" w:rsidR="00034BCE" w:rsidRPr="00465B97" w:rsidRDefault="0050075C" w:rsidP="00137A27">
      <w:pPr>
        <w:tabs>
          <w:tab w:val="left" w:pos="1440"/>
        </w:tabs>
        <w:spacing w:line="340" w:lineRule="atLeast"/>
        <w:rPr>
          <w:rFonts w:asciiTheme="minorHAnsi" w:hAnsiTheme="minorHAnsi"/>
          <w:i/>
          <w:sz w:val="22"/>
          <w:szCs w:val="22"/>
          <w:lang w:val="nl-NL"/>
        </w:rPr>
      </w:pPr>
      <w:r w:rsidRPr="00465B97">
        <w:rPr>
          <w:rFonts w:asciiTheme="minorHAnsi" w:hAnsiTheme="minorHAnsi"/>
          <w:i/>
          <w:sz w:val="22"/>
          <w:szCs w:val="22"/>
          <w:lang w:val="nl-NL"/>
        </w:rPr>
        <w:tab/>
      </w:r>
      <w:r w:rsidR="0024032C" w:rsidRPr="00465B97">
        <w:rPr>
          <w:rFonts w:asciiTheme="minorHAnsi" w:hAnsiTheme="minorHAnsi"/>
          <w:i/>
          <w:sz w:val="22"/>
          <w:szCs w:val="22"/>
          <w:lang w:val="nl-NL"/>
        </w:rPr>
        <w:t>Rol: d</w:t>
      </w:r>
      <w:r w:rsidR="00AD212E" w:rsidRPr="00465B97">
        <w:rPr>
          <w:rFonts w:asciiTheme="minorHAnsi" w:hAnsiTheme="minorHAnsi"/>
          <w:i/>
          <w:sz w:val="22"/>
          <w:szCs w:val="22"/>
          <w:lang w:val="nl-NL"/>
        </w:rPr>
        <w:t xml:space="preserve">ata </w:t>
      </w:r>
      <w:r w:rsidR="00F47D1F">
        <w:rPr>
          <w:rFonts w:asciiTheme="minorHAnsi" w:hAnsiTheme="minorHAnsi"/>
          <w:i/>
          <w:sz w:val="22"/>
          <w:szCs w:val="22"/>
          <w:lang w:val="nl-NL"/>
        </w:rPr>
        <w:t>consultant</w:t>
      </w:r>
      <w:r w:rsidR="00AD212E" w:rsidRPr="00465B97">
        <w:rPr>
          <w:rFonts w:asciiTheme="minorHAnsi" w:hAnsiTheme="minorHAnsi"/>
          <w:i/>
          <w:sz w:val="22"/>
          <w:szCs w:val="22"/>
          <w:lang w:val="nl-NL"/>
        </w:rPr>
        <w:t xml:space="preserve"> / bu</w:t>
      </w:r>
      <w:r w:rsidR="001353BB" w:rsidRPr="00465B97">
        <w:rPr>
          <w:rFonts w:asciiTheme="minorHAnsi" w:hAnsiTheme="minorHAnsi"/>
          <w:i/>
          <w:sz w:val="22"/>
          <w:szCs w:val="22"/>
          <w:lang w:val="nl-NL"/>
        </w:rPr>
        <w:t>siness intelligence</w:t>
      </w:r>
    </w:p>
    <w:p w14:paraId="1B249756" w14:textId="77777777" w:rsidR="00225529" w:rsidRPr="00465B97" w:rsidRDefault="001353BB" w:rsidP="00137A27">
      <w:pPr>
        <w:numPr>
          <w:ilvl w:val="0"/>
          <w:numId w:val="11"/>
        </w:numPr>
        <w:tabs>
          <w:tab w:val="left" w:pos="1778"/>
          <w:tab w:val="left" w:pos="1843"/>
        </w:tabs>
        <w:spacing w:line="340" w:lineRule="atLeast"/>
        <w:ind w:left="1778"/>
        <w:rPr>
          <w:rFonts w:asciiTheme="minorHAnsi" w:hAnsiTheme="minorHAnsi"/>
          <w:sz w:val="22"/>
          <w:szCs w:val="22"/>
          <w:lang w:val="nl-NL"/>
        </w:rPr>
      </w:pPr>
      <w:r w:rsidRPr="00465B97">
        <w:rPr>
          <w:rFonts w:asciiTheme="minorHAnsi" w:hAnsiTheme="minorHAnsi"/>
          <w:sz w:val="22"/>
          <w:szCs w:val="22"/>
          <w:lang w:val="nl-NL"/>
        </w:rPr>
        <w:t>Ont</w:t>
      </w:r>
      <w:r w:rsidR="00A05DF9" w:rsidRPr="00465B97">
        <w:rPr>
          <w:rFonts w:asciiTheme="minorHAnsi" w:hAnsiTheme="minorHAnsi"/>
          <w:sz w:val="22"/>
          <w:szCs w:val="22"/>
          <w:lang w:val="nl-NL"/>
        </w:rPr>
        <w:t>t</w:t>
      </w:r>
      <w:r w:rsidRPr="00465B97">
        <w:rPr>
          <w:rFonts w:asciiTheme="minorHAnsi" w:hAnsiTheme="minorHAnsi"/>
          <w:sz w:val="22"/>
          <w:szCs w:val="22"/>
          <w:lang w:val="nl-NL"/>
        </w:rPr>
        <w:t>rekken van data uit gemeentelijke systemen</w:t>
      </w:r>
      <w:r w:rsidR="001312AA" w:rsidRPr="00465B97">
        <w:rPr>
          <w:rFonts w:asciiTheme="minorHAnsi" w:hAnsiTheme="minorHAnsi"/>
          <w:sz w:val="22"/>
          <w:szCs w:val="22"/>
          <w:lang w:val="nl-NL"/>
        </w:rPr>
        <w:t xml:space="preserve"> (ETL)</w:t>
      </w:r>
    </w:p>
    <w:p w14:paraId="1B249757" w14:textId="77777777" w:rsidR="0050075C" w:rsidRPr="00465B97" w:rsidRDefault="001353BB" w:rsidP="00137A27">
      <w:pPr>
        <w:numPr>
          <w:ilvl w:val="0"/>
          <w:numId w:val="11"/>
        </w:numPr>
        <w:tabs>
          <w:tab w:val="left" w:pos="1778"/>
          <w:tab w:val="left" w:pos="1843"/>
        </w:tabs>
        <w:spacing w:line="340" w:lineRule="atLeast"/>
        <w:ind w:left="1778"/>
        <w:rPr>
          <w:rFonts w:asciiTheme="minorHAnsi" w:hAnsiTheme="minorHAnsi"/>
          <w:sz w:val="22"/>
          <w:szCs w:val="22"/>
          <w:lang w:val="nl-NL"/>
        </w:rPr>
      </w:pPr>
      <w:proofErr w:type="spellStart"/>
      <w:r w:rsidRPr="00465B97">
        <w:rPr>
          <w:rFonts w:asciiTheme="minorHAnsi" w:hAnsiTheme="minorHAnsi"/>
          <w:sz w:val="22"/>
          <w:szCs w:val="22"/>
          <w:lang w:val="nl-NL"/>
        </w:rPr>
        <w:t>Cleansing</w:t>
      </w:r>
      <w:proofErr w:type="spellEnd"/>
      <w:r w:rsidRPr="00465B97">
        <w:rPr>
          <w:rFonts w:asciiTheme="minorHAnsi" w:hAnsiTheme="minorHAnsi"/>
          <w:sz w:val="22"/>
          <w:szCs w:val="22"/>
          <w:lang w:val="nl-NL"/>
        </w:rPr>
        <w:t xml:space="preserve"> en </w:t>
      </w:r>
      <w:r w:rsidR="001312AA" w:rsidRPr="00465B97">
        <w:rPr>
          <w:rFonts w:asciiTheme="minorHAnsi" w:hAnsiTheme="minorHAnsi"/>
          <w:sz w:val="22"/>
          <w:szCs w:val="22"/>
          <w:lang w:val="nl-NL"/>
        </w:rPr>
        <w:t xml:space="preserve">ontwikkelen </w:t>
      </w:r>
      <w:r w:rsidRPr="00465B97">
        <w:rPr>
          <w:rFonts w:asciiTheme="minorHAnsi" w:hAnsiTheme="minorHAnsi"/>
          <w:sz w:val="22"/>
          <w:szCs w:val="22"/>
          <w:lang w:val="nl-NL"/>
        </w:rPr>
        <w:t>datasets</w:t>
      </w:r>
    </w:p>
    <w:p w14:paraId="1B249758" w14:textId="77777777" w:rsidR="001353BB" w:rsidRPr="00465B97" w:rsidRDefault="001353BB" w:rsidP="00137A27">
      <w:pPr>
        <w:numPr>
          <w:ilvl w:val="0"/>
          <w:numId w:val="6"/>
        </w:numPr>
        <w:tabs>
          <w:tab w:val="left" w:pos="1778"/>
          <w:tab w:val="left" w:pos="1843"/>
        </w:tabs>
        <w:spacing w:line="340" w:lineRule="atLeast"/>
        <w:ind w:left="1778"/>
        <w:rPr>
          <w:rFonts w:asciiTheme="minorHAnsi" w:hAnsiTheme="minorHAnsi"/>
          <w:sz w:val="22"/>
          <w:szCs w:val="22"/>
          <w:lang w:val="nl-NL"/>
        </w:rPr>
      </w:pPr>
      <w:r w:rsidRPr="00465B97">
        <w:rPr>
          <w:rFonts w:asciiTheme="minorHAnsi" w:hAnsiTheme="minorHAnsi"/>
          <w:sz w:val="22"/>
          <w:szCs w:val="22"/>
          <w:lang w:val="nl-NL"/>
        </w:rPr>
        <w:t>Analytics</w:t>
      </w:r>
      <w:r w:rsidR="000147BA">
        <w:rPr>
          <w:rFonts w:asciiTheme="minorHAnsi" w:hAnsiTheme="minorHAnsi"/>
          <w:sz w:val="22"/>
          <w:szCs w:val="22"/>
          <w:lang w:val="nl-NL"/>
        </w:rPr>
        <w:t xml:space="preserve"> en</w:t>
      </w:r>
      <w:r w:rsidR="00B247C5">
        <w:rPr>
          <w:rFonts w:asciiTheme="minorHAnsi" w:hAnsiTheme="minorHAnsi"/>
          <w:sz w:val="22"/>
          <w:szCs w:val="22"/>
          <w:lang w:val="nl-NL"/>
        </w:rPr>
        <w:t xml:space="preserve"> </w:t>
      </w:r>
      <w:r w:rsidR="00F77DB9" w:rsidRPr="00465B97">
        <w:rPr>
          <w:rFonts w:asciiTheme="minorHAnsi" w:hAnsiTheme="minorHAnsi"/>
          <w:sz w:val="22"/>
          <w:szCs w:val="22"/>
          <w:lang w:val="nl-NL"/>
        </w:rPr>
        <w:t>datamining</w:t>
      </w:r>
      <w:r w:rsidRPr="00465B97">
        <w:rPr>
          <w:rFonts w:asciiTheme="minorHAnsi" w:hAnsiTheme="minorHAnsi"/>
          <w:sz w:val="22"/>
          <w:szCs w:val="22"/>
          <w:lang w:val="nl-NL"/>
        </w:rPr>
        <w:t xml:space="preserve"> op datasets</w:t>
      </w:r>
      <w:r w:rsidR="000147BA">
        <w:rPr>
          <w:rFonts w:asciiTheme="minorHAnsi" w:hAnsiTheme="minorHAnsi"/>
          <w:sz w:val="22"/>
          <w:szCs w:val="22"/>
          <w:lang w:val="nl-NL"/>
        </w:rPr>
        <w:t xml:space="preserve"> en </w:t>
      </w:r>
      <w:proofErr w:type="spellStart"/>
      <w:r w:rsidR="000147BA">
        <w:rPr>
          <w:rFonts w:asciiTheme="minorHAnsi" w:hAnsiTheme="minorHAnsi"/>
          <w:sz w:val="22"/>
          <w:szCs w:val="22"/>
          <w:lang w:val="nl-NL"/>
        </w:rPr>
        <w:t>reporting</w:t>
      </w:r>
      <w:proofErr w:type="spellEnd"/>
      <w:r w:rsidR="000147BA">
        <w:rPr>
          <w:rFonts w:asciiTheme="minorHAnsi" w:hAnsiTheme="minorHAnsi"/>
          <w:sz w:val="22"/>
          <w:szCs w:val="22"/>
          <w:lang w:val="nl-NL"/>
        </w:rPr>
        <w:t xml:space="preserve"> naar management</w:t>
      </w:r>
    </w:p>
    <w:p w14:paraId="1B249759" w14:textId="77777777" w:rsidR="00F77DB9" w:rsidRPr="00465B97" w:rsidRDefault="00F77DB9" w:rsidP="00137A27">
      <w:pPr>
        <w:numPr>
          <w:ilvl w:val="2"/>
          <w:numId w:val="19"/>
        </w:numPr>
        <w:tabs>
          <w:tab w:val="left" w:pos="1778"/>
          <w:tab w:val="left" w:pos="1843"/>
        </w:tabs>
        <w:spacing w:line="340" w:lineRule="atLeast"/>
        <w:rPr>
          <w:rFonts w:asciiTheme="minorHAnsi" w:hAnsiTheme="minorHAnsi"/>
          <w:sz w:val="22"/>
          <w:szCs w:val="22"/>
          <w:lang w:val="nl-NL"/>
        </w:rPr>
      </w:pPr>
      <w:proofErr w:type="spellStart"/>
      <w:r w:rsidRPr="00465B97">
        <w:rPr>
          <w:rFonts w:asciiTheme="minorHAnsi" w:hAnsiTheme="minorHAnsi"/>
          <w:sz w:val="22"/>
          <w:szCs w:val="22"/>
          <w:lang w:val="nl-NL"/>
        </w:rPr>
        <w:t>Churn</w:t>
      </w:r>
      <w:proofErr w:type="spellEnd"/>
      <w:r w:rsidRPr="00465B97">
        <w:rPr>
          <w:rFonts w:asciiTheme="minorHAnsi" w:hAnsiTheme="minorHAnsi"/>
          <w:sz w:val="22"/>
          <w:szCs w:val="22"/>
          <w:lang w:val="nl-NL"/>
        </w:rPr>
        <w:t xml:space="preserve"> </w:t>
      </w:r>
      <w:proofErr w:type="spellStart"/>
      <w:r w:rsidRPr="00465B97">
        <w:rPr>
          <w:rFonts w:asciiTheme="minorHAnsi" w:hAnsiTheme="minorHAnsi"/>
          <w:sz w:val="22"/>
          <w:szCs w:val="22"/>
          <w:lang w:val="nl-NL"/>
        </w:rPr>
        <w:t>rate</w:t>
      </w:r>
      <w:proofErr w:type="spellEnd"/>
      <w:r w:rsidRPr="00465B97">
        <w:rPr>
          <w:rFonts w:asciiTheme="minorHAnsi" w:hAnsiTheme="minorHAnsi"/>
          <w:sz w:val="22"/>
          <w:szCs w:val="22"/>
          <w:lang w:val="nl-NL"/>
        </w:rPr>
        <w:t xml:space="preserve">, retentie, conversie, </w:t>
      </w:r>
      <w:r w:rsidR="002C66BD" w:rsidRPr="00465B97">
        <w:rPr>
          <w:rFonts w:asciiTheme="minorHAnsi" w:hAnsiTheme="minorHAnsi"/>
          <w:sz w:val="22"/>
          <w:szCs w:val="22"/>
          <w:lang w:val="nl-NL"/>
        </w:rPr>
        <w:t>segmentatie, sociaal demografie</w:t>
      </w:r>
      <w:r w:rsidR="001312AA" w:rsidRPr="00465B97">
        <w:rPr>
          <w:rFonts w:asciiTheme="minorHAnsi" w:hAnsiTheme="minorHAnsi"/>
          <w:sz w:val="22"/>
          <w:szCs w:val="22"/>
          <w:lang w:val="nl-NL"/>
        </w:rPr>
        <w:t xml:space="preserve"> </w:t>
      </w:r>
      <w:r w:rsidRPr="00465B97">
        <w:rPr>
          <w:rFonts w:asciiTheme="minorHAnsi" w:hAnsiTheme="minorHAnsi"/>
          <w:sz w:val="22"/>
          <w:szCs w:val="22"/>
          <w:lang w:val="nl-NL"/>
        </w:rPr>
        <w:t>e.a.</w:t>
      </w:r>
    </w:p>
    <w:p w14:paraId="1B24975A" w14:textId="77777777" w:rsidR="001353BB" w:rsidRPr="00465B97" w:rsidRDefault="001312AA" w:rsidP="00137A27">
      <w:pPr>
        <w:numPr>
          <w:ilvl w:val="2"/>
          <w:numId w:val="19"/>
        </w:numPr>
        <w:tabs>
          <w:tab w:val="left" w:pos="1778"/>
          <w:tab w:val="left" w:pos="1843"/>
        </w:tabs>
        <w:spacing w:line="340" w:lineRule="atLeast"/>
        <w:rPr>
          <w:rFonts w:asciiTheme="minorHAnsi" w:hAnsiTheme="minorHAnsi"/>
          <w:sz w:val="22"/>
          <w:szCs w:val="22"/>
          <w:lang w:val="nl-NL"/>
        </w:rPr>
      </w:pPr>
      <w:r w:rsidRPr="00465B97">
        <w:rPr>
          <w:rFonts w:asciiTheme="minorHAnsi" w:hAnsiTheme="minorHAnsi"/>
          <w:sz w:val="22"/>
          <w:szCs w:val="22"/>
          <w:lang w:val="nl-NL"/>
        </w:rPr>
        <w:t xml:space="preserve">Cluster analyse, </w:t>
      </w:r>
      <w:proofErr w:type="spellStart"/>
      <w:r w:rsidRPr="00465B97">
        <w:rPr>
          <w:rFonts w:asciiTheme="minorHAnsi" w:hAnsiTheme="minorHAnsi"/>
          <w:sz w:val="22"/>
          <w:szCs w:val="22"/>
          <w:lang w:val="nl-NL"/>
        </w:rPr>
        <w:t>principal</w:t>
      </w:r>
      <w:proofErr w:type="spellEnd"/>
      <w:r w:rsidRPr="00465B97">
        <w:rPr>
          <w:rFonts w:asciiTheme="minorHAnsi" w:hAnsiTheme="minorHAnsi"/>
          <w:sz w:val="22"/>
          <w:szCs w:val="22"/>
          <w:lang w:val="nl-NL"/>
        </w:rPr>
        <w:t xml:space="preserve"> component analysis (PCA)</w:t>
      </w:r>
    </w:p>
    <w:p w14:paraId="6BA2D638" w14:textId="77777777" w:rsidR="00434351" w:rsidRPr="003C7C1E" w:rsidRDefault="001312AA" w:rsidP="00446982">
      <w:pPr>
        <w:numPr>
          <w:ilvl w:val="0"/>
          <w:numId w:val="6"/>
        </w:numPr>
        <w:tabs>
          <w:tab w:val="left" w:pos="1778"/>
          <w:tab w:val="left" w:pos="1843"/>
        </w:tabs>
        <w:spacing w:line="340" w:lineRule="atLeast"/>
        <w:ind w:left="1778"/>
        <w:rPr>
          <w:rFonts w:asciiTheme="minorHAnsi" w:hAnsiTheme="minorHAnsi"/>
          <w:sz w:val="22"/>
          <w:szCs w:val="22"/>
        </w:rPr>
      </w:pPr>
      <w:proofErr w:type="spellStart"/>
      <w:r w:rsidRPr="003C7C1E">
        <w:rPr>
          <w:rFonts w:asciiTheme="minorHAnsi" w:hAnsiTheme="minorHAnsi"/>
          <w:sz w:val="22"/>
          <w:szCs w:val="22"/>
        </w:rPr>
        <w:t>Complexe</w:t>
      </w:r>
      <w:proofErr w:type="spellEnd"/>
      <w:r w:rsidRPr="003C7C1E">
        <w:rPr>
          <w:rFonts w:asciiTheme="minorHAnsi" w:hAnsiTheme="minorHAnsi"/>
          <w:sz w:val="22"/>
          <w:szCs w:val="22"/>
        </w:rPr>
        <w:t xml:space="preserve"> </w:t>
      </w:r>
      <w:proofErr w:type="spellStart"/>
      <w:r w:rsidRPr="003C7C1E">
        <w:rPr>
          <w:rFonts w:asciiTheme="minorHAnsi" w:hAnsiTheme="minorHAnsi"/>
          <w:sz w:val="22"/>
          <w:szCs w:val="22"/>
        </w:rPr>
        <w:t>iteratieve</w:t>
      </w:r>
      <w:proofErr w:type="spellEnd"/>
      <w:r w:rsidRPr="003C7C1E">
        <w:rPr>
          <w:rFonts w:asciiTheme="minorHAnsi" w:hAnsiTheme="minorHAnsi"/>
          <w:sz w:val="22"/>
          <w:szCs w:val="22"/>
        </w:rPr>
        <w:t xml:space="preserve"> queries, </w:t>
      </w:r>
      <w:r w:rsidR="00F77DB9" w:rsidRPr="003C7C1E">
        <w:rPr>
          <w:rFonts w:asciiTheme="minorHAnsi" w:hAnsiTheme="minorHAnsi"/>
          <w:sz w:val="22"/>
          <w:szCs w:val="22"/>
        </w:rPr>
        <w:t>SQL, MSACCESS</w:t>
      </w:r>
      <w:r w:rsidRPr="003C7C1E">
        <w:rPr>
          <w:rFonts w:asciiTheme="minorHAnsi" w:hAnsiTheme="minorHAnsi"/>
          <w:sz w:val="22"/>
          <w:szCs w:val="22"/>
        </w:rPr>
        <w:t xml:space="preserve">, </w:t>
      </w:r>
      <w:r w:rsidR="00F77DB9" w:rsidRPr="003C7C1E">
        <w:rPr>
          <w:rFonts w:asciiTheme="minorHAnsi" w:hAnsiTheme="minorHAnsi"/>
          <w:sz w:val="22"/>
          <w:szCs w:val="22"/>
        </w:rPr>
        <w:t>advanced Excel</w:t>
      </w:r>
      <w:r w:rsidRPr="003C7C1E">
        <w:rPr>
          <w:rFonts w:asciiTheme="minorHAnsi" w:hAnsiTheme="minorHAnsi"/>
          <w:sz w:val="22"/>
          <w:szCs w:val="22"/>
        </w:rPr>
        <w:t>, SPSS en RapidMiner</w:t>
      </w:r>
    </w:p>
    <w:p w14:paraId="1B24975B" w14:textId="6594A930" w:rsidR="0030596D" w:rsidRPr="003C7C1E" w:rsidRDefault="0030596D" w:rsidP="00434351">
      <w:pPr>
        <w:tabs>
          <w:tab w:val="left" w:pos="1778"/>
          <w:tab w:val="left" w:pos="1843"/>
        </w:tabs>
        <w:spacing w:line="340" w:lineRule="atLeast"/>
        <w:rPr>
          <w:rFonts w:asciiTheme="minorHAnsi" w:hAnsiTheme="minorHAnsi"/>
          <w:sz w:val="22"/>
          <w:szCs w:val="22"/>
        </w:rPr>
      </w:pPr>
    </w:p>
    <w:p w14:paraId="1B24975C" w14:textId="77777777" w:rsidR="0050075C" w:rsidRPr="00465B97" w:rsidRDefault="0050075C" w:rsidP="00137A27">
      <w:pPr>
        <w:pStyle w:val="Koptekst"/>
        <w:tabs>
          <w:tab w:val="clear" w:pos="4320"/>
          <w:tab w:val="clear" w:pos="8640"/>
          <w:tab w:val="left" w:pos="1440"/>
        </w:tabs>
        <w:spacing w:line="340" w:lineRule="atLeast"/>
        <w:rPr>
          <w:rFonts w:asciiTheme="minorHAnsi" w:hAnsiTheme="minorHAnsi"/>
          <w:sz w:val="22"/>
          <w:szCs w:val="22"/>
          <w:lang w:val="nl-NL"/>
        </w:rPr>
      </w:pPr>
      <w:r w:rsidRPr="00465B97">
        <w:rPr>
          <w:rFonts w:asciiTheme="minorHAnsi" w:hAnsiTheme="minorHAnsi"/>
          <w:b/>
          <w:sz w:val="22"/>
          <w:szCs w:val="22"/>
          <w:lang w:val="nl-NL"/>
        </w:rPr>
        <w:t>20</w:t>
      </w:r>
      <w:r w:rsidR="00F77DB9" w:rsidRPr="00465B97">
        <w:rPr>
          <w:rFonts w:asciiTheme="minorHAnsi" w:hAnsiTheme="minorHAnsi"/>
          <w:b/>
          <w:sz w:val="22"/>
          <w:szCs w:val="22"/>
          <w:lang w:val="nl-NL"/>
        </w:rPr>
        <w:t>12</w:t>
      </w:r>
      <w:r w:rsidRPr="00465B97">
        <w:rPr>
          <w:rFonts w:asciiTheme="minorHAnsi" w:hAnsiTheme="minorHAnsi"/>
          <w:b/>
          <w:sz w:val="22"/>
          <w:szCs w:val="22"/>
          <w:lang w:val="nl-NL"/>
        </w:rPr>
        <w:t xml:space="preserve"> – 20</w:t>
      </w:r>
      <w:r w:rsidR="00F77DB9" w:rsidRPr="00465B97">
        <w:rPr>
          <w:rFonts w:asciiTheme="minorHAnsi" w:hAnsiTheme="minorHAnsi"/>
          <w:b/>
          <w:sz w:val="22"/>
          <w:szCs w:val="22"/>
          <w:lang w:val="nl-NL"/>
        </w:rPr>
        <w:t>15</w:t>
      </w:r>
      <w:r w:rsidRPr="00465B97">
        <w:rPr>
          <w:rFonts w:asciiTheme="minorHAnsi" w:hAnsiTheme="minorHAnsi"/>
          <w:b/>
          <w:sz w:val="22"/>
          <w:szCs w:val="22"/>
          <w:lang w:val="nl-NL"/>
        </w:rPr>
        <w:tab/>
      </w:r>
      <w:r w:rsidR="00F77DB9" w:rsidRPr="00465B97">
        <w:rPr>
          <w:rFonts w:asciiTheme="minorHAnsi" w:hAnsiTheme="minorHAnsi"/>
          <w:b/>
          <w:sz w:val="22"/>
          <w:szCs w:val="22"/>
          <w:lang w:val="nl-NL"/>
        </w:rPr>
        <w:t>Luxor Theater te Rotterdam</w:t>
      </w:r>
      <w:r w:rsidR="00720A8D" w:rsidRPr="00465B97">
        <w:rPr>
          <w:rFonts w:asciiTheme="minorHAnsi" w:hAnsiTheme="minorHAnsi"/>
          <w:b/>
          <w:sz w:val="22"/>
          <w:szCs w:val="22"/>
          <w:lang w:val="nl-NL"/>
        </w:rPr>
        <w:t xml:space="preserve"> (project)</w:t>
      </w:r>
    </w:p>
    <w:p w14:paraId="1B24975D" w14:textId="77777777" w:rsidR="0050075C" w:rsidRPr="003C7C1E" w:rsidRDefault="0050075C" w:rsidP="00137A27">
      <w:pPr>
        <w:pStyle w:val="Koptekst"/>
        <w:tabs>
          <w:tab w:val="clear" w:pos="4320"/>
          <w:tab w:val="clear" w:pos="8640"/>
          <w:tab w:val="left" w:pos="1440"/>
        </w:tabs>
        <w:spacing w:line="340" w:lineRule="atLeast"/>
        <w:rPr>
          <w:rFonts w:asciiTheme="minorHAnsi" w:hAnsiTheme="minorHAnsi"/>
          <w:sz w:val="22"/>
          <w:szCs w:val="22"/>
        </w:rPr>
      </w:pPr>
      <w:r w:rsidRPr="00465B97">
        <w:rPr>
          <w:rFonts w:asciiTheme="minorHAnsi" w:hAnsiTheme="minorHAnsi"/>
          <w:sz w:val="22"/>
          <w:szCs w:val="22"/>
          <w:lang w:val="nl-NL"/>
        </w:rPr>
        <w:tab/>
      </w:r>
      <w:proofErr w:type="spellStart"/>
      <w:r w:rsidR="0024032C" w:rsidRPr="003C7C1E">
        <w:rPr>
          <w:rFonts w:asciiTheme="minorHAnsi" w:hAnsiTheme="minorHAnsi"/>
          <w:i/>
          <w:sz w:val="22"/>
          <w:szCs w:val="22"/>
        </w:rPr>
        <w:t>Rol</w:t>
      </w:r>
      <w:proofErr w:type="spellEnd"/>
      <w:r w:rsidR="0024032C" w:rsidRPr="003C7C1E">
        <w:rPr>
          <w:rFonts w:asciiTheme="minorHAnsi" w:hAnsiTheme="minorHAnsi"/>
          <w:i/>
          <w:sz w:val="22"/>
          <w:szCs w:val="22"/>
        </w:rPr>
        <w:t xml:space="preserve">: </w:t>
      </w:r>
      <w:r w:rsidR="00DD61D1" w:rsidRPr="003C7C1E">
        <w:rPr>
          <w:rFonts w:asciiTheme="minorHAnsi" w:hAnsiTheme="minorHAnsi"/>
          <w:i/>
          <w:sz w:val="22"/>
          <w:szCs w:val="22"/>
        </w:rPr>
        <w:t xml:space="preserve">business intelligence </w:t>
      </w:r>
      <w:r w:rsidR="00950500" w:rsidRPr="003C7C1E">
        <w:rPr>
          <w:rFonts w:asciiTheme="minorHAnsi" w:hAnsiTheme="minorHAnsi"/>
          <w:i/>
          <w:sz w:val="22"/>
          <w:szCs w:val="22"/>
        </w:rPr>
        <w:t xml:space="preserve">/ data consultancy / </w:t>
      </w:r>
      <w:r w:rsidR="00CA6899" w:rsidRPr="003C7C1E">
        <w:rPr>
          <w:rFonts w:asciiTheme="minorHAnsi" w:hAnsiTheme="minorHAnsi"/>
          <w:i/>
          <w:sz w:val="22"/>
          <w:szCs w:val="22"/>
        </w:rPr>
        <w:t xml:space="preserve">list </w:t>
      </w:r>
      <w:r w:rsidR="00950500" w:rsidRPr="003C7C1E">
        <w:rPr>
          <w:rFonts w:asciiTheme="minorHAnsi" w:hAnsiTheme="minorHAnsi"/>
          <w:i/>
          <w:sz w:val="22"/>
          <w:szCs w:val="22"/>
        </w:rPr>
        <w:t>management</w:t>
      </w:r>
    </w:p>
    <w:p w14:paraId="1B24975E" w14:textId="77777777" w:rsidR="0050075C" w:rsidRPr="00465B97" w:rsidRDefault="001312AA" w:rsidP="00137A27">
      <w:pPr>
        <w:pStyle w:val="Koptekst"/>
        <w:numPr>
          <w:ilvl w:val="0"/>
          <w:numId w:val="3"/>
        </w:numPr>
        <w:tabs>
          <w:tab w:val="clear" w:pos="4320"/>
          <w:tab w:val="clear" w:pos="8640"/>
          <w:tab w:val="left" w:pos="1800"/>
        </w:tabs>
        <w:spacing w:line="340" w:lineRule="atLeast"/>
        <w:rPr>
          <w:rFonts w:asciiTheme="minorHAnsi" w:hAnsiTheme="minorHAnsi"/>
          <w:sz w:val="22"/>
          <w:szCs w:val="22"/>
          <w:lang w:val="nl-NL"/>
        </w:rPr>
      </w:pPr>
      <w:r w:rsidRPr="00465B97">
        <w:rPr>
          <w:rFonts w:asciiTheme="minorHAnsi" w:hAnsiTheme="minorHAnsi"/>
          <w:sz w:val="22"/>
          <w:szCs w:val="22"/>
          <w:lang w:val="nl-NL"/>
        </w:rPr>
        <w:t>On</w:t>
      </w:r>
      <w:r w:rsidR="00A05DF9" w:rsidRPr="00465B97">
        <w:rPr>
          <w:rFonts w:asciiTheme="minorHAnsi" w:hAnsiTheme="minorHAnsi"/>
          <w:sz w:val="22"/>
          <w:szCs w:val="22"/>
          <w:lang w:val="nl-NL"/>
        </w:rPr>
        <w:t>t</w:t>
      </w:r>
      <w:r w:rsidRPr="00465B97">
        <w:rPr>
          <w:rFonts w:asciiTheme="minorHAnsi" w:hAnsiTheme="minorHAnsi"/>
          <w:sz w:val="22"/>
          <w:szCs w:val="22"/>
          <w:lang w:val="nl-NL"/>
        </w:rPr>
        <w:t xml:space="preserve">trekken van data uit </w:t>
      </w:r>
      <w:r w:rsidR="004E2A0E" w:rsidRPr="00465B97">
        <w:rPr>
          <w:rFonts w:asciiTheme="minorHAnsi" w:hAnsiTheme="minorHAnsi"/>
          <w:sz w:val="22"/>
          <w:szCs w:val="22"/>
          <w:lang w:val="nl-NL"/>
        </w:rPr>
        <w:t xml:space="preserve">gesloten </w:t>
      </w:r>
      <w:r w:rsidRPr="00465B97">
        <w:rPr>
          <w:rFonts w:asciiTheme="minorHAnsi" w:hAnsiTheme="minorHAnsi"/>
          <w:sz w:val="22"/>
          <w:szCs w:val="22"/>
          <w:lang w:val="nl-NL"/>
        </w:rPr>
        <w:t>CRM</w:t>
      </w:r>
      <w:r w:rsidR="004E2A0E" w:rsidRPr="00465B97">
        <w:rPr>
          <w:rFonts w:asciiTheme="minorHAnsi" w:hAnsiTheme="minorHAnsi"/>
          <w:sz w:val="22"/>
          <w:szCs w:val="22"/>
          <w:lang w:val="nl-NL"/>
        </w:rPr>
        <w:t xml:space="preserve"> systeem</w:t>
      </w:r>
      <w:r w:rsidR="00DF5E0A" w:rsidRPr="00465B97">
        <w:rPr>
          <w:rFonts w:asciiTheme="minorHAnsi" w:hAnsiTheme="minorHAnsi"/>
          <w:sz w:val="22"/>
          <w:szCs w:val="22"/>
          <w:lang w:val="nl-NL"/>
        </w:rPr>
        <w:t xml:space="preserve"> en </w:t>
      </w:r>
      <w:r w:rsidR="00082541">
        <w:rPr>
          <w:rFonts w:asciiTheme="minorHAnsi" w:hAnsiTheme="minorHAnsi"/>
          <w:sz w:val="22"/>
          <w:szCs w:val="22"/>
          <w:lang w:val="nl-NL"/>
        </w:rPr>
        <w:t xml:space="preserve">verbinden </w:t>
      </w:r>
      <w:r w:rsidR="00DF5E0A" w:rsidRPr="00465B97">
        <w:rPr>
          <w:rFonts w:asciiTheme="minorHAnsi" w:hAnsiTheme="minorHAnsi"/>
          <w:sz w:val="22"/>
          <w:szCs w:val="22"/>
          <w:lang w:val="nl-NL"/>
        </w:rPr>
        <w:t>externe databronnen</w:t>
      </w:r>
    </w:p>
    <w:p w14:paraId="1B24975F" w14:textId="77777777" w:rsidR="004E2A0E" w:rsidRPr="00465B97" w:rsidRDefault="004E2A0E" w:rsidP="00137A27">
      <w:pPr>
        <w:numPr>
          <w:ilvl w:val="0"/>
          <w:numId w:val="11"/>
        </w:numPr>
        <w:tabs>
          <w:tab w:val="left" w:pos="1778"/>
          <w:tab w:val="left" w:pos="1843"/>
        </w:tabs>
        <w:spacing w:line="340" w:lineRule="atLeast"/>
        <w:ind w:left="1778"/>
        <w:rPr>
          <w:rFonts w:asciiTheme="minorHAnsi" w:hAnsiTheme="minorHAnsi"/>
          <w:sz w:val="22"/>
          <w:szCs w:val="22"/>
          <w:lang w:val="nl-NL"/>
        </w:rPr>
      </w:pPr>
      <w:proofErr w:type="spellStart"/>
      <w:r w:rsidRPr="00465B97">
        <w:rPr>
          <w:rFonts w:asciiTheme="minorHAnsi" w:hAnsiTheme="minorHAnsi"/>
          <w:sz w:val="22"/>
          <w:szCs w:val="22"/>
          <w:lang w:val="nl-NL"/>
        </w:rPr>
        <w:t>Cleansing</w:t>
      </w:r>
      <w:proofErr w:type="spellEnd"/>
      <w:r w:rsidRPr="00465B97">
        <w:rPr>
          <w:rFonts w:asciiTheme="minorHAnsi" w:hAnsiTheme="minorHAnsi"/>
          <w:sz w:val="22"/>
          <w:szCs w:val="22"/>
          <w:lang w:val="nl-NL"/>
        </w:rPr>
        <w:t xml:space="preserve"> en ontwikkelen datasets</w:t>
      </w:r>
    </w:p>
    <w:p w14:paraId="1B249760" w14:textId="77777777" w:rsidR="00AD212E" w:rsidRDefault="00B247C5" w:rsidP="00137A27">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 xml:space="preserve">Reporting en ontwikkelen van </w:t>
      </w:r>
      <w:proofErr w:type="spellStart"/>
      <w:r>
        <w:rPr>
          <w:rFonts w:asciiTheme="minorHAnsi" w:hAnsiTheme="minorHAnsi"/>
          <w:sz w:val="22"/>
          <w:szCs w:val="22"/>
          <w:lang w:val="nl-NL"/>
        </w:rPr>
        <w:t>KPI’s</w:t>
      </w:r>
      <w:proofErr w:type="spellEnd"/>
      <w:r>
        <w:rPr>
          <w:rFonts w:asciiTheme="minorHAnsi" w:hAnsiTheme="minorHAnsi"/>
          <w:sz w:val="22"/>
          <w:szCs w:val="22"/>
          <w:lang w:val="nl-NL"/>
        </w:rPr>
        <w:t xml:space="preserve"> en MI /dashboards voor projecten</w:t>
      </w:r>
    </w:p>
    <w:p w14:paraId="1B249761" w14:textId="77777777" w:rsidR="0045432A" w:rsidRPr="00465B97" w:rsidRDefault="0045432A" w:rsidP="00137A27">
      <w:pPr>
        <w:numPr>
          <w:ilvl w:val="0"/>
          <w:numId w:val="11"/>
        </w:numPr>
        <w:tabs>
          <w:tab w:val="left" w:pos="1778"/>
          <w:tab w:val="left" w:pos="1843"/>
        </w:tabs>
        <w:spacing w:line="340" w:lineRule="atLeast"/>
        <w:ind w:left="1778"/>
        <w:rPr>
          <w:rFonts w:asciiTheme="minorHAnsi" w:hAnsiTheme="minorHAnsi"/>
          <w:sz w:val="22"/>
          <w:szCs w:val="22"/>
          <w:lang w:val="nl-NL"/>
        </w:rPr>
      </w:pPr>
      <w:r>
        <w:rPr>
          <w:rFonts w:asciiTheme="minorHAnsi" w:hAnsiTheme="minorHAnsi"/>
          <w:sz w:val="22"/>
          <w:szCs w:val="22"/>
          <w:lang w:val="nl-NL"/>
        </w:rPr>
        <w:t>Ontwikkelen van quasi datawarehouse voor MI en bedrijfsvragen</w:t>
      </w:r>
    </w:p>
    <w:p w14:paraId="1B249762" w14:textId="77777777" w:rsidR="00AD212E" w:rsidRPr="00465B97" w:rsidRDefault="00AD212E" w:rsidP="00137A27">
      <w:pPr>
        <w:numPr>
          <w:ilvl w:val="0"/>
          <w:numId w:val="11"/>
        </w:numPr>
        <w:tabs>
          <w:tab w:val="left" w:pos="1778"/>
          <w:tab w:val="left" w:pos="1843"/>
        </w:tabs>
        <w:spacing w:line="340" w:lineRule="atLeast"/>
        <w:ind w:left="1778"/>
        <w:rPr>
          <w:rFonts w:asciiTheme="minorHAnsi" w:hAnsiTheme="minorHAnsi"/>
          <w:sz w:val="22"/>
          <w:szCs w:val="22"/>
          <w:lang w:val="nl-NL"/>
        </w:rPr>
      </w:pPr>
      <w:r w:rsidRPr="00465B97">
        <w:rPr>
          <w:rFonts w:asciiTheme="minorHAnsi" w:hAnsiTheme="minorHAnsi"/>
          <w:sz w:val="22"/>
          <w:szCs w:val="22"/>
          <w:lang w:val="nl-NL"/>
        </w:rPr>
        <w:t>Brugfunctie tussen business en ICT leveranciers</w:t>
      </w:r>
    </w:p>
    <w:p w14:paraId="1B249763" w14:textId="77777777" w:rsidR="004E2A0E" w:rsidRPr="00465B97" w:rsidRDefault="004E2A0E" w:rsidP="00137A27">
      <w:pPr>
        <w:numPr>
          <w:ilvl w:val="0"/>
          <w:numId w:val="6"/>
        </w:numPr>
        <w:tabs>
          <w:tab w:val="left" w:pos="1778"/>
          <w:tab w:val="left" w:pos="1843"/>
        </w:tabs>
        <w:spacing w:line="340" w:lineRule="atLeast"/>
        <w:ind w:left="1778"/>
        <w:rPr>
          <w:rFonts w:asciiTheme="minorHAnsi" w:hAnsiTheme="minorHAnsi"/>
          <w:sz w:val="22"/>
          <w:szCs w:val="22"/>
          <w:lang w:val="nl-NL"/>
        </w:rPr>
      </w:pPr>
      <w:r w:rsidRPr="00465B97">
        <w:rPr>
          <w:rFonts w:asciiTheme="minorHAnsi" w:hAnsiTheme="minorHAnsi"/>
          <w:sz w:val="22"/>
          <w:szCs w:val="22"/>
          <w:lang w:val="nl-NL"/>
        </w:rPr>
        <w:t>Analytics</w:t>
      </w:r>
      <w:r w:rsidR="00B247C5">
        <w:rPr>
          <w:rFonts w:asciiTheme="minorHAnsi" w:hAnsiTheme="minorHAnsi"/>
          <w:sz w:val="22"/>
          <w:szCs w:val="22"/>
          <w:lang w:val="nl-NL"/>
        </w:rPr>
        <w:t xml:space="preserve"> en </w:t>
      </w:r>
      <w:r w:rsidRPr="00465B97">
        <w:rPr>
          <w:rFonts w:asciiTheme="minorHAnsi" w:hAnsiTheme="minorHAnsi"/>
          <w:sz w:val="22"/>
          <w:szCs w:val="22"/>
          <w:lang w:val="nl-NL"/>
        </w:rPr>
        <w:t>datamining op datasets</w:t>
      </w:r>
    </w:p>
    <w:p w14:paraId="1B249764" w14:textId="77777777" w:rsidR="004E2A0E" w:rsidRPr="00465B97" w:rsidRDefault="004E2A0E" w:rsidP="00137A27">
      <w:pPr>
        <w:numPr>
          <w:ilvl w:val="2"/>
          <w:numId w:val="6"/>
        </w:numPr>
        <w:tabs>
          <w:tab w:val="left" w:pos="1778"/>
          <w:tab w:val="left" w:pos="1843"/>
        </w:tabs>
        <w:spacing w:line="340" w:lineRule="atLeast"/>
        <w:rPr>
          <w:rFonts w:asciiTheme="minorHAnsi" w:hAnsiTheme="minorHAnsi"/>
          <w:sz w:val="22"/>
          <w:szCs w:val="22"/>
          <w:lang w:val="nl-NL"/>
        </w:rPr>
      </w:pPr>
      <w:r w:rsidRPr="00465B97">
        <w:rPr>
          <w:rFonts w:asciiTheme="minorHAnsi" w:hAnsiTheme="minorHAnsi"/>
          <w:i/>
          <w:sz w:val="22"/>
          <w:szCs w:val="22"/>
          <w:lang w:val="nl-NL"/>
        </w:rPr>
        <w:t>Bedrijfskundig:</w:t>
      </w:r>
      <w:r w:rsidRPr="00465B97">
        <w:rPr>
          <w:rFonts w:asciiTheme="minorHAnsi" w:hAnsiTheme="minorHAnsi"/>
          <w:sz w:val="22"/>
          <w:szCs w:val="22"/>
          <w:lang w:val="nl-NL"/>
        </w:rPr>
        <w:t xml:space="preserve"> </w:t>
      </w:r>
      <w:r w:rsidR="001F02FF" w:rsidRPr="00465B97">
        <w:rPr>
          <w:rFonts w:asciiTheme="minorHAnsi" w:hAnsiTheme="minorHAnsi"/>
          <w:sz w:val="22"/>
          <w:szCs w:val="22"/>
          <w:lang w:val="nl-NL"/>
        </w:rPr>
        <w:t xml:space="preserve">analyse administratiekosten, bezetting service center, </w:t>
      </w:r>
      <w:r w:rsidR="005C2231" w:rsidRPr="00465B97">
        <w:rPr>
          <w:rFonts w:asciiTheme="minorHAnsi" w:hAnsiTheme="minorHAnsi"/>
          <w:sz w:val="22"/>
          <w:szCs w:val="22"/>
          <w:lang w:val="nl-NL"/>
        </w:rPr>
        <w:t xml:space="preserve">analyse netto/bruto bijdrage, opportunity </w:t>
      </w:r>
      <w:proofErr w:type="spellStart"/>
      <w:r w:rsidR="005C2231" w:rsidRPr="00465B97">
        <w:rPr>
          <w:rFonts w:asciiTheme="minorHAnsi" w:hAnsiTheme="minorHAnsi"/>
          <w:sz w:val="22"/>
          <w:szCs w:val="22"/>
          <w:lang w:val="nl-NL"/>
        </w:rPr>
        <w:t>costs</w:t>
      </w:r>
      <w:proofErr w:type="spellEnd"/>
    </w:p>
    <w:p w14:paraId="1B249765" w14:textId="77777777" w:rsidR="001F02FF" w:rsidRPr="003C7C1E" w:rsidRDefault="001F02FF" w:rsidP="00137A27">
      <w:pPr>
        <w:numPr>
          <w:ilvl w:val="2"/>
          <w:numId w:val="6"/>
        </w:numPr>
        <w:tabs>
          <w:tab w:val="left" w:pos="1778"/>
          <w:tab w:val="left" w:pos="1843"/>
        </w:tabs>
        <w:spacing w:line="340" w:lineRule="atLeast"/>
        <w:rPr>
          <w:rFonts w:asciiTheme="minorHAnsi" w:hAnsiTheme="minorHAnsi"/>
          <w:sz w:val="22"/>
          <w:szCs w:val="22"/>
        </w:rPr>
      </w:pPr>
      <w:r w:rsidRPr="003C7C1E">
        <w:rPr>
          <w:rFonts w:asciiTheme="minorHAnsi" w:hAnsiTheme="minorHAnsi"/>
          <w:i/>
          <w:sz w:val="22"/>
          <w:szCs w:val="22"/>
        </w:rPr>
        <w:t>Online:</w:t>
      </w:r>
      <w:r w:rsidRPr="003C7C1E">
        <w:rPr>
          <w:rFonts w:asciiTheme="minorHAnsi" w:hAnsiTheme="minorHAnsi"/>
          <w:sz w:val="22"/>
          <w:szCs w:val="22"/>
        </w:rPr>
        <w:t xml:space="preserve"> </w:t>
      </w:r>
      <w:proofErr w:type="spellStart"/>
      <w:r w:rsidRPr="003C7C1E">
        <w:rPr>
          <w:rFonts w:asciiTheme="minorHAnsi" w:hAnsiTheme="minorHAnsi"/>
          <w:sz w:val="22"/>
          <w:szCs w:val="22"/>
        </w:rPr>
        <w:t>rendement</w:t>
      </w:r>
      <w:proofErr w:type="spellEnd"/>
      <w:r w:rsidRPr="003C7C1E">
        <w:rPr>
          <w:rFonts w:asciiTheme="minorHAnsi" w:hAnsiTheme="minorHAnsi"/>
          <w:sz w:val="22"/>
          <w:szCs w:val="22"/>
        </w:rPr>
        <w:t xml:space="preserve"> </w:t>
      </w:r>
      <w:proofErr w:type="spellStart"/>
      <w:r w:rsidRPr="003C7C1E">
        <w:rPr>
          <w:rFonts w:asciiTheme="minorHAnsi" w:hAnsiTheme="minorHAnsi"/>
          <w:sz w:val="22"/>
          <w:szCs w:val="22"/>
        </w:rPr>
        <w:t>kanalen</w:t>
      </w:r>
      <w:proofErr w:type="spellEnd"/>
      <w:r w:rsidRPr="003C7C1E">
        <w:rPr>
          <w:rFonts w:asciiTheme="minorHAnsi" w:hAnsiTheme="minorHAnsi"/>
          <w:sz w:val="22"/>
          <w:szCs w:val="22"/>
        </w:rPr>
        <w:t xml:space="preserve">, </w:t>
      </w:r>
      <w:proofErr w:type="spellStart"/>
      <w:r w:rsidRPr="003C7C1E">
        <w:rPr>
          <w:rFonts w:asciiTheme="minorHAnsi" w:hAnsiTheme="minorHAnsi"/>
          <w:sz w:val="22"/>
          <w:szCs w:val="22"/>
        </w:rPr>
        <w:t>webanalytics</w:t>
      </w:r>
      <w:proofErr w:type="spellEnd"/>
      <w:r w:rsidRPr="003C7C1E">
        <w:rPr>
          <w:rFonts w:asciiTheme="minorHAnsi" w:hAnsiTheme="minorHAnsi"/>
          <w:sz w:val="22"/>
          <w:szCs w:val="22"/>
        </w:rPr>
        <w:t xml:space="preserve">, </w:t>
      </w:r>
      <w:proofErr w:type="spellStart"/>
      <w:r w:rsidRPr="003C7C1E">
        <w:rPr>
          <w:rFonts w:asciiTheme="minorHAnsi" w:hAnsiTheme="minorHAnsi"/>
          <w:sz w:val="22"/>
          <w:szCs w:val="22"/>
        </w:rPr>
        <w:t>Adwords</w:t>
      </w:r>
      <w:proofErr w:type="spellEnd"/>
      <w:r w:rsidRPr="003C7C1E">
        <w:rPr>
          <w:rFonts w:asciiTheme="minorHAnsi" w:hAnsiTheme="minorHAnsi"/>
          <w:sz w:val="22"/>
          <w:szCs w:val="22"/>
        </w:rPr>
        <w:t>, bounce rat</w:t>
      </w:r>
      <w:r w:rsidR="00805D09" w:rsidRPr="003C7C1E">
        <w:rPr>
          <w:rFonts w:asciiTheme="minorHAnsi" w:hAnsiTheme="minorHAnsi"/>
          <w:sz w:val="22"/>
          <w:szCs w:val="22"/>
        </w:rPr>
        <w:t xml:space="preserve">e </w:t>
      </w:r>
      <w:proofErr w:type="spellStart"/>
      <w:r w:rsidR="00805D09" w:rsidRPr="003C7C1E">
        <w:rPr>
          <w:rFonts w:asciiTheme="minorHAnsi" w:hAnsiTheme="minorHAnsi"/>
          <w:sz w:val="22"/>
          <w:szCs w:val="22"/>
        </w:rPr>
        <w:t>analyse</w:t>
      </w:r>
      <w:proofErr w:type="spellEnd"/>
      <w:r w:rsidR="00805D09" w:rsidRPr="003C7C1E">
        <w:rPr>
          <w:rFonts w:asciiTheme="minorHAnsi" w:hAnsiTheme="minorHAnsi"/>
          <w:sz w:val="22"/>
          <w:szCs w:val="22"/>
        </w:rPr>
        <w:t>, advanced segments</w:t>
      </w:r>
      <w:r w:rsidR="000063B6" w:rsidRPr="003C7C1E">
        <w:rPr>
          <w:rFonts w:asciiTheme="minorHAnsi" w:hAnsiTheme="minorHAnsi"/>
          <w:sz w:val="22"/>
          <w:szCs w:val="22"/>
        </w:rPr>
        <w:t xml:space="preserve">, A/B </w:t>
      </w:r>
      <w:proofErr w:type="spellStart"/>
      <w:r w:rsidR="000063B6" w:rsidRPr="003C7C1E">
        <w:rPr>
          <w:rFonts w:asciiTheme="minorHAnsi" w:hAnsiTheme="minorHAnsi"/>
          <w:sz w:val="22"/>
          <w:szCs w:val="22"/>
        </w:rPr>
        <w:t>analyse</w:t>
      </w:r>
      <w:proofErr w:type="spellEnd"/>
    </w:p>
    <w:p w14:paraId="1B249766" w14:textId="77777777" w:rsidR="001F02FF" w:rsidRPr="00465B97" w:rsidRDefault="001F02FF" w:rsidP="00137A27">
      <w:pPr>
        <w:numPr>
          <w:ilvl w:val="2"/>
          <w:numId w:val="6"/>
        </w:numPr>
        <w:tabs>
          <w:tab w:val="left" w:pos="1778"/>
          <w:tab w:val="left" w:pos="1843"/>
        </w:tabs>
        <w:spacing w:line="340" w:lineRule="atLeast"/>
        <w:rPr>
          <w:rFonts w:asciiTheme="minorHAnsi" w:hAnsiTheme="minorHAnsi"/>
          <w:sz w:val="22"/>
          <w:szCs w:val="22"/>
          <w:lang w:val="nl-NL"/>
        </w:rPr>
      </w:pPr>
      <w:r w:rsidRPr="00465B97">
        <w:rPr>
          <w:rFonts w:asciiTheme="minorHAnsi" w:hAnsiTheme="minorHAnsi"/>
          <w:i/>
          <w:sz w:val="22"/>
          <w:szCs w:val="22"/>
          <w:lang w:val="nl-NL"/>
        </w:rPr>
        <w:t>Marketing:</w:t>
      </w:r>
      <w:r w:rsidRPr="00465B97">
        <w:rPr>
          <w:rFonts w:asciiTheme="minorHAnsi" w:hAnsiTheme="minorHAnsi"/>
          <w:sz w:val="22"/>
          <w:szCs w:val="22"/>
          <w:lang w:val="nl-NL"/>
        </w:rPr>
        <w:t xml:space="preserve"> segmentatie, positionering, </w:t>
      </w:r>
      <w:proofErr w:type="spellStart"/>
      <w:r w:rsidRPr="00465B97">
        <w:rPr>
          <w:rFonts w:asciiTheme="minorHAnsi" w:hAnsiTheme="minorHAnsi"/>
          <w:sz w:val="22"/>
          <w:szCs w:val="22"/>
          <w:lang w:val="nl-NL"/>
        </w:rPr>
        <w:t>churn</w:t>
      </w:r>
      <w:proofErr w:type="spellEnd"/>
      <w:r w:rsidRPr="00465B97">
        <w:rPr>
          <w:rFonts w:asciiTheme="minorHAnsi" w:hAnsiTheme="minorHAnsi"/>
          <w:sz w:val="22"/>
          <w:szCs w:val="22"/>
          <w:lang w:val="nl-NL"/>
        </w:rPr>
        <w:t xml:space="preserve"> </w:t>
      </w:r>
      <w:proofErr w:type="spellStart"/>
      <w:r w:rsidRPr="00465B97">
        <w:rPr>
          <w:rFonts w:asciiTheme="minorHAnsi" w:hAnsiTheme="minorHAnsi"/>
          <w:sz w:val="22"/>
          <w:szCs w:val="22"/>
          <w:lang w:val="nl-NL"/>
        </w:rPr>
        <w:t>rate</w:t>
      </w:r>
      <w:proofErr w:type="spellEnd"/>
      <w:r w:rsidRPr="00465B97">
        <w:rPr>
          <w:rFonts w:asciiTheme="minorHAnsi" w:hAnsiTheme="minorHAnsi"/>
          <w:sz w:val="22"/>
          <w:szCs w:val="22"/>
          <w:lang w:val="nl-NL"/>
        </w:rPr>
        <w:t xml:space="preserve">, retentie, </w:t>
      </w:r>
      <w:r w:rsidR="005C2231" w:rsidRPr="00465B97">
        <w:rPr>
          <w:rFonts w:asciiTheme="minorHAnsi" w:hAnsiTheme="minorHAnsi"/>
          <w:sz w:val="22"/>
          <w:szCs w:val="22"/>
          <w:lang w:val="nl-NL"/>
        </w:rPr>
        <w:t xml:space="preserve">profielanalyse klanten, </w:t>
      </w:r>
      <w:proofErr w:type="spellStart"/>
      <w:r w:rsidR="005C2231" w:rsidRPr="00465B97">
        <w:rPr>
          <w:rFonts w:asciiTheme="minorHAnsi" w:hAnsiTheme="minorHAnsi"/>
          <w:sz w:val="22"/>
          <w:szCs w:val="22"/>
          <w:lang w:val="nl-NL"/>
        </w:rPr>
        <w:t>predictive</w:t>
      </w:r>
      <w:proofErr w:type="spellEnd"/>
      <w:r w:rsidR="005C2231" w:rsidRPr="00465B97">
        <w:rPr>
          <w:rFonts w:asciiTheme="minorHAnsi" w:hAnsiTheme="minorHAnsi"/>
          <w:sz w:val="22"/>
          <w:szCs w:val="22"/>
          <w:lang w:val="nl-NL"/>
        </w:rPr>
        <w:t xml:space="preserve"> </w:t>
      </w:r>
      <w:proofErr w:type="spellStart"/>
      <w:r w:rsidR="005C2231" w:rsidRPr="00465B97">
        <w:rPr>
          <w:rFonts w:asciiTheme="minorHAnsi" w:hAnsiTheme="minorHAnsi"/>
          <w:sz w:val="22"/>
          <w:szCs w:val="22"/>
          <w:lang w:val="nl-NL"/>
        </w:rPr>
        <w:t>modelling</w:t>
      </w:r>
      <w:proofErr w:type="spellEnd"/>
      <w:r w:rsidR="005C2231" w:rsidRPr="00465B97">
        <w:rPr>
          <w:rFonts w:asciiTheme="minorHAnsi" w:hAnsiTheme="minorHAnsi"/>
          <w:sz w:val="22"/>
          <w:szCs w:val="22"/>
          <w:lang w:val="nl-NL"/>
        </w:rPr>
        <w:t xml:space="preserve">, </w:t>
      </w:r>
      <w:proofErr w:type="spellStart"/>
      <w:r w:rsidR="005C2231" w:rsidRPr="00465B97">
        <w:rPr>
          <w:rFonts w:asciiTheme="minorHAnsi" w:hAnsiTheme="minorHAnsi"/>
          <w:sz w:val="22"/>
          <w:szCs w:val="22"/>
          <w:lang w:val="nl-NL"/>
        </w:rPr>
        <w:t>forecasting</w:t>
      </w:r>
      <w:proofErr w:type="spellEnd"/>
      <w:r w:rsidR="005C2231" w:rsidRPr="00465B97">
        <w:rPr>
          <w:rFonts w:asciiTheme="minorHAnsi" w:hAnsiTheme="minorHAnsi"/>
          <w:sz w:val="22"/>
          <w:szCs w:val="22"/>
          <w:lang w:val="nl-NL"/>
        </w:rPr>
        <w:t>, selecties verkoopacties</w:t>
      </w:r>
      <w:r w:rsidR="000063B6" w:rsidRPr="00465B97">
        <w:rPr>
          <w:rFonts w:asciiTheme="minorHAnsi" w:hAnsiTheme="minorHAnsi"/>
          <w:sz w:val="22"/>
          <w:szCs w:val="22"/>
          <w:lang w:val="nl-NL"/>
        </w:rPr>
        <w:t xml:space="preserve">, ROI op </w:t>
      </w:r>
      <w:r w:rsidR="00AF3C9B" w:rsidRPr="00465B97">
        <w:rPr>
          <w:rFonts w:asciiTheme="minorHAnsi" w:hAnsiTheme="minorHAnsi"/>
          <w:sz w:val="22"/>
          <w:szCs w:val="22"/>
          <w:lang w:val="nl-NL"/>
        </w:rPr>
        <w:t>campagnes</w:t>
      </w:r>
      <w:r w:rsidR="005C2231" w:rsidRPr="00465B97">
        <w:rPr>
          <w:rFonts w:asciiTheme="minorHAnsi" w:hAnsiTheme="minorHAnsi"/>
          <w:sz w:val="22"/>
          <w:szCs w:val="22"/>
          <w:lang w:val="nl-NL"/>
        </w:rPr>
        <w:t xml:space="preserve"> </w:t>
      </w:r>
      <w:proofErr w:type="spellStart"/>
      <w:r w:rsidR="005C2231" w:rsidRPr="00465B97">
        <w:rPr>
          <w:rFonts w:asciiTheme="minorHAnsi" w:hAnsiTheme="minorHAnsi"/>
          <w:sz w:val="22"/>
          <w:szCs w:val="22"/>
          <w:lang w:val="nl-NL"/>
        </w:rPr>
        <w:t>etc</w:t>
      </w:r>
      <w:proofErr w:type="spellEnd"/>
    </w:p>
    <w:p w14:paraId="1B249767" w14:textId="77777777" w:rsidR="0050075C" w:rsidRPr="003C7C1E" w:rsidRDefault="005C2231" w:rsidP="00137A27">
      <w:pPr>
        <w:pStyle w:val="Koptekst"/>
        <w:numPr>
          <w:ilvl w:val="0"/>
          <w:numId w:val="3"/>
        </w:numPr>
        <w:tabs>
          <w:tab w:val="clear" w:pos="4320"/>
          <w:tab w:val="clear" w:pos="8640"/>
          <w:tab w:val="left" w:pos="1800"/>
        </w:tabs>
        <w:spacing w:line="340" w:lineRule="atLeast"/>
        <w:rPr>
          <w:rFonts w:asciiTheme="minorHAnsi" w:hAnsiTheme="minorHAnsi"/>
          <w:sz w:val="22"/>
          <w:szCs w:val="22"/>
        </w:rPr>
      </w:pPr>
      <w:proofErr w:type="spellStart"/>
      <w:r w:rsidRPr="003C7C1E">
        <w:rPr>
          <w:rFonts w:asciiTheme="minorHAnsi" w:hAnsiTheme="minorHAnsi"/>
          <w:sz w:val="22"/>
          <w:szCs w:val="22"/>
        </w:rPr>
        <w:t>Complexe</w:t>
      </w:r>
      <w:proofErr w:type="spellEnd"/>
      <w:r w:rsidRPr="003C7C1E">
        <w:rPr>
          <w:rFonts w:asciiTheme="minorHAnsi" w:hAnsiTheme="minorHAnsi"/>
          <w:sz w:val="22"/>
          <w:szCs w:val="22"/>
        </w:rPr>
        <w:t xml:space="preserve"> </w:t>
      </w:r>
      <w:proofErr w:type="spellStart"/>
      <w:r w:rsidRPr="003C7C1E">
        <w:rPr>
          <w:rFonts w:asciiTheme="minorHAnsi" w:hAnsiTheme="minorHAnsi"/>
          <w:sz w:val="22"/>
          <w:szCs w:val="22"/>
        </w:rPr>
        <w:t>iteratieve</w:t>
      </w:r>
      <w:proofErr w:type="spellEnd"/>
      <w:r w:rsidRPr="003C7C1E">
        <w:rPr>
          <w:rFonts w:asciiTheme="minorHAnsi" w:hAnsiTheme="minorHAnsi"/>
          <w:sz w:val="22"/>
          <w:szCs w:val="22"/>
        </w:rPr>
        <w:t xml:space="preserve"> queries, SQL, MSACCESS, advanced Excel, SPSS, R en RapidMiner</w:t>
      </w:r>
    </w:p>
    <w:p w14:paraId="1B249769" w14:textId="77777777" w:rsidR="009E2008" w:rsidRPr="003C7C1E" w:rsidRDefault="009E2008" w:rsidP="00137A27">
      <w:pPr>
        <w:tabs>
          <w:tab w:val="left" w:pos="1440"/>
        </w:tabs>
        <w:spacing w:line="340" w:lineRule="atLeast"/>
        <w:ind w:left="1440" w:hanging="1440"/>
        <w:rPr>
          <w:rFonts w:asciiTheme="minorHAnsi" w:hAnsiTheme="minorHAnsi"/>
          <w:b/>
          <w:bCs/>
          <w:sz w:val="22"/>
          <w:szCs w:val="22"/>
          <w:u w:val="single"/>
        </w:rPr>
      </w:pPr>
    </w:p>
    <w:p w14:paraId="1B24976A" w14:textId="77777777" w:rsidR="00EC1EBD" w:rsidRPr="003C7C1E" w:rsidRDefault="00EC1EBD" w:rsidP="00EC1EBD">
      <w:pPr>
        <w:pStyle w:val="Koptekst"/>
        <w:tabs>
          <w:tab w:val="clear" w:pos="4320"/>
          <w:tab w:val="clear" w:pos="8640"/>
          <w:tab w:val="left" w:pos="1440"/>
        </w:tabs>
        <w:spacing w:line="340" w:lineRule="atLeast"/>
        <w:rPr>
          <w:rFonts w:asciiTheme="minorHAnsi" w:hAnsiTheme="minorHAnsi"/>
          <w:sz w:val="22"/>
          <w:szCs w:val="22"/>
        </w:rPr>
      </w:pPr>
      <w:r w:rsidRPr="003C7C1E">
        <w:rPr>
          <w:rFonts w:asciiTheme="minorHAnsi" w:hAnsiTheme="minorHAnsi"/>
          <w:b/>
          <w:sz w:val="22"/>
          <w:szCs w:val="22"/>
        </w:rPr>
        <w:t>2014</w:t>
      </w:r>
      <w:r w:rsidRPr="003C7C1E">
        <w:rPr>
          <w:rFonts w:asciiTheme="minorHAnsi" w:hAnsiTheme="minorHAnsi"/>
          <w:b/>
          <w:sz w:val="22"/>
          <w:szCs w:val="22"/>
        </w:rPr>
        <w:tab/>
        <w:t>E-</w:t>
      </w:r>
      <w:proofErr w:type="spellStart"/>
      <w:r w:rsidRPr="003C7C1E">
        <w:rPr>
          <w:rFonts w:asciiTheme="minorHAnsi" w:hAnsiTheme="minorHAnsi"/>
          <w:b/>
          <w:sz w:val="22"/>
          <w:szCs w:val="22"/>
        </w:rPr>
        <w:t>commerceplatform</w:t>
      </w:r>
      <w:proofErr w:type="spellEnd"/>
      <w:r w:rsidRPr="003C7C1E">
        <w:rPr>
          <w:rFonts w:asciiTheme="minorHAnsi" w:hAnsiTheme="minorHAnsi"/>
          <w:b/>
          <w:sz w:val="22"/>
          <w:szCs w:val="22"/>
        </w:rPr>
        <w:t xml:space="preserve"> </w:t>
      </w:r>
      <w:hyperlink r:id="rId9" w:history="1">
        <w:r w:rsidRPr="003C7C1E">
          <w:rPr>
            <w:rStyle w:val="Hyperlink"/>
            <w:rFonts w:asciiTheme="minorHAnsi" w:hAnsiTheme="minorHAnsi"/>
            <w:b/>
            <w:sz w:val="22"/>
            <w:szCs w:val="22"/>
          </w:rPr>
          <w:t>www.gebruiktebanden.com</w:t>
        </w:r>
      </w:hyperlink>
      <w:r w:rsidRPr="003C7C1E">
        <w:rPr>
          <w:rFonts w:asciiTheme="minorHAnsi" w:hAnsiTheme="minorHAnsi"/>
          <w:b/>
          <w:sz w:val="22"/>
          <w:szCs w:val="22"/>
        </w:rPr>
        <w:t xml:space="preserve"> (co-founder)</w:t>
      </w:r>
    </w:p>
    <w:p w14:paraId="1B24976B" w14:textId="77777777" w:rsidR="00EC1EBD" w:rsidRPr="003C7C1E" w:rsidRDefault="00EC1EBD" w:rsidP="00EC1EBD">
      <w:pPr>
        <w:pStyle w:val="Koptekst"/>
        <w:tabs>
          <w:tab w:val="clear" w:pos="4320"/>
          <w:tab w:val="clear" w:pos="8640"/>
          <w:tab w:val="left" w:pos="1440"/>
        </w:tabs>
        <w:spacing w:line="340" w:lineRule="atLeast"/>
        <w:rPr>
          <w:rFonts w:asciiTheme="minorHAnsi" w:hAnsiTheme="minorHAnsi"/>
          <w:sz w:val="22"/>
          <w:szCs w:val="22"/>
        </w:rPr>
      </w:pPr>
      <w:r w:rsidRPr="003C7C1E">
        <w:rPr>
          <w:rFonts w:asciiTheme="minorHAnsi" w:hAnsiTheme="minorHAnsi"/>
          <w:sz w:val="22"/>
          <w:szCs w:val="22"/>
        </w:rPr>
        <w:tab/>
      </w:r>
      <w:proofErr w:type="spellStart"/>
      <w:r w:rsidRPr="003C7C1E">
        <w:rPr>
          <w:rFonts w:asciiTheme="minorHAnsi" w:hAnsiTheme="minorHAnsi"/>
          <w:i/>
          <w:sz w:val="22"/>
          <w:szCs w:val="22"/>
        </w:rPr>
        <w:t>Rol</w:t>
      </w:r>
      <w:proofErr w:type="spellEnd"/>
      <w:r w:rsidRPr="003C7C1E">
        <w:rPr>
          <w:rFonts w:asciiTheme="minorHAnsi" w:hAnsiTheme="minorHAnsi"/>
          <w:i/>
          <w:sz w:val="22"/>
          <w:szCs w:val="22"/>
        </w:rPr>
        <w:t>: business consultant</w:t>
      </w:r>
      <w:r w:rsidR="00750C54" w:rsidRPr="003C7C1E">
        <w:rPr>
          <w:rFonts w:asciiTheme="minorHAnsi" w:hAnsiTheme="minorHAnsi"/>
          <w:i/>
          <w:sz w:val="22"/>
          <w:szCs w:val="22"/>
        </w:rPr>
        <w:t xml:space="preserve">, analytics en </w:t>
      </w:r>
      <w:proofErr w:type="spellStart"/>
      <w:r w:rsidR="00750C54" w:rsidRPr="003C7C1E">
        <w:rPr>
          <w:rFonts w:asciiTheme="minorHAnsi" w:hAnsiTheme="minorHAnsi"/>
          <w:i/>
          <w:sz w:val="22"/>
          <w:szCs w:val="22"/>
        </w:rPr>
        <w:t>projectmanagement</w:t>
      </w:r>
      <w:proofErr w:type="spellEnd"/>
    </w:p>
    <w:p w14:paraId="1B24976C" w14:textId="77777777" w:rsidR="00EC1EBD" w:rsidRDefault="00EC1EBD" w:rsidP="00EC1EBD">
      <w:pPr>
        <w:pStyle w:val="Koptekst"/>
        <w:numPr>
          <w:ilvl w:val="0"/>
          <w:numId w:val="3"/>
        </w:numPr>
        <w:tabs>
          <w:tab w:val="clear" w:pos="4320"/>
          <w:tab w:val="clear" w:pos="8640"/>
          <w:tab w:val="left" w:pos="1800"/>
        </w:tabs>
        <w:spacing w:line="340" w:lineRule="atLeast"/>
        <w:rPr>
          <w:rFonts w:asciiTheme="minorHAnsi" w:hAnsiTheme="minorHAnsi"/>
          <w:sz w:val="22"/>
          <w:szCs w:val="22"/>
          <w:lang w:val="nl-NL"/>
        </w:rPr>
      </w:pPr>
      <w:r>
        <w:rPr>
          <w:rFonts w:asciiTheme="minorHAnsi" w:hAnsiTheme="minorHAnsi"/>
          <w:sz w:val="22"/>
          <w:szCs w:val="22"/>
          <w:lang w:val="nl-NL"/>
        </w:rPr>
        <w:t xml:space="preserve">Voor dealers van Profile </w:t>
      </w:r>
      <w:proofErr w:type="spellStart"/>
      <w:r>
        <w:rPr>
          <w:rFonts w:asciiTheme="minorHAnsi" w:hAnsiTheme="minorHAnsi"/>
          <w:sz w:val="22"/>
          <w:szCs w:val="22"/>
          <w:lang w:val="nl-NL"/>
        </w:rPr>
        <w:t>Tyrecenter</w:t>
      </w:r>
      <w:proofErr w:type="spellEnd"/>
      <w:r>
        <w:rPr>
          <w:rFonts w:asciiTheme="minorHAnsi" w:hAnsiTheme="minorHAnsi"/>
          <w:sz w:val="22"/>
          <w:szCs w:val="22"/>
          <w:lang w:val="nl-NL"/>
        </w:rPr>
        <w:t xml:space="preserve"> ontwikkelen platform voor hun gebruikte banden</w:t>
      </w:r>
    </w:p>
    <w:p w14:paraId="1B24976D" w14:textId="77777777" w:rsidR="00EC1EBD" w:rsidRPr="00465B97" w:rsidRDefault="00EC1EBD" w:rsidP="00137A27">
      <w:pPr>
        <w:tabs>
          <w:tab w:val="left" w:pos="1440"/>
        </w:tabs>
        <w:spacing w:line="340" w:lineRule="atLeast"/>
        <w:ind w:left="1440" w:hanging="1440"/>
        <w:rPr>
          <w:rFonts w:asciiTheme="minorHAnsi" w:hAnsiTheme="minorHAnsi"/>
          <w:b/>
          <w:bCs/>
          <w:sz w:val="22"/>
          <w:szCs w:val="22"/>
          <w:u w:val="single"/>
          <w:lang w:val="nl-NL"/>
        </w:rPr>
      </w:pPr>
    </w:p>
    <w:p w14:paraId="1B24976E" w14:textId="77777777" w:rsidR="009E392F" w:rsidRPr="00465B97" w:rsidRDefault="009E392F" w:rsidP="00137A27">
      <w:pPr>
        <w:pStyle w:val="Koptekst"/>
        <w:tabs>
          <w:tab w:val="clear" w:pos="4320"/>
          <w:tab w:val="clear" w:pos="8640"/>
          <w:tab w:val="left" w:pos="1440"/>
        </w:tabs>
        <w:spacing w:line="340" w:lineRule="atLeast"/>
        <w:rPr>
          <w:rFonts w:asciiTheme="minorHAnsi" w:hAnsiTheme="minorHAnsi"/>
          <w:sz w:val="22"/>
          <w:szCs w:val="22"/>
          <w:lang w:val="nl-NL"/>
        </w:rPr>
      </w:pPr>
      <w:r w:rsidRPr="00465B97">
        <w:rPr>
          <w:rFonts w:asciiTheme="minorHAnsi" w:hAnsiTheme="minorHAnsi"/>
          <w:b/>
          <w:sz w:val="22"/>
          <w:szCs w:val="22"/>
          <w:lang w:val="nl-NL"/>
        </w:rPr>
        <w:t>2014</w:t>
      </w:r>
      <w:r w:rsidRPr="00465B97">
        <w:rPr>
          <w:rFonts w:asciiTheme="minorHAnsi" w:hAnsiTheme="minorHAnsi"/>
          <w:b/>
          <w:sz w:val="22"/>
          <w:szCs w:val="22"/>
          <w:lang w:val="nl-NL"/>
        </w:rPr>
        <w:tab/>
        <w:t>Rabobank West Betuwe</w:t>
      </w:r>
      <w:r w:rsidR="00720A8D" w:rsidRPr="00465B97">
        <w:rPr>
          <w:rFonts w:asciiTheme="minorHAnsi" w:hAnsiTheme="minorHAnsi"/>
          <w:b/>
          <w:sz w:val="22"/>
          <w:szCs w:val="22"/>
          <w:lang w:val="nl-NL"/>
        </w:rPr>
        <w:t xml:space="preserve"> (project)</w:t>
      </w:r>
    </w:p>
    <w:p w14:paraId="1B24976F" w14:textId="77777777" w:rsidR="009E392F" w:rsidRPr="00465B97" w:rsidRDefault="009E392F" w:rsidP="00137A27">
      <w:pPr>
        <w:pStyle w:val="Koptekst"/>
        <w:tabs>
          <w:tab w:val="clear" w:pos="4320"/>
          <w:tab w:val="clear" w:pos="8640"/>
          <w:tab w:val="left" w:pos="1440"/>
        </w:tabs>
        <w:spacing w:line="340" w:lineRule="atLeast"/>
        <w:rPr>
          <w:rFonts w:asciiTheme="minorHAnsi" w:hAnsiTheme="minorHAnsi"/>
          <w:sz w:val="22"/>
          <w:szCs w:val="22"/>
          <w:lang w:val="nl-NL"/>
        </w:rPr>
      </w:pPr>
      <w:r w:rsidRPr="00465B97">
        <w:rPr>
          <w:rFonts w:asciiTheme="minorHAnsi" w:hAnsiTheme="minorHAnsi"/>
          <w:sz w:val="22"/>
          <w:szCs w:val="22"/>
          <w:lang w:val="nl-NL"/>
        </w:rPr>
        <w:tab/>
      </w:r>
      <w:r w:rsidR="0024032C" w:rsidRPr="00465B97">
        <w:rPr>
          <w:rFonts w:asciiTheme="minorHAnsi" w:hAnsiTheme="minorHAnsi"/>
          <w:i/>
          <w:sz w:val="22"/>
          <w:szCs w:val="22"/>
          <w:lang w:val="nl-NL"/>
        </w:rPr>
        <w:t>Rol: b</w:t>
      </w:r>
      <w:r w:rsidRPr="00465B97">
        <w:rPr>
          <w:rFonts w:asciiTheme="minorHAnsi" w:hAnsiTheme="minorHAnsi"/>
          <w:i/>
          <w:sz w:val="22"/>
          <w:szCs w:val="22"/>
          <w:lang w:val="nl-NL"/>
        </w:rPr>
        <w:t>usiness intelligence</w:t>
      </w:r>
    </w:p>
    <w:p w14:paraId="1B249770" w14:textId="77777777" w:rsidR="00720A8D" w:rsidRPr="00465B97" w:rsidRDefault="0007708E" w:rsidP="00137A27">
      <w:pPr>
        <w:pStyle w:val="Koptekst"/>
        <w:numPr>
          <w:ilvl w:val="0"/>
          <w:numId w:val="3"/>
        </w:numPr>
        <w:tabs>
          <w:tab w:val="clear" w:pos="4320"/>
          <w:tab w:val="clear" w:pos="8640"/>
          <w:tab w:val="left" w:pos="1800"/>
        </w:tabs>
        <w:spacing w:line="340" w:lineRule="atLeast"/>
        <w:rPr>
          <w:rFonts w:asciiTheme="minorHAnsi" w:hAnsiTheme="minorHAnsi"/>
          <w:sz w:val="22"/>
          <w:szCs w:val="22"/>
          <w:lang w:val="nl-NL"/>
        </w:rPr>
      </w:pPr>
      <w:r>
        <w:rPr>
          <w:rFonts w:asciiTheme="minorHAnsi" w:hAnsiTheme="minorHAnsi"/>
          <w:sz w:val="22"/>
          <w:szCs w:val="22"/>
          <w:lang w:val="nl-NL"/>
        </w:rPr>
        <w:t>Kwalitatief research</w:t>
      </w:r>
      <w:r w:rsidR="00835C6E" w:rsidRPr="00465B97">
        <w:rPr>
          <w:rFonts w:asciiTheme="minorHAnsi" w:hAnsiTheme="minorHAnsi"/>
          <w:sz w:val="22"/>
          <w:szCs w:val="22"/>
          <w:lang w:val="nl-NL"/>
        </w:rPr>
        <w:t xml:space="preserve">project </w:t>
      </w:r>
      <w:r w:rsidR="00CE4684" w:rsidRPr="00465B97">
        <w:rPr>
          <w:rFonts w:asciiTheme="minorHAnsi" w:hAnsiTheme="minorHAnsi"/>
          <w:sz w:val="22"/>
          <w:szCs w:val="22"/>
          <w:lang w:val="nl-NL"/>
        </w:rPr>
        <w:t xml:space="preserve">voor distributiebeleid </w:t>
      </w:r>
      <w:r w:rsidR="00720A8D" w:rsidRPr="00465B97">
        <w:rPr>
          <w:rFonts w:asciiTheme="minorHAnsi" w:hAnsiTheme="minorHAnsi"/>
          <w:sz w:val="22"/>
          <w:szCs w:val="22"/>
          <w:lang w:val="nl-NL"/>
        </w:rPr>
        <w:t>van de bank</w:t>
      </w:r>
    </w:p>
    <w:p w14:paraId="1B249771" w14:textId="77777777" w:rsidR="009E392F" w:rsidRPr="00465B97" w:rsidRDefault="000765E3" w:rsidP="00137A27">
      <w:pPr>
        <w:pStyle w:val="Koptekst"/>
        <w:numPr>
          <w:ilvl w:val="0"/>
          <w:numId w:val="3"/>
        </w:numPr>
        <w:tabs>
          <w:tab w:val="clear" w:pos="4320"/>
          <w:tab w:val="clear" w:pos="8640"/>
          <w:tab w:val="left" w:pos="1800"/>
        </w:tabs>
        <w:spacing w:line="340" w:lineRule="atLeast"/>
        <w:rPr>
          <w:rFonts w:asciiTheme="minorHAnsi" w:hAnsiTheme="minorHAnsi"/>
          <w:sz w:val="22"/>
          <w:szCs w:val="22"/>
          <w:lang w:val="nl-NL"/>
        </w:rPr>
      </w:pPr>
      <w:r w:rsidRPr="00465B97">
        <w:rPr>
          <w:rFonts w:asciiTheme="minorHAnsi" w:hAnsiTheme="minorHAnsi"/>
          <w:sz w:val="22"/>
          <w:szCs w:val="22"/>
          <w:lang w:val="nl-NL"/>
        </w:rPr>
        <w:t>Als o</w:t>
      </w:r>
      <w:r w:rsidR="00A61EC3" w:rsidRPr="00465B97">
        <w:rPr>
          <w:rFonts w:asciiTheme="minorHAnsi" w:hAnsiTheme="minorHAnsi"/>
          <w:sz w:val="22"/>
          <w:szCs w:val="22"/>
          <w:lang w:val="nl-NL"/>
        </w:rPr>
        <w:t>utput een vertrouwelijk rapport namens directie voor Raad van Commissarissen</w:t>
      </w:r>
    </w:p>
    <w:p w14:paraId="1B249777" w14:textId="50617BE5" w:rsidR="00AF3A98" w:rsidRPr="00465B97" w:rsidRDefault="00AF3A98" w:rsidP="00434351">
      <w:pPr>
        <w:tabs>
          <w:tab w:val="left" w:pos="1440"/>
        </w:tabs>
        <w:spacing w:line="340" w:lineRule="atLeast"/>
        <w:rPr>
          <w:rFonts w:asciiTheme="minorHAnsi" w:hAnsiTheme="minorHAnsi"/>
          <w:b/>
          <w:bCs/>
          <w:sz w:val="22"/>
          <w:szCs w:val="22"/>
          <w:u w:val="single"/>
          <w:lang w:val="nl-NL"/>
        </w:rPr>
      </w:pPr>
    </w:p>
    <w:p w14:paraId="1B249778" w14:textId="77777777" w:rsidR="00F22DBF" w:rsidRPr="00465B97" w:rsidRDefault="00FA16E7" w:rsidP="00915307">
      <w:pPr>
        <w:pStyle w:val="Kop1"/>
        <w:tabs>
          <w:tab w:val="left" w:pos="0"/>
          <w:tab w:val="left" w:pos="2880"/>
          <w:tab w:val="center" w:pos="7655"/>
        </w:tabs>
        <w:spacing w:line="340" w:lineRule="atLeast"/>
        <w:rPr>
          <w:rFonts w:asciiTheme="minorHAnsi" w:hAnsiTheme="minorHAnsi"/>
          <w:i/>
          <w:sz w:val="22"/>
          <w:szCs w:val="22"/>
          <w:lang w:val="nl-NL"/>
        </w:rPr>
      </w:pPr>
      <w:r w:rsidRPr="00465B97">
        <w:rPr>
          <w:rFonts w:asciiTheme="minorHAnsi" w:hAnsiTheme="minorHAnsi"/>
          <w:sz w:val="22"/>
          <w:szCs w:val="22"/>
          <w:lang w:val="nl-NL"/>
        </w:rPr>
        <w:t>VAKOPLEIDINGEN en TRAININGEN</w:t>
      </w:r>
      <w:r w:rsidR="00915307" w:rsidRPr="00465B97">
        <w:rPr>
          <w:rFonts w:asciiTheme="minorHAnsi" w:hAnsiTheme="minorHAnsi"/>
          <w:b w:val="0"/>
          <w:sz w:val="22"/>
          <w:szCs w:val="22"/>
          <w:u w:val="none"/>
          <w:lang w:val="nl-NL"/>
        </w:rPr>
        <w:tab/>
      </w:r>
      <w:r w:rsidR="00915307" w:rsidRPr="00465B97">
        <w:rPr>
          <w:rFonts w:asciiTheme="minorHAnsi" w:hAnsiTheme="minorHAnsi"/>
          <w:b w:val="0"/>
          <w:sz w:val="22"/>
          <w:szCs w:val="22"/>
          <w:u w:val="none"/>
          <w:lang w:val="nl-NL"/>
        </w:rPr>
        <w:tab/>
      </w:r>
      <w:r w:rsidR="008A3511" w:rsidRPr="00465B97">
        <w:rPr>
          <w:rFonts w:asciiTheme="minorHAnsi" w:hAnsiTheme="minorHAnsi"/>
          <w:b w:val="0"/>
          <w:i/>
          <w:sz w:val="22"/>
          <w:szCs w:val="22"/>
          <w:u w:val="none"/>
          <w:lang w:val="nl-NL"/>
        </w:rPr>
        <w:t>Diploma/</w:t>
      </w:r>
      <w:r w:rsidR="00915307" w:rsidRPr="00465B97">
        <w:rPr>
          <w:rFonts w:asciiTheme="minorHAnsi" w:hAnsiTheme="minorHAnsi"/>
          <w:b w:val="0"/>
          <w:i/>
          <w:sz w:val="22"/>
          <w:szCs w:val="22"/>
          <w:u w:val="none"/>
          <w:lang w:val="nl-NL"/>
        </w:rPr>
        <w:t xml:space="preserve"> certificaat</w:t>
      </w:r>
    </w:p>
    <w:p w14:paraId="1B249779" w14:textId="2D717E47" w:rsidR="006B5F8C" w:rsidRPr="00465B97" w:rsidRDefault="006B5F8C" w:rsidP="00915307">
      <w:pPr>
        <w:tabs>
          <w:tab w:val="left" w:pos="0"/>
          <w:tab w:val="left" w:pos="851"/>
          <w:tab w:val="left" w:pos="7371"/>
        </w:tabs>
        <w:spacing w:line="360" w:lineRule="auto"/>
        <w:rPr>
          <w:rFonts w:asciiTheme="minorHAnsi" w:hAnsiTheme="minorHAnsi" w:cs="Arial"/>
          <w:sz w:val="22"/>
          <w:szCs w:val="22"/>
        </w:rPr>
      </w:pPr>
      <w:r w:rsidRPr="00465B97">
        <w:rPr>
          <w:rFonts w:asciiTheme="minorHAnsi" w:hAnsiTheme="minorHAnsi" w:cs="Arial"/>
          <w:sz w:val="22"/>
          <w:szCs w:val="22"/>
        </w:rPr>
        <w:t>2016</w:t>
      </w:r>
      <w:r w:rsidRPr="00465B97">
        <w:rPr>
          <w:rFonts w:asciiTheme="minorHAnsi" w:hAnsiTheme="minorHAnsi" w:cs="Arial"/>
          <w:sz w:val="22"/>
          <w:szCs w:val="22"/>
        </w:rPr>
        <w:tab/>
        <w:t xml:space="preserve">Python programming from scratch – </w:t>
      </w:r>
      <w:proofErr w:type="spellStart"/>
      <w:r w:rsidRPr="00465B97">
        <w:rPr>
          <w:rFonts w:asciiTheme="minorHAnsi" w:hAnsiTheme="minorHAnsi" w:cs="Arial"/>
          <w:i/>
          <w:sz w:val="22"/>
          <w:szCs w:val="22"/>
        </w:rPr>
        <w:t>Eduonix</w:t>
      </w:r>
      <w:proofErr w:type="spellEnd"/>
      <w:r w:rsidRPr="00465B97">
        <w:rPr>
          <w:rFonts w:asciiTheme="minorHAnsi" w:hAnsiTheme="minorHAnsi" w:cs="Arial"/>
          <w:i/>
          <w:sz w:val="22"/>
          <w:szCs w:val="22"/>
        </w:rPr>
        <w:tab/>
      </w:r>
      <w:r w:rsidRPr="00465B97">
        <w:rPr>
          <w:rFonts w:asciiTheme="minorHAnsi" w:hAnsiTheme="minorHAnsi" w:cs="Arial"/>
          <w:sz w:val="22"/>
          <w:szCs w:val="22"/>
        </w:rPr>
        <w:t>Ja</w:t>
      </w:r>
    </w:p>
    <w:p w14:paraId="1B24977A" w14:textId="77777777" w:rsidR="00915307" w:rsidRPr="00465B97" w:rsidRDefault="00915307" w:rsidP="00915307">
      <w:pPr>
        <w:tabs>
          <w:tab w:val="left" w:pos="0"/>
          <w:tab w:val="left" w:pos="851"/>
          <w:tab w:val="left" w:pos="7371"/>
        </w:tabs>
        <w:spacing w:line="360" w:lineRule="auto"/>
        <w:rPr>
          <w:rFonts w:asciiTheme="minorHAnsi" w:hAnsiTheme="minorHAnsi" w:cs="Arial"/>
          <w:sz w:val="22"/>
          <w:szCs w:val="22"/>
        </w:rPr>
      </w:pPr>
      <w:r w:rsidRPr="00465B97">
        <w:rPr>
          <w:rFonts w:asciiTheme="minorHAnsi" w:hAnsiTheme="minorHAnsi" w:cs="Arial"/>
          <w:sz w:val="22"/>
          <w:szCs w:val="22"/>
        </w:rPr>
        <w:t>2015</w:t>
      </w:r>
      <w:r w:rsidRPr="00465B97">
        <w:rPr>
          <w:rFonts w:asciiTheme="minorHAnsi" w:hAnsiTheme="minorHAnsi" w:cs="Arial"/>
          <w:sz w:val="22"/>
          <w:szCs w:val="22"/>
        </w:rPr>
        <w:tab/>
        <w:t xml:space="preserve">Hadoop and Big Data Technologies – </w:t>
      </w:r>
      <w:proofErr w:type="spellStart"/>
      <w:r w:rsidRPr="00465B97">
        <w:rPr>
          <w:rFonts w:asciiTheme="minorHAnsi" w:hAnsiTheme="minorHAnsi" w:cs="Arial"/>
          <w:i/>
          <w:sz w:val="22"/>
          <w:szCs w:val="22"/>
        </w:rPr>
        <w:t>Eduonix</w:t>
      </w:r>
      <w:proofErr w:type="spellEnd"/>
      <w:r w:rsidRPr="00465B97">
        <w:rPr>
          <w:rFonts w:asciiTheme="minorHAnsi" w:hAnsiTheme="minorHAnsi" w:cs="Arial"/>
          <w:i/>
          <w:sz w:val="22"/>
          <w:szCs w:val="22"/>
        </w:rPr>
        <w:tab/>
      </w:r>
      <w:r w:rsidRPr="00465B97">
        <w:rPr>
          <w:rFonts w:asciiTheme="minorHAnsi" w:hAnsiTheme="minorHAnsi" w:cs="Arial"/>
          <w:sz w:val="22"/>
          <w:szCs w:val="22"/>
        </w:rPr>
        <w:t>Ja</w:t>
      </w:r>
    </w:p>
    <w:p w14:paraId="1B24977B" w14:textId="77777777" w:rsidR="00915307" w:rsidRPr="00465B97" w:rsidRDefault="00915307" w:rsidP="00915307">
      <w:pPr>
        <w:tabs>
          <w:tab w:val="left" w:pos="0"/>
          <w:tab w:val="left" w:pos="851"/>
          <w:tab w:val="left" w:pos="7371"/>
        </w:tabs>
        <w:spacing w:line="360" w:lineRule="auto"/>
        <w:rPr>
          <w:rFonts w:asciiTheme="minorHAnsi" w:hAnsiTheme="minorHAnsi" w:cs="Arial"/>
          <w:sz w:val="22"/>
          <w:szCs w:val="22"/>
        </w:rPr>
      </w:pPr>
      <w:r w:rsidRPr="00465B97">
        <w:rPr>
          <w:rFonts w:asciiTheme="minorHAnsi" w:hAnsiTheme="minorHAnsi" w:cs="Arial"/>
          <w:sz w:val="22"/>
          <w:szCs w:val="22"/>
        </w:rPr>
        <w:t xml:space="preserve">2014 </w:t>
      </w:r>
      <w:r w:rsidRPr="00465B97">
        <w:rPr>
          <w:rFonts w:asciiTheme="minorHAnsi" w:hAnsiTheme="minorHAnsi" w:cs="Arial"/>
          <w:sz w:val="22"/>
          <w:szCs w:val="22"/>
        </w:rPr>
        <w:tab/>
        <w:t xml:space="preserve">SAS programming – </w:t>
      </w:r>
      <w:r w:rsidRPr="00465B97">
        <w:rPr>
          <w:rFonts w:asciiTheme="minorHAnsi" w:hAnsiTheme="minorHAnsi" w:cs="Arial"/>
          <w:i/>
          <w:sz w:val="22"/>
          <w:szCs w:val="22"/>
        </w:rPr>
        <w:t>e-learning SAS</w:t>
      </w:r>
      <w:r w:rsidRPr="00465B97">
        <w:rPr>
          <w:rFonts w:asciiTheme="minorHAnsi" w:hAnsiTheme="minorHAnsi" w:cs="Arial"/>
          <w:sz w:val="22"/>
          <w:szCs w:val="22"/>
        </w:rPr>
        <w:tab/>
        <w:t xml:space="preserve">Ja </w:t>
      </w:r>
    </w:p>
    <w:p w14:paraId="1B24977C" w14:textId="77777777" w:rsidR="00915307" w:rsidRPr="00465B97" w:rsidRDefault="00915307" w:rsidP="00915307">
      <w:pPr>
        <w:tabs>
          <w:tab w:val="left" w:pos="0"/>
          <w:tab w:val="left" w:pos="851"/>
          <w:tab w:val="left" w:pos="7371"/>
        </w:tabs>
        <w:spacing w:line="360" w:lineRule="auto"/>
        <w:rPr>
          <w:rFonts w:asciiTheme="minorHAnsi" w:hAnsiTheme="minorHAnsi" w:cs="Arial"/>
          <w:sz w:val="22"/>
          <w:szCs w:val="22"/>
        </w:rPr>
      </w:pPr>
      <w:r w:rsidRPr="00465B97">
        <w:rPr>
          <w:rFonts w:asciiTheme="minorHAnsi" w:hAnsiTheme="minorHAnsi" w:cs="Arial"/>
          <w:sz w:val="22"/>
          <w:szCs w:val="22"/>
        </w:rPr>
        <w:t>2014</w:t>
      </w:r>
      <w:r w:rsidRPr="00465B97">
        <w:rPr>
          <w:rFonts w:asciiTheme="minorHAnsi" w:hAnsiTheme="minorHAnsi" w:cs="Arial"/>
          <w:sz w:val="22"/>
          <w:szCs w:val="22"/>
        </w:rPr>
        <w:tab/>
        <w:t xml:space="preserve">Mobile App Analytics Fundamentals – </w:t>
      </w:r>
      <w:r w:rsidRPr="00465B97">
        <w:rPr>
          <w:rFonts w:asciiTheme="minorHAnsi" w:hAnsiTheme="minorHAnsi" w:cs="Arial"/>
          <w:i/>
          <w:sz w:val="22"/>
          <w:szCs w:val="22"/>
        </w:rPr>
        <w:t>Google Analytics Academy</w:t>
      </w:r>
      <w:r w:rsidRPr="00465B97">
        <w:rPr>
          <w:rFonts w:asciiTheme="minorHAnsi" w:hAnsiTheme="minorHAnsi" w:cs="Arial"/>
          <w:sz w:val="22"/>
          <w:szCs w:val="22"/>
        </w:rPr>
        <w:tab/>
        <w:t>Ja</w:t>
      </w:r>
    </w:p>
    <w:p w14:paraId="0FCCF7DD" w14:textId="631D6B17" w:rsidR="00434351" w:rsidRDefault="00915307" w:rsidP="00434351">
      <w:pPr>
        <w:tabs>
          <w:tab w:val="left" w:pos="0"/>
          <w:tab w:val="left" w:pos="851"/>
          <w:tab w:val="left" w:pos="7371"/>
        </w:tabs>
        <w:spacing w:line="360" w:lineRule="auto"/>
        <w:rPr>
          <w:rFonts w:asciiTheme="minorHAnsi" w:hAnsiTheme="minorHAnsi"/>
          <w:b/>
          <w:bCs/>
          <w:sz w:val="22"/>
          <w:szCs w:val="22"/>
          <w:u w:val="single"/>
          <w:lang w:val="nl-NL"/>
        </w:rPr>
      </w:pPr>
      <w:r w:rsidRPr="003C7C1E">
        <w:rPr>
          <w:rFonts w:asciiTheme="minorHAnsi" w:hAnsiTheme="minorHAnsi" w:cs="Arial"/>
          <w:sz w:val="22"/>
          <w:szCs w:val="22"/>
          <w:lang w:val="nl-NL"/>
        </w:rPr>
        <w:t>2013</w:t>
      </w:r>
      <w:r w:rsidRPr="003C7C1E">
        <w:rPr>
          <w:rFonts w:asciiTheme="minorHAnsi" w:hAnsiTheme="minorHAnsi" w:cs="Arial"/>
          <w:sz w:val="22"/>
          <w:szCs w:val="22"/>
          <w:lang w:val="nl-NL"/>
        </w:rPr>
        <w:tab/>
        <w:t xml:space="preserve">Digital Analytics Fundamentals - </w:t>
      </w:r>
      <w:r w:rsidRPr="003C7C1E">
        <w:rPr>
          <w:rFonts w:asciiTheme="minorHAnsi" w:hAnsiTheme="minorHAnsi" w:cs="Arial"/>
          <w:i/>
          <w:sz w:val="22"/>
          <w:szCs w:val="22"/>
          <w:lang w:val="nl-NL"/>
        </w:rPr>
        <w:t>Google Analytics Academy</w:t>
      </w:r>
      <w:r w:rsidRPr="003C7C1E">
        <w:rPr>
          <w:rFonts w:asciiTheme="minorHAnsi" w:hAnsiTheme="minorHAnsi" w:cs="Arial"/>
          <w:sz w:val="22"/>
          <w:szCs w:val="22"/>
          <w:lang w:val="nl-NL"/>
        </w:rPr>
        <w:tab/>
        <w:t xml:space="preserve">Ja </w:t>
      </w:r>
      <w:r w:rsidR="00434351">
        <w:rPr>
          <w:rFonts w:asciiTheme="minorHAnsi" w:hAnsiTheme="minorHAnsi"/>
          <w:b/>
          <w:bCs/>
          <w:sz w:val="22"/>
          <w:szCs w:val="22"/>
          <w:u w:val="single"/>
          <w:lang w:val="nl-NL"/>
        </w:rPr>
        <w:br w:type="page"/>
      </w:r>
    </w:p>
    <w:p w14:paraId="1B249784" w14:textId="77777777" w:rsidR="00396B0B" w:rsidRPr="003C7C1E" w:rsidRDefault="00396B0B" w:rsidP="00396B0B">
      <w:pPr>
        <w:tabs>
          <w:tab w:val="left" w:pos="0"/>
          <w:tab w:val="left" w:pos="1701"/>
          <w:tab w:val="left" w:pos="2268"/>
          <w:tab w:val="right" w:pos="3686"/>
          <w:tab w:val="left" w:pos="4820"/>
          <w:tab w:val="right" w:pos="5670"/>
          <w:tab w:val="left" w:pos="7371"/>
          <w:tab w:val="right" w:pos="9072"/>
          <w:tab w:val="right" w:pos="9639"/>
        </w:tabs>
        <w:spacing w:line="360" w:lineRule="auto"/>
        <w:rPr>
          <w:rFonts w:asciiTheme="minorHAnsi" w:hAnsiTheme="minorHAnsi" w:cs="Arial"/>
          <w:b/>
          <w:sz w:val="22"/>
          <w:szCs w:val="22"/>
          <w:u w:val="single"/>
          <w:lang w:val="nl-NL"/>
        </w:rPr>
      </w:pPr>
      <w:r w:rsidRPr="003C7C1E">
        <w:rPr>
          <w:rFonts w:asciiTheme="minorHAnsi" w:hAnsiTheme="minorHAnsi" w:cs="Arial"/>
          <w:b/>
          <w:sz w:val="22"/>
          <w:szCs w:val="22"/>
          <w:u w:val="single"/>
          <w:lang w:val="nl-NL"/>
        </w:rPr>
        <w:lastRenderedPageBreak/>
        <w:t>TECHNIEKEN EN TOOLS</w:t>
      </w:r>
    </w:p>
    <w:p w14:paraId="1B249785" w14:textId="77777777" w:rsidR="00396B0B" w:rsidRPr="003C7C1E" w:rsidRDefault="00396B0B" w:rsidP="00396B0B">
      <w:pPr>
        <w:tabs>
          <w:tab w:val="left" w:pos="0"/>
          <w:tab w:val="left" w:pos="1701"/>
          <w:tab w:val="left" w:pos="2268"/>
          <w:tab w:val="right" w:pos="3686"/>
          <w:tab w:val="left" w:pos="4820"/>
          <w:tab w:val="right" w:pos="5670"/>
          <w:tab w:val="left" w:pos="7371"/>
          <w:tab w:val="right" w:pos="9072"/>
          <w:tab w:val="right" w:pos="9639"/>
        </w:tabs>
        <w:spacing w:line="360" w:lineRule="auto"/>
        <w:rPr>
          <w:rFonts w:asciiTheme="minorHAnsi" w:hAnsiTheme="minorHAnsi" w:cs="Arial"/>
          <w:b/>
          <w:sz w:val="22"/>
          <w:szCs w:val="22"/>
          <w:lang w:val="nl-NL"/>
        </w:rPr>
      </w:pPr>
      <w:r w:rsidRPr="003C7C1E">
        <w:rPr>
          <w:rFonts w:asciiTheme="minorHAnsi" w:hAnsiTheme="minorHAnsi" w:cs="Arial"/>
          <w:b/>
          <w:sz w:val="22"/>
          <w:szCs w:val="22"/>
          <w:lang w:val="nl-NL"/>
        </w:rPr>
        <w:br/>
      </w:r>
      <w:r w:rsidRPr="003C7C1E">
        <w:rPr>
          <w:rFonts w:asciiTheme="minorHAnsi" w:hAnsiTheme="minorHAnsi" w:cs="Arial"/>
          <w:b/>
          <w:sz w:val="22"/>
          <w:szCs w:val="22"/>
          <w:lang w:val="nl-NL"/>
        </w:rPr>
        <w:tab/>
      </w:r>
      <w:r w:rsidRPr="003C7C1E">
        <w:rPr>
          <w:rFonts w:asciiTheme="minorHAnsi" w:hAnsiTheme="minorHAnsi" w:cs="Arial"/>
          <w:i/>
          <w:sz w:val="22"/>
          <w:szCs w:val="22"/>
          <w:lang w:val="nl-NL"/>
        </w:rPr>
        <w:tab/>
      </w:r>
      <w:r w:rsidRPr="003C7C1E">
        <w:rPr>
          <w:rFonts w:asciiTheme="minorHAnsi" w:hAnsiTheme="minorHAnsi" w:cs="Arial"/>
          <w:i/>
          <w:sz w:val="22"/>
          <w:szCs w:val="22"/>
          <w:lang w:val="nl-NL"/>
        </w:rPr>
        <w:tab/>
        <w:t>niveau</w:t>
      </w:r>
      <w:r w:rsidRPr="003C7C1E">
        <w:rPr>
          <w:rFonts w:asciiTheme="minorHAnsi" w:hAnsiTheme="minorHAnsi" w:cs="Arial"/>
          <w:i/>
          <w:sz w:val="22"/>
          <w:szCs w:val="22"/>
          <w:lang w:val="nl-NL"/>
        </w:rPr>
        <w:tab/>
        <w:t>#jaar</w:t>
      </w:r>
      <w:r w:rsidRPr="003C7C1E">
        <w:rPr>
          <w:rFonts w:asciiTheme="minorHAnsi" w:hAnsiTheme="minorHAnsi" w:cs="Arial"/>
          <w:i/>
          <w:sz w:val="22"/>
          <w:szCs w:val="22"/>
          <w:lang w:val="nl-NL"/>
        </w:rPr>
        <w:tab/>
        <w:t xml:space="preserve"> ervaring</w:t>
      </w:r>
      <w:r w:rsidRPr="003C7C1E">
        <w:rPr>
          <w:rFonts w:asciiTheme="minorHAnsi" w:hAnsiTheme="minorHAnsi" w:cs="Arial"/>
          <w:i/>
          <w:sz w:val="22"/>
          <w:szCs w:val="22"/>
          <w:lang w:val="nl-NL"/>
        </w:rPr>
        <w:tab/>
      </w:r>
      <w:r w:rsidRPr="003C7C1E">
        <w:rPr>
          <w:rFonts w:asciiTheme="minorHAnsi" w:hAnsiTheme="minorHAnsi" w:cs="Arial"/>
          <w:i/>
          <w:sz w:val="22"/>
          <w:szCs w:val="22"/>
          <w:lang w:val="nl-NL"/>
        </w:rPr>
        <w:tab/>
        <w:t>laatst gebruikt</w:t>
      </w:r>
    </w:p>
    <w:p w14:paraId="1B249786" w14:textId="77777777" w:rsidR="00A42BBF" w:rsidRPr="00465B97" w:rsidRDefault="00A42BBF"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sz w:val="22"/>
          <w:szCs w:val="22"/>
          <w:u w:val="single"/>
        </w:rPr>
      </w:pPr>
      <w:r>
        <w:rPr>
          <w:rFonts w:asciiTheme="minorHAnsi" w:hAnsiTheme="minorHAnsi" w:cs="Arial"/>
          <w:b/>
          <w:sz w:val="22"/>
          <w:szCs w:val="22"/>
          <w:u w:val="single"/>
        </w:rPr>
        <w:t xml:space="preserve">Business intelligence </w:t>
      </w:r>
      <w:r w:rsidRPr="00465B97">
        <w:rPr>
          <w:rFonts w:asciiTheme="minorHAnsi" w:hAnsiTheme="minorHAnsi" w:cs="Arial"/>
          <w:b/>
          <w:sz w:val="22"/>
          <w:szCs w:val="22"/>
          <w:u w:val="single"/>
        </w:rPr>
        <w:t>/ Statistics</w:t>
      </w:r>
      <w:r w:rsidRPr="00465B97">
        <w:rPr>
          <w:rFonts w:asciiTheme="minorHAnsi" w:hAnsiTheme="minorHAnsi" w:cs="Arial"/>
          <w:b/>
          <w:sz w:val="22"/>
          <w:szCs w:val="22"/>
          <w:u w:val="single"/>
        </w:rPr>
        <w:tab/>
      </w:r>
      <w:r w:rsidRPr="00465B97">
        <w:rPr>
          <w:rFonts w:asciiTheme="minorHAnsi" w:hAnsiTheme="minorHAnsi" w:cs="Arial"/>
          <w:b/>
          <w:sz w:val="22"/>
          <w:szCs w:val="22"/>
          <w:u w:val="single"/>
        </w:rPr>
        <w:tab/>
      </w:r>
      <w:r w:rsidRPr="00465B97">
        <w:rPr>
          <w:rFonts w:asciiTheme="minorHAnsi" w:hAnsiTheme="minorHAnsi" w:cs="Arial"/>
          <w:b/>
          <w:sz w:val="22"/>
          <w:szCs w:val="22"/>
          <w:u w:val="single"/>
        </w:rPr>
        <w:tab/>
      </w:r>
      <w:r w:rsidRPr="00465B97">
        <w:rPr>
          <w:rFonts w:asciiTheme="minorHAnsi" w:hAnsiTheme="minorHAnsi" w:cs="Arial"/>
          <w:b/>
          <w:sz w:val="22"/>
          <w:szCs w:val="22"/>
          <w:u w:val="single"/>
        </w:rPr>
        <w:tab/>
      </w:r>
    </w:p>
    <w:p w14:paraId="1B249787" w14:textId="6183D80C" w:rsidR="00A42BBF" w:rsidRPr="00465B97" w:rsidRDefault="00172225"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SPSS</w:t>
      </w:r>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t>10+</w:t>
      </w:r>
      <w:r>
        <w:rPr>
          <w:rFonts w:asciiTheme="minorHAnsi" w:hAnsiTheme="minorHAnsi" w:cs="Arial"/>
          <w:sz w:val="22"/>
          <w:szCs w:val="22"/>
        </w:rPr>
        <w:tab/>
        <w:t>201</w:t>
      </w:r>
      <w:r w:rsidR="00F439E5">
        <w:rPr>
          <w:rFonts w:asciiTheme="minorHAnsi" w:hAnsiTheme="minorHAnsi" w:cs="Arial"/>
          <w:sz w:val="22"/>
          <w:szCs w:val="22"/>
        </w:rPr>
        <w:t>9</w:t>
      </w:r>
    </w:p>
    <w:p w14:paraId="1B249788" w14:textId="4E2C012B" w:rsidR="00A42BBF" w:rsidRPr="00465B97" w:rsidRDefault="00172225"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r>
      <w:r w:rsidR="00434351">
        <w:rPr>
          <w:rFonts w:asciiTheme="minorHAnsi" w:hAnsiTheme="minorHAnsi" w:cs="Arial"/>
          <w:sz w:val="22"/>
          <w:szCs w:val="22"/>
        </w:rPr>
        <w:t>R / KNIME</w:t>
      </w:r>
      <w:r w:rsidR="00043140">
        <w:rPr>
          <w:rFonts w:asciiTheme="minorHAnsi" w:hAnsiTheme="minorHAnsi" w:cs="Arial"/>
          <w:sz w:val="22"/>
          <w:szCs w:val="22"/>
        </w:rPr>
        <w:t xml:space="preserve"> / </w:t>
      </w:r>
      <w:proofErr w:type="spellStart"/>
      <w:r w:rsidR="00043140">
        <w:rPr>
          <w:rFonts w:asciiTheme="minorHAnsi" w:hAnsiTheme="minorHAnsi" w:cs="Arial"/>
          <w:sz w:val="22"/>
          <w:szCs w:val="22"/>
        </w:rPr>
        <w:t>Rapidminer</w:t>
      </w:r>
      <w:proofErr w:type="spellEnd"/>
      <w:r>
        <w:rPr>
          <w:rFonts w:asciiTheme="minorHAnsi" w:hAnsiTheme="minorHAnsi" w:cs="Arial"/>
          <w:sz w:val="22"/>
          <w:szCs w:val="22"/>
        </w:rPr>
        <w:tab/>
      </w:r>
      <w:r w:rsidR="00DE3570">
        <w:rPr>
          <w:rFonts w:asciiTheme="minorHAnsi" w:hAnsiTheme="minorHAnsi" w:cs="Arial"/>
          <w:sz w:val="22"/>
          <w:szCs w:val="22"/>
        </w:rPr>
        <w:t>++</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sidR="00347FC0">
        <w:rPr>
          <w:rFonts w:asciiTheme="minorHAnsi" w:hAnsiTheme="minorHAnsi" w:cs="Arial"/>
          <w:sz w:val="22"/>
          <w:szCs w:val="22"/>
        </w:rPr>
        <w:t>7</w:t>
      </w:r>
      <w:r>
        <w:rPr>
          <w:rFonts w:asciiTheme="minorHAnsi" w:hAnsiTheme="minorHAnsi" w:cs="Arial"/>
          <w:sz w:val="22"/>
          <w:szCs w:val="22"/>
        </w:rPr>
        <w:tab/>
        <w:t>201</w:t>
      </w:r>
      <w:r w:rsidR="00F439E5">
        <w:rPr>
          <w:rFonts w:asciiTheme="minorHAnsi" w:hAnsiTheme="minorHAnsi" w:cs="Arial"/>
          <w:sz w:val="22"/>
          <w:szCs w:val="22"/>
        </w:rPr>
        <w:t>9</w:t>
      </w:r>
    </w:p>
    <w:p w14:paraId="1B24978A" w14:textId="26454070" w:rsidR="00A42BBF" w:rsidRPr="00465B97" w:rsidRDefault="00A42BBF"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r>
      <w:r w:rsidR="00434351">
        <w:rPr>
          <w:rFonts w:asciiTheme="minorHAnsi" w:hAnsiTheme="minorHAnsi" w:cs="Arial"/>
          <w:sz w:val="22"/>
          <w:szCs w:val="22"/>
        </w:rPr>
        <w:t>Qlikview</w:t>
      </w:r>
      <w:r>
        <w:rPr>
          <w:rFonts w:asciiTheme="minorHAnsi" w:hAnsiTheme="minorHAnsi" w:cs="Arial"/>
          <w:sz w:val="22"/>
          <w:szCs w:val="22"/>
        </w:rPr>
        <w:tab/>
      </w:r>
      <w:r w:rsidR="00DE3570">
        <w:rPr>
          <w:rFonts w:asciiTheme="minorHAnsi" w:hAnsiTheme="minorHAnsi" w:cs="Arial"/>
          <w:sz w:val="22"/>
          <w:szCs w:val="22"/>
        </w:rPr>
        <w:t>+</w:t>
      </w:r>
      <w:r w:rsidR="00434351">
        <w:rPr>
          <w:rFonts w:asciiTheme="minorHAnsi" w:hAnsiTheme="minorHAnsi" w:cs="Arial"/>
          <w:sz w:val="22"/>
          <w:szCs w:val="22"/>
        </w:rPr>
        <w:t>+++</w:t>
      </w:r>
      <w:r w:rsidR="00434351">
        <w:rPr>
          <w:rFonts w:asciiTheme="minorHAnsi" w:hAnsiTheme="minorHAnsi" w:cs="Arial"/>
          <w:sz w:val="22"/>
          <w:szCs w:val="22"/>
        </w:rPr>
        <w:tab/>
      </w:r>
      <w:r w:rsidR="00434351">
        <w:rPr>
          <w:rFonts w:asciiTheme="minorHAnsi" w:hAnsiTheme="minorHAnsi" w:cs="Arial"/>
          <w:sz w:val="22"/>
          <w:szCs w:val="22"/>
        </w:rPr>
        <w:tab/>
      </w:r>
      <w:r w:rsidR="006D38F1">
        <w:rPr>
          <w:rFonts w:asciiTheme="minorHAnsi" w:hAnsiTheme="minorHAnsi" w:cs="Arial"/>
          <w:sz w:val="22"/>
          <w:szCs w:val="22"/>
        </w:rPr>
        <w:t>3</w:t>
      </w:r>
      <w:r w:rsidR="00434351">
        <w:rPr>
          <w:rFonts w:asciiTheme="minorHAnsi" w:hAnsiTheme="minorHAnsi" w:cs="Arial"/>
          <w:sz w:val="22"/>
          <w:szCs w:val="22"/>
        </w:rPr>
        <w:tab/>
        <w:t>201</w:t>
      </w:r>
      <w:r w:rsidR="006D38F1">
        <w:rPr>
          <w:rFonts w:asciiTheme="minorHAnsi" w:hAnsiTheme="minorHAnsi" w:cs="Arial"/>
          <w:sz w:val="22"/>
          <w:szCs w:val="22"/>
        </w:rPr>
        <w:t>9</w:t>
      </w:r>
    </w:p>
    <w:p w14:paraId="1B24978B" w14:textId="77777777" w:rsidR="00A42BBF" w:rsidRPr="00465B97" w:rsidRDefault="00A42BBF"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 xml:space="preserve">Microsoft Azure </w:t>
      </w:r>
      <w:r w:rsidRPr="00465B97">
        <w:rPr>
          <w:rFonts w:asciiTheme="minorHAnsi" w:hAnsiTheme="minorHAnsi" w:cs="Arial"/>
          <w:i/>
          <w:sz w:val="22"/>
          <w:szCs w:val="22"/>
        </w:rPr>
        <w:t>machine learning</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1</w:t>
      </w:r>
      <w:r w:rsidRPr="00465B97">
        <w:rPr>
          <w:rFonts w:asciiTheme="minorHAnsi" w:hAnsiTheme="minorHAnsi" w:cs="Arial"/>
          <w:sz w:val="22"/>
          <w:szCs w:val="22"/>
        </w:rPr>
        <w:tab/>
        <w:t>2015</w:t>
      </w:r>
    </w:p>
    <w:p w14:paraId="1B24978D" w14:textId="77777777" w:rsidR="00A42BBF" w:rsidRPr="00465B97" w:rsidRDefault="00A42BBF" w:rsidP="00A42BBF">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SAS</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1</w:t>
      </w:r>
      <w:r w:rsidRPr="00465B97">
        <w:rPr>
          <w:rFonts w:asciiTheme="minorHAnsi" w:hAnsiTheme="minorHAnsi" w:cs="Arial"/>
          <w:sz w:val="22"/>
          <w:szCs w:val="22"/>
        </w:rPr>
        <w:tab/>
        <w:t>2014</w:t>
      </w:r>
    </w:p>
    <w:p w14:paraId="1B24978E" w14:textId="77777777"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i/>
          <w:sz w:val="22"/>
          <w:szCs w:val="22"/>
          <w:u w:val="single"/>
        </w:rPr>
      </w:pPr>
      <w:r w:rsidRPr="00465B97">
        <w:rPr>
          <w:rFonts w:asciiTheme="minorHAnsi" w:hAnsiTheme="minorHAnsi" w:cs="Arial"/>
          <w:b/>
          <w:i/>
          <w:sz w:val="22"/>
          <w:szCs w:val="22"/>
          <w:u w:val="single"/>
        </w:rPr>
        <w:t>Databases</w:t>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p>
    <w:p w14:paraId="1B24978F" w14:textId="462E969F" w:rsidR="00396B0B" w:rsidRPr="00465B97" w:rsidRDefault="00172225"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SQL</w:t>
      </w:r>
      <w:r w:rsidR="00434351">
        <w:rPr>
          <w:rFonts w:asciiTheme="minorHAnsi" w:hAnsiTheme="minorHAnsi" w:cs="Arial"/>
          <w:sz w:val="22"/>
          <w:szCs w:val="22"/>
        </w:rPr>
        <w:t xml:space="preserve"> / MYSQL</w:t>
      </w:r>
      <w:r w:rsidR="00C03855">
        <w:rPr>
          <w:rFonts w:asciiTheme="minorHAnsi" w:hAnsiTheme="minorHAnsi" w:cs="Arial"/>
          <w:sz w:val="22"/>
          <w:szCs w:val="22"/>
        </w:rPr>
        <w:t xml:space="preserve"> / MSACCESS</w:t>
      </w:r>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t>10+</w:t>
      </w:r>
      <w:r>
        <w:rPr>
          <w:rFonts w:asciiTheme="minorHAnsi" w:hAnsiTheme="minorHAnsi" w:cs="Arial"/>
          <w:sz w:val="22"/>
          <w:szCs w:val="22"/>
        </w:rPr>
        <w:tab/>
        <w:t>201</w:t>
      </w:r>
      <w:r w:rsidR="006D38F1">
        <w:rPr>
          <w:rFonts w:asciiTheme="minorHAnsi" w:hAnsiTheme="minorHAnsi" w:cs="Arial"/>
          <w:sz w:val="22"/>
          <w:szCs w:val="22"/>
        </w:rPr>
        <w:t>9</w:t>
      </w:r>
    </w:p>
    <w:p w14:paraId="1B249790" w14:textId="539E974C"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 xml:space="preserve">Excel </w:t>
      </w:r>
      <w:r w:rsidR="00172225">
        <w:rPr>
          <w:rFonts w:asciiTheme="minorHAnsi" w:hAnsiTheme="minorHAnsi" w:cs="Arial"/>
          <w:sz w:val="22"/>
          <w:szCs w:val="22"/>
        </w:rPr>
        <w:t>advanced</w:t>
      </w:r>
      <w:r w:rsidR="00172225">
        <w:rPr>
          <w:rFonts w:asciiTheme="minorHAnsi" w:hAnsiTheme="minorHAnsi" w:cs="Arial"/>
          <w:sz w:val="22"/>
          <w:szCs w:val="22"/>
        </w:rPr>
        <w:tab/>
        <w:t>+++++</w:t>
      </w:r>
      <w:r w:rsidR="00172225">
        <w:rPr>
          <w:rFonts w:asciiTheme="minorHAnsi" w:hAnsiTheme="minorHAnsi" w:cs="Arial"/>
          <w:sz w:val="22"/>
          <w:szCs w:val="22"/>
        </w:rPr>
        <w:tab/>
      </w:r>
      <w:r w:rsidR="00172225">
        <w:rPr>
          <w:rFonts w:asciiTheme="minorHAnsi" w:hAnsiTheme="minorHAnsi" w:cs="Arial"/>
          <w:sz w:val="22"/>
          <w:szCs w:val="22"/>
        </w:rPr>
        <w:tab/>
        <w:t>10+</w:t>
      </w:r>
      <w:r w:rsidR="00172225">
        <w:rPr>
          <w:rFonts w:asciiTheme="minorHAnsi" w:hAnsiTheme="minorHAnsi" w:cs="Arial"/>
          <w:sz w:val="22"/>
          <w:szCs w:val="22"/>
        </w:rPr>
        <w:tab/>
        <w:t>201</w:t>
      </w:r>
      <w:r w:rsidR="006D38F1">
        <w:rPr>
          <w:rFonts w:asciiTheme="minorHAnsi" w:hAnsiTheme="minorHAnsi" w:cs="Arial"/>
          <w:sz w:val="22"/>
          <w:szCs w:val="22"/>
        </w:rPr>
        <w:t>9</w:t>
      </w:r>
    </w:p>
    <w:p w14:paraId="1B249791" w14:textId="4A0B5617" w:rsidR="00396B0B" w:rsidRDefault="00172225"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r>
      <w:r w:rsidR="00434351">
        <w:rPr>
          <w:rFonts w:asciiTheme="minorHAnsi" w:hAnsiTheme="minorHAnsi" w:cs="Arial"/>
          <w:sz w:val="22"/>
          <w:szCs w:val="22"/>
        </w:rPr>
        <w:t>TOAD / Or</w:t>
      </w:r>
      <w:r w:rsidR="00D06FC8">
        <w:rPr>
          <w:rFonts w:asciiTheme="minorHAnsi" w:hAnsiTheme="minorHAnsi" w:cs="Arial"/>
          <w:sz w:val="22"/>
          <w:szCs w:val="22"/>
        </w:rPr>
        <w:t>ac</w:t>
      </w:r>
      <w:r w:rsidR="00434351">
        <w:rPr>
          <w:rFonts w:asciiTheme="minorHAnsi" w:hAnsiTheme="minorHAnsi" w:cs="Arial"/>
          <w:sz w:val="22"/>
          <w:szCs w:val="22"/>
        </w:rPr>
        <w:t>l</w:t>
      </w:r>
      <w:r w:rsidR="00D06FC8">
        <w:rPr>
          <w:rFonts w:asciiTheme="minorHAnsi" w:hAnsiTheme="minorHAnsi" w:cs="Arial"/>
          <w:sz w:val="22"/>
          <w:szCs w:val="22"/>
        </w:rPr>
        <w:t>e</w:t>
      </w:r>
      <w:r>
        <w:rPr>
          <w:rFonts w:asciiTheme="minorHAnsi" w:hAnsiTheme="minorHAnsi" w:cs="Arial"/>
          <w:sz w:val="22"/>
          <w:szCs w:val="22"/>
        </w:rPr>
        <w:tab/>
      </w:r>
      <w:r w:rsidR="009D32C5">
        <w:rPr>
          <w:rFonts w:asciiTheme="minorHAnsi" w:hAnsiTheme="minorHAnsi" w:cs="Arial"/>
          <w:sz w:val="22"/>
          <w:szCs w:val="22"/>
        </w:rPr>
        <w:t>+</w:t>
      </w:r>
      <w:r w:rsidR="00D06FC8">
        <w:rPr>
          <w:rFonts w:asciiTheme="minorHAnsi" w:hAnsiTheme="minorHAnsi" w:cs="Arial"/>
          <w:sz w:val="22"/>
          <w:szCs w:val="22"/>
        </w:rPr>
        <w:t>+</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sidR="006D38F1">
        <w:rPr>
          <w:rFonts w:asciiTheme="minorHAnsi" w:hAnsiTheme="minorHAnsi" w:cs="Arial"/>
          <w:sz w:val="22"/>
          <w:szCs w:val="22"/>
        </w:rPr>
        <w:t>3</w:t>
      </w:r>
      <w:r>
        <w:rPr>
          <w:rFonts w:asciiTheme="minorHAnsi" w:hAnsiTheme="minorHAnsi" w:cs="Arial"/>
          <w:sz w:val="22"/>
          <w:szCs w:val="22"/>
        </w:rPr>
        <w:tab/>
        <w:t>201</w:t>
      </w:r>
      <w:r w:rsidR="006D38F1">
        <w:rPr>
          <w:rFonts w:asciiTheme="minorHAnsi" w:hAnsiTheme="minorHAnsi" w:cs="Arial"/>
          <w:sz w:val="22"/>
          <w:szCs w:val="22"/>
        </w:rPr>
        <w:t>9</w:t>
      </w:r>
    </w:p>
    <w:p w14:paraId="12EB7C0C" w14:textId="77777777" w:rsidR="00A41561" w:rsidRPr="00465B97" w:rsidRDefault="00A41561" w:rsidP="00A41561">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Python data analysis / Pandas</w:t>
      </w:r>
      <w:r>
        <w:rPr>
          <w:rFonts w:asciiTheme="minorHAnsi" w:hAnsiTheme="minorHAnsi" w:cs="Arial"/>
          <w:sz w:val="22"/>
          <w:szCs w:val="22"/>
        </w:rPr>
        <w:t xml:space="preserve"> </w:t>
      </w:r>
      <w:proofErr w:type="spellStart"/>
      <w:r>
        <w:rPr>
          <w:rFonts w:asciiTheme="minorHAnsi" w:hAnsiTheme="minorHAnsi" w:cs="Arial"/>
          <w:sz w:val="22"/>
          <w:szCs w:val="22"/>
        </w:rPr>
        <w:t>ea</w:t>
      </w:r>
      <w:proofErr w:type="spellEnd"/>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r>
      <w:r>
        <w:rPr>
          <w:rFonts w:asciiTheme="minorHAnsi" w:hAnsiTheme="minorHAnsi" w:cs="Arial"/>
          <w:sz w:val="22"/>
          <w:szCs w:val="22"/>
        </w:rPr>
        <w:t>2</w:t>
      </w:r>
      <w:r w:rsidRPr="00465B97">
        <w:rPr>
          <w:rFonts w:asciiTheme="minorHAnsi" w:hAnsiTheme="minorHAnsi" w:cs="Arial"/>
          <w:sz w:val="22"/>
          <w:szCs w:val="22"/>
        </w:rPr>
        <w:tab/>
        <w:t>201</w:t>
      </w:r>
      <w:r>
        <w:rPr>
          <w:rFonts w:asciiTheme="minorHAnsi" w:hAnsiTheme="minorHAnsi" w:cs="Arial"/>
          <w:sz w:val="22"/>
          <w:szCs w:val="22"/>
        </w:rPr>
        <w:t>9</w:t>
      </w:r>
    </w:p>
    <w:p w14:paraId="1B249792" w14:textId="6DEA5B71" w:rsidR="00A002A5" w:rsidRDefault="006A1ABE" w:rsidP="00A002A5">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Spark / Scala recommendation</w:t>
      </w:r>
      <w:r w:rsidR="00A002A5">
        <w:rPr>
          <w:rFonts w:asciiTheme="minorHAnsi" w:hAnsiTheme="minorHAnsi" w:cs="Arial"/>
          <w:sz w:val="22"/>
          <w:szCs w:val="22"/>
        </w:rPr>
        <w:tab/>
        <w:t>++</w:t>
      </w:r>
      <w:r w:rsidR="00A002A5">
        <w:rPr>
          <w:rFonts w:asciiTheme="minorHAnsi" w:hAnsiTheme="minorHAnsi" w:cs="Arial"/>
          <w:sz w:val="22"/>
          <w:szCs w:val="22"/>
        </w:rPr>
        <w:tab/>
      </w:r>
      <w:r w:rsidR="00A002A5">
        <w:rPr>
          <w:rFonts w:asciiTheme="minorHAnsi" w:hAnsiTheme="minorHAnsi" w:cs="Arial"/>
          <w:sz w:val="22"/>
          <w:szCs w:val="22"/>
        </w:rPr>
        <w:tab/>
        <w:t>1</w:t>
      </w:r>
      <w:r w:rsidR="00A002A5">
        <w:rPr>
          <w:rFonts w:asciiTheme="minorHAnsi" w:hAnsiTheme="minorHAnsi" w:cs="Arial"/>
          <w:sz w:val="22"/>
          <w:szCs w:val="22"/>
        </w:rPr>
        <w:tab/>
        <w:t>201</w:t>
      </w:r>
      <w:r w:rsidR="00C03855">
        <w:rPr>
          <w:rFonts w:asciiTheme="minorHAnsi" w:hAnsiTheme="minorHAnsi" w:cs="Arial"/>
          <w:sz w:val="22"/>
          <w:szCs w:val="22"/>
        </w:rPr>
        <w:t>6</w:t>
      </w:r>
    </w:p>
    <w:p w14:paraId="2DC393FB" w14:textId="2B0BBC98" w:rsidR="00E2600B" w:rsidRPr="00465B97" w:rsidRDefault="00E2600B" w:rsidP="00E260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i/>
          <w:sz w:val="22"/>
          <w:szCs w:val="22"/>
          <w:u w:val="single"/>
        </w:rPr>
      </w:pPr>
      <w:r>
        <w:rPr>
          <w:rFonts w:asciiTheme="minorHAnsi" w:hAnsiTheme="minorHAnsi" w:cs="Arial"/>
          <w:b/>
          <w:i/>
          <w:sz w:val="22"/>
          <w:szCs w:val="22"/>
          <w:u w:val="single"/>
        </w:rPr>
        <w:t>CRM</w:t>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p>
    <w:p w14:paraId="533E77F6" w14:textId="35670294" w:rsidR="00AF09C3" w:rsidRDefault="00AF09C3" w:rsidP="00AF09C3">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Salesforce</w:t>
      </w:r>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r>
      <w:r w:rsidR="006D38F1">
        <w:rPr>
          <w:rFonts w:asciiTheme="minorHAnsi" w:hAnsiTheme="minorHAnsi" w:cs="Arial"/>
          <w:sz w:val="22"/>
          <w:szCs w:val="22"/>
        </w:rPr>
        <w:t>3</w:t>
      </w:r>
      <w:r>
        <w:rPr>
          <w:rFonts w:asciiTheme="minorHAnsi" w:hAnsiTheme="minorHAnsi" w:cs="Arial"/>
          <w:sz w:val="22"/>
          <w:szCs w:val="22"/>
        </w:rPr>
        <w:tab/>
        <w:t>201</w:t>
      </w:r>
      <w:r w:rsidR="006D38F1">
        <w:rPr>
          <w:rFonts w:asciiTheme="minorHAnsi" w:hAnsiTheme="minorHAnsi" w:cs="Arial"/>
          <w:sz w:val="22"/>
          <w:szCs w:val="22"/>
        </w:rPr>
        <w:t>9</w:t>
      </w:r>
    </w:p>
    <w:p w14:paraId="1A0F85E0" w14:textId="2EFC3553" w:rsidR="00E2600B" w:rsidRPr="00465B97" w:rsidRDefault="00E2600B" w:rsidP="00E260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r>
      <w:proofErr w:type="spellStart"/>
      <w:r w:rsidRPr="00465B97">
        <w:rPr>
          <w:rFonts w:asciiTheme="minorHAnsi" w:hAnsiTheme="minorHAnsi" w:cs="Arial"/>
          <w:sz w:val="22"/>
          <w:szCs w:val="22"/>
        </w:rPr>
        <w:t>Eventim</w:t>
      </w:r>
      <w:proofErr w:type="spellEnd"/>
      <w:r w:rsidRPr="00465B97">
        <w:rPr>
          <w:rFonts w:asciiTheme="minorHAnsi" w:hAnsiTheme="minorHAnsi" w:cs="Arial"/>
          <w:sz w:val="22"/>
          <w:szCs w:val="22"/>
        </w:rPr>
        <w:t xml:space="preserve"> CRM</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6</w:t>
      </w:r>
      <w:r w:rsidRPr="00465B97">
        <w:rPr>
          <w:rFonts w:asciiTheme="minorHAnsi" w:hAnsiTheme="minorHAnsi" w:cs="Arial"/>
          <w:sz w:val="22"/>
          <w:szCs w:val="22"/>
        </w:rPr>
        <w:tab/>
        <w:t>2015</w:t>
      </w:r>
    </w:p>
    <w:p w14:paraId="608FADFA" w14:textId="77777777" w:rsidR="00E2600B" w:rsidRDefault="00E2600B" w:rsidP="00E260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COGNOS</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2</w:t>
      </w:r>
      <w:r w:rsidRPr="00465B97">
        <w:rPr>
          <w:rFonts w:asciiTheme="minorHAnsi" w:hAnsiTheme="minorHAnsi" w:cs="Arial"/>
          <w:sz w:val="22"/>
          <w:szCs w:val="22"/>
        </w:rPr>
        <w:tab/>
        <w:t>2013</w:t>
      </w:r>
    </w:p>
    <w:p w14:paraId="1B249796" w14:textId="77777777"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i/>
          <w:sz w:val="22"/>
          <w:szCs w:val="22"/>
          <w:u w:val="single"/>
        </w:rPr>
      </w:pPr>
      <w:r w:rsidRPr="00465B97">
        <w:rPr>
          <w:rFonts w:asciiTheme="minorHAnsi" w:hAnsiTheme="minorHAnsi" w:cs="Arial"/>
          <w:b/>
          <w:i/>
          <w:sz w:val="22"/>
          <w:szCs w:val="22"/>
          <w:u w:val="single"/>
        </w:rPr>
        <w:t>Big data</w:t>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p>
    <w:p w14:paraId="1B249797" w14:textId="73760A60" w:rsidR="006A6DFB" w:rsidRDefault="00172225"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Spark / Scala</w:t>
      </w:r>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r>
      <w:r w:rsidR="00C03855">
        <w:rPr>
          <w:rFonts w:asciiTheme="minorHAnsi" w:hAnsiTheme="minorHAnsi" w:cs="Arial"/>
          <w:sz w:val="22"/>
          <w:szCs w:val="22"/>
        </w:rPr>
        <w:t>2</w:t>
      </w:r>
      <w:r>
        <w:rPr>
          <w:rFonts w:asciiTheme="minorHAnsi" w:hAnsiTheme="minorHAnsi" w:cs="Arial"/>
          <w:sz w:val="22"/>
          <w:szCs w:val="22"/>
        </w:rPr>
        <w:tab/>
        <w:t>201</w:t>
      </w:r>
      <w:r w:rsidR="00C03855">
        <w:rPr>
          <w:rFonts w:asciiTheme="minorHAnsi" w:hAnsiTheme="minorHAnsi" w:cs="Arial"/>
          <w:sz w:val="22"/>
          <w:szCs w:val="22"/>
        </w:rPr>
        <w:t>8</w:t>
      </w:r>
    </w:p>
    <w:p w14:paraId="1B249798" w14:textId="77777777"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Hadoop / MapReduce</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1</w:t>
      </w:r>
      <w:r w:rsidRPr="00465B97">
        <w:rPr>
          <w:rFonts w:asciiTheme="minorHAnsi" w:hAnsiTheme="minorHAnsi" w:cs="Arial"/>
          <w:sz w:val="22"/>
          <w:szCs w:val="22"/>
        </w:rPr>
        <w:tab/>
        <w:t>2015</w:t>
      </w:r>
    </w:p>
    <w:p w14:paraId="1B249799" w14:textId="447DE32B"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Pig</w:t>
      </w:r>
      <w:r w:rsidR="00172225">
        <w:rPr>
          <w:rFonts w:asciiTheme="minorHAnsi" w:hAnsiTheme="minorHAnsi" w:cs="Arial"/>
          <w:sz w:val="22"/>
          <w:szCs w:val="22"/>
        </w:rPr>
        <w:t xml:space="preserve"> / Hive</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1</w:t>
      </w:r>
      <w:r w:rsidRPr="00465B97">
        <w:rPr>
          <w:rFonts w:asciiTheme="minorHAnsi" w:hAnsiTheme="minorHAnsi" w:cs="Arial"/>
          <w:sz w:val="22"/>
          <w:szCs w:val="22"/>
        </w:rPr>
        <w:tab/>
        <w:t>2015</w:t>
      </w:r>
    </w:p>
    <w:p w14:paraId="1B24979C" w14:textId="77777777"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i/>
          <w:sz w:val="22"/>
          <w:szCs w:val="22"/>
          <w:u w:val="single"/>
        </w:rPr>
      </w:pPr>
      <w:proofErr w:type="spellStart"/>
      <w:r w:rsidRPr="00465B97">
        <w:rPr>
          <w:rFonts w:asciiTheme="minorHAnsi" w:hAnsiTheme="minorHAnsi" w:cs="Arial"/>
          <w:b/>
          <w:i/>
          <w:sz w:val="22"/>
          <w:szCs w:val="22"/>
          <w:u w:val="single"/>
        </w:rPr>
        <w:t>Webanalytics</w:t>
      </w:r>
      <w:proofErr w:type="spellEnd"/>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r w:rsidRPr="00465B97">
        <w:rPr>
          <w:rFonts w:asciiTheme="minorHAnsi" w:hAnsiTheme="minorHAnsi" w:cs="Arial"/>
          <w:b/>
          <w:i/>
          <w:sz w:val="22"/>
          <w:szCs w:val="22"/>
          <w:u w:val="single"/>
        </w:rPr>
        <w:tab/>
      </w:r>
    </w:p>
    <w:p w14:paraId="1B24979D" w14:textId="17BD17EB" w:rsidR="00396B0B" w:rsidRPr="00465B97" w:rsidRDefault="00172225"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t>Google Analytics</w:t>
      </w:r>
      <w:r w:rsidR="00A426A2">
        <w:rPr>
          <w:rFonts w:asciiTheme="minorHAnsi" w:hAnsiTheme="minorHAnsi" w:cs="Arial"/>
          <w:sz w:val="22"/>
          <w:szCs w:val="22"/>
        </w:rPr>
        <w:t xml:space="preserve"> / A-B</w:t>
      </w:r>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t>8</w:t>
      </w:r>
      <w:r>
        <w:rPr>
          <w:rFonts w:asciiTheme="minorHAnsi" w:hAnsiTheme="minorHAnsi" w:cs="Arial"/>
          <w:sz w:val="22"/>
          <w:szCs w:val="22"/>
        </w:rPr>
        <w:tab/>
        <w:t>201</w:t>
      </w:r>
      <w:r w:rsidR="00456736">
        <w:rPr>
          <w:rFonts w:asciiTheme="minorHAnsi" w:hAnsiTheme="minorHAnsi" w:cs="Arial"/>
          <w:sz w:val="22"/>
          <w:szCs w:val="22"/>
        </w:rPr>
        <w:t>7</w:t>
      </w:r>
    </w:p>
    <w:p w14:paraId="1B24979E" w14:textId="4BD3F78F" w:rsidR="00396B0B" w:rsidRPr="00465B97" w:rsidRDefault="00172225"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Pr>
          <w:rFonts w:asciiTheme="minorHAnsi" w:hAnsiTheme="minorHAnsi" w:cs="Arial"/>
          <w:sz w:val="22"/>
          <w:szCs w:val="22"/>
        </w:rPr>
        <w:tab/>
      </w:r>
      <w:proofErr w:type="spellStart"/>
      <w:r>
        <w:rPr>
          <w:rFonts w:asciiTheme="minorHAnsi" w:hAnsiTheme="minorHAnsi" w:cs="Arial"/>
          <w:sz w:val="22"/>
          <w:szCs w:val="22"/>
        </w:rPr>
        <w:t>Piwik</w:t>
      </w:r>
      <w:proofErr w:type="spellEnd"/>
      <w:r>
        <w:rPr>
          <w:rFonts w:asciiTheme="minorHAnsi" w:hAnsiTheme="minorHAnsi" w:cs="Arial"/>
          <w:sz w:val="22"/>
          <w:szCs w:val="22"/>
        </w:rPr>
        <w:tab/>
        <w:t>+++</w:t>
      </w:r>
      <w:r>
        <w:rPr>
          <w:rFonts w:asciiTheme="minorHAnsi" w:hAnsiTheme="minorHAnsi" w:cs="Arial"/>
          <w:sz w:val="22"/>
          <w:szCs w:val="22"/>
        </w:rPr>
        <w:tab/>
      </w:r>
      <w:r>
        <w:rPr>
          <w:rFonts w:asciiTheme="minorHAnsi" w:hAnsiTheme="minorHAnsi" w:cs="Arial"/>
          <w:sz w:val="22"/>
          <w:szCs w:val="22"/>
        </w:rPr>
        <w:tab/>
        <w:t>5</w:t>
      </w:r>
      <w:r>
        <w:rPr>
          <w:rFonts w:asciiTheme="minorHAnsi" w:hAnsiTheme="minorHAnsi" w:cs="Arial"/>
          <w:sz w:val="22"/>
          <w:szCs w:val="22"/>
        </w:rPr>
        <w:tab/>
        <w:t>2017</w:t>
      </w:r>
    </w:p>
    <w:p w14:paraId="1B24979F" w14:textId="77777777"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t xml:space="preserve">Google </w:t>
      </w:r>
      <w:proofErr w:type="spellStart"/>
      <w:r w:rsidRPr="00465B97">
        <w:rPr>
          <w:rFonts w:asciiTheme="minorHAnsi" w:hAnsiTheme="minorHAnsi" w:cs="Arial"/>
          <w:sz w:val="22"/>
          <w:szCs w:val="22"/>
        </w:rPr>
        <w:t>Adwords</w:t>
      </w:r>
      <w:proofErr w:type="spellEnd"/>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t>5</w:t>
      </w:r>
      <w:r w:rsidRPr="00465B97">
        <w:rPr>
          <w:rFonts w:asciiTheme="minorHAnsi" w:hAnsiTheme="minorHAnsi" w:cs="Arial"/>
          <w:sz w:val="22"/>
          <w:szCs w:val="22"/>
        </w:rPr>
        <w:tab/>
        <w:t>2016</w:t>
      </w:r>
    </w:p>
    <w:p w14:paraId="1B2497A0" w14:textId="77777777" w:rsidR="00396B0B" w:rsidRPr="003C7C1E"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b/>
          <w:i/>
          <w:sz w:val="22"/>
          <w:szCs w:val="22"/>
          <w:u w:val="single"/>
          <w:lang w:val="nl-NL"/>
        </w:rPr>
      </w:pPr>
      <w:r w:rsidRPr="003C7C1E">
        <w:rPr>
          <w:rFonts w:asciiTheme="minorHAnsi" w:hAnsiTheme="minorHAnsi" w:cs="Arial"/>
          <w:b/>
          <w:i/>
          <w:sz w:val="22"/>
          <w:szCs w:val="22"/>
          <w:u w:val="single"/>
          <w:lang w:val="nl-NL"/>
        </w:rPr>
        <w:t>Overig</w:t>
      </w:r>
      <w:r w:rsidRPr="003C7C1E">
        <w:rPr>
          <w:rFonts w:asciiTheme="minorHAnsi" w:hAnsiTheme="minorHAnsi" w:cs="Arial"/>
          <w:b/>
          <w:i/>
          <w:sz w:val="22"/>
          <w:szCs w:val="22"/>
          <w:u w:val="single"/>
          <w:lang w:val="nl-NL"/>
        </w:rPr>
        <w:tab/>
      </w:r>
      <w:r w:rsidRPr="003C7C1E">
        <w:rPr>
          <w:rFonts w:asciiTheme="minorHAnsi" w:hAnsiTheme="minorHAnsi" w:cs="Arial"/>
          <w:b/>
          <w:i/>
          <w:sz w:val="22"/>
          <w:szCs w:val="22"/>
          <w:u w:val="single"/>
          <w:lang w:val="nl-NL"/>
        </w:rPr>
        <w:tab/>
      </w:r>
      <w:r w:rsidRPr="003C7C1E">
        <w:rPr>
          <w:rFonts w:asciiTheme="minorHAnsi" w:hAnsiTheme="minorHAnsi" w:cs="Arial"/>
          <w:b/>
          <w:i/>
          <w:sz w:val="22"/>
          <w:szCs w:val="22"/>
          <w:u w:val="single"/>
          <w:lang w:val="nl-NL"/>
        </w:rPr>
        <w:tab/>
      </w:r>
      <w:r w:rsidRPr="003C7C1E">
        <w:rPr>
          <w:rFonts w:asciiTheme="minorHAnsi" w:hAnsiTheme="minorHAnsi" w:cs="Arial"/>
          <w:b/>
          <w:i/>
          <w:sz w:val="22"/>
          <w:szCs w:val="22"/>
          <w:u w:val="single"/>
          <w:lang w:val="nl-NL"/>
        </w:rPr>
        <w:tab/>
      </w:r>
    </w:p>
    <w:p w14:paraId="1B2497A1" w14:textId="5083C33B" w:rsidR="00054606" w:rsidRPr="003C7C1E"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lang w:val="nl-NL"/>
        </w:rPr>
      </w:pPr>
      <w:r w:rsidRPr="003C7C1E">
        <w:rPr>
          <w:rFonts w:asciiTheme="minorHAnsi" w:hAnsiTheme="minorHAnsi" w:cs="Arial"/>
          <w:sz w:val="22"/>
          <w:szCs w:val="22"/>
          <w:lang w:val="nl-NL"/>
        </w:rPr>
        <w:tab/>
      </w:r>
      <w:r w:rsidR="00702B4F">
        <w:rPr>
          <w:rFonts w:asciiTheme="minorHAnsi" w:hAnsiTheme="minorHAnsi" w:cs="Arial"/>
          <w:sz w:val="22"/>
          <w:szCs w:val="22"/>
          <w:lang w:val="nl-NL"/>
        </w:rPr>
        <w:t>Scrum</w:t>
      </w:r>
      <w:r w:rsidR="00172225" w:rsidRPr="003C7C1E">
        <w:rPr>
          <w:rFonts w:asciiTheme="minorHAnsi" w:hAnsiTheme="minorHAnsi" w:cs="Arial"/>
          <w:sz w:val="22"/>
          <w:szCs w:val="22"/>
          <w:lang w:val="nl-NL"/>
        </w:rPr>
        <w:tab/>
        <w:t>++</w:t>
      </w:r>
      <w:r w:rsidR="00B27C8F">
        <w:rPr>
          <w:rFonts w:asciiTheme="minorHAnsi" w:hAnsiTheme="minorHAnsi" w:cs="Arial"/>
          <w:sz w:val="22"/>
          <w:szCs w:val="22"/>
          <w:lang w:val="nl-NL"/>
        </w:rPr>
        <w:t>+</w:t>
      </w:r>
      <w:r w:rsidR="00172225" w:rsidRPr="003C7C1E">
        <w:rPr>
          <w:rFonts w:asciiTheme="minorHAnsi" w:hAnsiTheme="minorHAnsi" w:cs="Arial"/>
          <w:sz w:val="22"/>
          <w:szCs w:val="22"/>
          <w:lang w:val="nl-NL"/>
        </w:rPr>
        <w:t>+</w:t>
      </w:r>
      <w:r w:rsidR="00172225" w:rsidRPr="003C7C1E">
        <w:rPr>
          <w:rFonts w:asciiTheme="minorHAnsi" w:hAnsiTheme="minorHAnsi" w:cs="Arial"/>
          <w:sz w:val="22"/>
          <w:szCs w:val="22"/>
          <w:lang w:val="nl-NL"/>
        </w:rPr>
        <w:tab/>
      </w:r>
      <w:r w:rsidR="00172225" w:rsidRPr="003C7C1E">
        <w:rPr>
          <w:rFonts w:asciiTheme="minorHAnsi" w:hAnsiTheme="minorHAnsi" w:cs="Arial"/>
          <w:sz w:val="22"/>
          <w:szCs w:val="22"/>
          <w:lang w:val="nl-NL"/>
        </w:rPr>
        <w:tab/>
      </w:r>
      <w:r w:rsidR="00E47058">
        <w:rPr>
          <w:rFonts w:asciiTheme="minorHAnsi" w:hAnsiTheme="minorHAnsi" w:cs="Arial"/>
          <w:sz w:val="22"/>
          <w:szCs w:val="22"/>
          <w:lang w:val="nl-NL"/>
        </w:rPr>
        <w:t>2</w:t>
      </w:r>
      <w:r w:rsidR="00172225" w:rsidRPr="003C7C1E">
        <w:rPr>
          <w:rFonts w:asciiTheme="minorHAnsi" w:hAnsiTheme="minorHAnsi" w:cs="Arial"/>
          <w:sz w:val="22"/>
          <w:szCs w:val="22"/>
          <w:lang w:val="nl-NL"/>
        </w:rPr>
        <w:tab/>
        <w:t>201</w:t>
      </w:r>
      <w:r w:rsidR="00E47058">
        <w:rPr>
          <w:rFonts w:asciiTheme="minorHAnsi" w:hAnsiTheme="minorHAnsi" w:cs="Arial"/>
          <w:sz w:val="22"/>
          <w:szCs w:val="22"/>
          <w:lang w:val="nl-NL"/>
        </w:rPr>
        <w:t>9</w:t>
      </w:r>
    </w:p>
    <w:p w14:paraId="1B2497A2" w14:textId="4E6965D9" w:rsidR="00396B0B" w:rsidRDefault="00054606"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lang w:val="nl-NL"/>
        </w:rPr>
      </w:pPr>
      <w:r w:rsidRPr="003C7C1E">
        <w:rPr>
          <w:rFonts w:asciiTheme="minorHAnsi" w:hAnsiTheme="minorHAnsi" w:cs="Arial"/>
          <w:sz w:val="22"/>
          <w:szCs w:val="22"/>
          <w:lang w:val="nl-NL"/>
        </w:rPr>
        <w:tab/>
      </w:r>
      <w:proofErr w:type="spellStart"/>
      <w:r w:rsidR="00AC04A6">
        <w:rPr>
          <w:rFonts w:asciiTheme="minorHAnsi" w:hAnsiTheme="minorHAnsi" w:cs="Arial"/>
          <w:sz w:val="22"/>
          <w:szCs w:val="22"/>
          <w:lang w:val="nl-NL"/>
        </w:rPr>
        <w:t>Webscraping</w:t>
      </w:r>
      <w:proofErr w:type="spellEnd"/>
      <w:r w:rsidR="00B27C8F">
        <w:rPr>
          <w:rFonts w:asciiTheme="minorHAnsi" w:hAnsiTheme="minorHAnsi" w:cs="Arial"/>
          <w:sz w:val="22"/>
          <w:szCs w:val="22"/>
          <w:lang w:val="nl-NL"/>
        </w:rPr>
        <w:t xml:space="preserve"> / Python</w:t>
      </w:r>
      <w:r w:rsidR="008D4411">
        <w:rPr>
          <w:rFonts w:asciiTheme="minorHAnsi" w:hAnsiTheme="minorHAnsi" w:cs="Arial"/>
          <w:sz w:val="22"/>
          <w:szCs w:val="22"/>
          <w:lang w:val="nl-NL"/>
        </w:rPr>
        <w:t xml:space="preserve"> / KNIME</w:t>
      </w:r>
      <w:r w:rsidR="00172225" w:rsidRPr="003C7C1E">
        <w:rPr>
          <w:rFonts w:asciiTheme="minorHAnsi" w:hAnsiTheme="minorHAnsi" w:cs="Arial"/>
          <w:sz w:val="22"/>
          <w:szCs w:val="22"/>
          <w:lang w:val="nl-NL"/>
        </w:rPr>
        <w:tab/>
      </w:r>
      <w:r w:rsidR="00AC04A6">
        <w:rPr>
          <w:rFonts w:asciiTheme="minorHAnsi" w:hAnsiTheme="minorHAnsi" w:cs="Arial"/>
          <w:sz w:val="22"/>
          <w:szCs w:val="22"/>
          <w:lang w:val="nl-NL"/>
        </w:rPr>
        <w:t>+</w:t>
      </w:r>
      <w:r w:rsidR="00B27C8F">
        <w:rPr>
          <w:rFonts w:asciiTheme="minorHAnsi" w:hAnsiTheme="minorHAnsi" w:cs="Arial"/>
          <w:sz w:val="22"/>
          <w:szCs w:val="22"/>
          <w:lang w:val="nl-NL"/>
        </w:rPr>
        <w:t>+</w:t>
      </w:r>
      <w:r w:rsidR="00172225" w:rsidRPr="003C7C1E">
        <w:rPr>
          <w:rFonts w:asciiTheme="minorHAnsi" w:hAnsiTheme="minorHAnsi" w:cs="Arial"/>
          <w:sz w:val="22"/>
          <w:szCs w:val="22"/>
          <w:lang w:val="nl-NL"/>
        </w:rPr>
        <w:t>++</w:t>
      </w:r>
      <w:r w:rsidR="00172225" w:rsidRPr="003C7C1E">
        <w:rPr>
          <w:rFonts w:asciiTheme="minorHAnsi" w:hAnsiTheme="minorHAnsi" w:cs="Arial"/>
          <w:sz w:val="22"/>
          <w:szCs w:val="22"/>
          <w:lang w:val="nl-NL"/>
        </w:rPr>
        <w:tab/>
      </w:r>
      <w:r w:rsidR="00172225" w:rsidRPr="003C7C1E">
        <w:rPr>
          <w:rFonts w:asciiTheme="minorHAnsi" w:hAnsiTheme="minorHAnsi" w:cs="Arial"/>
          <w:sz w:val="22"/>
          <w:szCs w:val="22"/>
          <w:lang w:val="nl-NL"/>
        </w:rPr>
        <w:tab/>
        <w:t>2</w:t>
      </w:r>
      <w:r w:rsidR="00172225" w:rsidRPr="003C7C1E">
        <w:rPr>
          <w:rFonts w:asciiTheme="minorHAnsi" w:hAnsiTheme="minorHAnsi" w:cs="Arial"/>
          <w:sz w:val="22"/>
          <w:szCs w:val="22"/>
          <w:lang w:val="nl-NL"/>
        </w:rPr>
        <w:tab/>
        <w:t>201</w:t>
      </w:r>
      <w:r w:rsidR="00471051">
        <w:rPr>
          <w:rFonts w:asciiTheme="minorHAnsi" w:hAnsiTheme="minorHAnsi" w:cs="Arial"/>
          <w:sz w:val="22"/>
          <w:szCs w:val="22"/>
          <w:lang w:val="nl-NL"/>
        </w:rPr>
        <w:t>9</w:t>
      </w:r>
    </w:p>
    <w:p w14:paraId="3C750D6C" w14:textId="54B1EDF5" w:rsidR="00B776F8" w:rsidRPr="003C7C1E" w:rsidRDefault="00B776F8"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lang w:val="nl-NL"/>
        </w:rPr>
      </w:pPr>
      <w:r>
        <w:rPr>
          <w:rFonts w:asciiTheme="minorHAnsi" w:hAnsiTheme="minorHAnsi" w:cs="Arial"/>
          <w:sz w:val="22"/>
          <w:szCs w:val="22"/>
          <w:lang w:val="nl-NL"/>
        </w:rPr>
        <w:tab/>
        <w:t>Power BI visualisatie</w:t>
      </w:r>
      <w:r>
        <w:rPr>
          <w:rFonts w:asciiTheme="minorHAnsi" w:hAnsiTheme="minorHAnsi" w:cs="Arial"/>
          <w:sz w:val="22"/>
          <w:szCs w:val="22"/>
          <w:lang w:val="nl-NL"/>
        </w:rPr>
        <w:tab/>
        <w:t>++</w:t>
      </w:r>
      <w:r>
        <w:rPr>
          <w:rFonts w:asciiTheme="minorHAnsi" w:hAnsiTheme="minorHAnsi" w:cs="Arial"/>
          <w:sz w:val="22"/>
          <w:szCs w:val="22"/>
          <w:lang w:val="nl-NL"/>
        </w:rPr>
        <w:tab/>
      </w:r>
      <w:r>
        <w:rPr>
          <w:rFonts w:asciiTheme="minorHAnsi" w:hAnsiTheme="minorHAnsi" w:cs="Arial"/>
          <w:sz w:val="22"/>
          <w:szCs w:val="22"/>
          <w:lang w:val="nl-NL"/>
        </w:rPr>
        <w:tab/>
        <w:t>1</w:t>
      </w:r>
      <w:r>
        <w:rPr>
          <w:rFonts w:asciiTheme="minorHAnsi" w:hAnsiTheme="minorHAnsi" w:cs="Arial"/>
          <w:sz w:val="22"/>
          <w:szCs w:val="22"/>
          <w:lang w:val="nl-NL"/>
        </w:rPr>
        <w:tab/>
        <w:t>2019</w:t>
      </w:r>
    </w:p>
    <w:p w14:paraId="1B2497A3" w14:textId="344D6809"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3C7C1E">
        <w:rPr>
          <w:rFonts w:asciiTheme="minorHAnsi" w:hAnsiTheme="minorHAnsi" w:cs="Arial"/>
          <w:sz w:val="22"/>
          <w:szCs w:val="22"/>
          <w:lang w:val="nl-NL"/>
        </w:rPr>
        <w:tab/>
      </w:r>
      <w:r w:rsidR="00231B6B">
        <w:rPr>
          <w:rFonts w:asciiTheme="minorHAnsi" w:hAnsiTheme="minorHAnsi" w:cs="Arial"/>
          <w:sz w:val="22"/>
          <w:szCs w:val="22"/>
          <w:lang w:val="nl-NL"/>
        </w:rPr>
        <w:t>Data-</w:t>
      </w:r>
      <w:proofErr w:type="spellStart"/>
      <w:r w:rsidR="00231B6B">
        <w:rPr>
          <w:rFonts w:asciiTheme="minorHAnsi" w:hAnsiTheme="minorHAnsi" w:cs="Arial"/>
          <w:sz w:val="22"/>
          <w:szCs w:val="22"/>
          <w:lang w:val="nl-NL"/>
        </w:rPr>
        <w:t>driven</w:t>
      </w:r>
      <w:proofErr w:type="spellEnd"/>
      <w:r w:rsidR="00231B6B">
        <w:rPr>
          <w:rFonts w:asciiTheme="minorHAnsi" w:hAnsiTheme="minorHAnsi" w:cs="Arial"/>
          <w:sz w:val="22"/>
          <w:szCs w:val="22"/>
          <w:lang w:val="nl-NL"/>
        </w:rPr>
        <w:t xml:space="preserve"> </w:t>
      </w:r>
      <w:r w:rsidR="00494D5C">
        <w:rPr>
          <w:rFonts w:asciiTheme="minorHAnsi" w:hAnsiTheme="minorHAnsi" w:cs="Arial"/>
          <w:sz w:val="22"/>
          <w:szCs w:val="22"/>
          <w:lang w:val="nl-NL"/>
        </w:rPr>
        <w:t xml:space="preserve">/ business </w:t>
      </w:r>
      <w:proofErr w:type="spellStart"/>
      <w:r w:rsidR="00494D5C">
        <w:rPr>
          <w:rFonts w:asciiTheme="minorHAnsi" w:hAnsiTheme="minorHAnsi" w:cs="Arial"/>
          <w:sz w:val="22"/>
          <w:szCs w:val="22"/>
          <w:lang w:val="nl-NL"/>
        </w:rPr>
        <w:t>dev</w:t>
      </w:r>
      <w:proofErr w:type="spellEnd"/>
      <w:r w:rsidR="00494D5C">
        <w:rPr>
          <w:rFonts w:asciiTheme="minorHAnsi" w:hAnsiTheme="minorHAnsi" w:cs="Arial"/>
          <w:sz w:val="22"/>
          <w:szCs w:val="22"/>
          <w:lang w:val="nl-NL"/>
        </w:rPr>
        <w:t>.</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r>
      <w:r w:rsidR="00D262EF">
        <w:rPr>
          <w:rFonts w:asciiTheme="minorHAnsi" w:hAnsiTheme="minorHAnsi" w:cs="Arial"/>
          <w:sz w:val="22"/>
          <w:szCs w:val="22"/>
        </w:rPr>
        <w:t>5</w:t>
      </w:r>
      <w:r w:rsidRPr="00465B97">
        <w:rPr>
          <w:rFonts w:asciiTheme="minorHAnsi" w:hAnsiTheme="minorHAnsi" w:cs="Arial"/>
          <w:sz w:val="22"/>
          <w:szCs w:val="22"/>
        </w:rPr>
        <w:tab/>
        <w:t>201</w:t>
      </w:r>
      <w:r w:rsidR="00494D5C">
        <w:rPr>
          <w:rFonts w:asciiTheme="minorHAnsi" w:hAnsiTheme="minorHAnsi" w:cs="Arial"/>
          <w:sz w:val="22"/>
          <w:szCs w:val="22"/>
        </w:rPr>
        <w:t>9</w:t>
      </w:r>
    </w:p>
    <w:p w14:paraId="1B2497A4" w14:textId="1A99108C" w:rsidR="00396B0B" w:rsidRPr="00465B97" w:rsidRDefault="00396B0B" w:rsidP="00396B0B">
      <w:pPr>
        <w:tabs>
          <w:tab w:val="left" w:pos="0"/>
          <w:tab w:val="left" w:pos="284"/>
          <w:tab w:val="right" w:pos="3686"/>
          <w:tab w:val="left" w:pos="4820"/>
          <w:tab w:val="right" w:pos="5670"/>
          <w:tab w:val="right" w:pos="9072"/>
          <w:tab w:val="right" w:pos="9639"/>
        </w:tabs>
        <w:spacing w:line="360" w:lineRule="auto"/>
        <w:rPr>
          <w:rFonts w:asciiTheme="minorHAnsi" w:hAnsiTheme="minorHAnsi" w:cs="Arial"/>
          <w:sz w:val="22"/>
          <w:szCs w:val="22"/>
        </w:rPr>
      </w:pPr>
      <w:r w:rsidRPr="00465B97">
        <w:rPr>
          <w:rFonts w:asciiTheme="minorHAnsi" w:hAnsiTheme="minorHAnsi" w:cs="Arial"/>
          <w:sz w:val="22"/>
          <w:szCs w:val="22"/>
        </w:rPr>
        <w:tab/>
      </w:r>
      <w:r w:rsidR="00635BF8">
        <w:rPr>
          <w:rFonts w:asciiTheme="minorHAnsi" w:hAnsiTheme="minorHAnsi" w:cs="Arial"/>
          <w:sz w:val="22"/>
          <w:szCs w:val="22"/>
        </w:rPr>
        <w:t>Project management</w:t>
      </w:r>
      <w:r w:rsidRPr="00465B97">
        <w:rPr>
          <w:rFonts w:asciiTheme="minorHAnsi" w:hAnsiTheme="minorHAnsi" w:cs="Arial"/>
          <w:sz w:val="22"/>
          <w:szCs w:val="22"/>
        </w:rPr>
        <w:tab/>
        <w:t>+</w:t>
      </w:r>
      <w:r w:rsidRPr="00465B97">
        <w:rPr>
          <w:rFonts w:asciiTheme="minorHAnsi" w:hAnsiTheme="minorHAnsi" w:cs="Arial"/>
          <w:sz w:val="22"/>
          <w:szCs w:val="22"/>
        </w:rPr>
        <w:tab/>
      </w:r>
      <w:r w:rsidRPr="00465B97">
        <w:rPr>
          <w:rFonts w:asciiTheme="minorHAnsi" w:hAnsiTheme="minorHAnsi" w:cs="Arial"/>
          <w:sz w:val="22"/>
          <w:szCs w:val="22"/>
        </w:rPr>
        <w:tab/>
      </w:r>
      <w:r w:rsidR="00635BF8">
        <w:rPr>
          <w:rFonts w:asciiTheme="minorHAnsi" w:hAnsiTheme="minorHAnsi" w:cs="Arial"/>
          <w:sz w:val="22"/>
          <w:szCs w:val="22"/>
        </w:rPr>
        <w:t>10+</w:t>
      </w:r>
      <w:r w:rsidRPr="00465B97">
        <w:rPr>
          <w:rFonts w:asciiTheme="minorHAnsi" w:hAnsiTheme="minorHAnsi" w:cs="Arial"/>
          <w:sz w:val="22"/>
          <w:szCs w:val="22"/>
        </w:rPr>
        <w:tab/>
        <w:t>201</w:t>
      </w:r>
      <w:r w:rsidR="00635BF8">
        <w:rPr>
          <w:rFonts w:asciiTheme="minorHAnsi" w:hAnsiTheme="minorHAnsi" w:cs="Arial"/>
          <w:sz w:val="22"/>
          <w:szCs w:val="22"/>
        </w:rPr>
        <w:t>9</w:t>
      </w:r>
    </w:p>
    <w:p w14:paraId="1B2497A5" w14:textId="4AFEB8D0" w:rsidR="00396B0B" w:rsidRPr="003C7C1E" w:rsidRDefault="00396B0B">
      <w:pPr>
        <w:suppressAutoHyphens w:val="0"/>
        <w:rPr>
          <w:rFonts w:asciiTheme="minorHAnsi" w:hAnsiTheme="minorHAnsi" w:cs="Arial"/>
          <w:b/>
          <w:sz w:val="22"/>
          <w:szCs w:val="22"/>
        </w:rPr>
      </w:pPr>
      <w:r w:rsidRPr="003C7C1E">
        <w:rPr>
          <w:rFonts w:asciiTheme="minorHAnsi" w:hAnsiTheme="minorHAnsi" w:cs="Arial"/>
          <w:b/>
          <w:sz w:val="22"/>
          <w:szCs w:val="22"/>
        </w:rPr>
        <w:br w:type="page"/>
      </w:r>
    </w:p>
    <w:p w14:paraId="1B2497A6" w14:textId="77777777" w:rsidR="00BD48BD" w:rsidRPr="003C7C1E" w:rsidRDefault="00791733" w:rsidP="00BD48BD">
      <w:pPr>
        <w:tabs>
          <w:tab w:val="left" w:pos="567"/>
          <w:tab w:val="left" w:pos="2127"/>
          <w:tab w:val="right" w:pos="5103"/>
          <w:tab w:val="left" w:pos="6237"/>
          <w:tab w:val="right" w:pos="7371"/>
        </w:tabs>
        <w:spacing w:line="360" w:lineRule="auto"/>
        <w:ind w:left="567" w:hanging="567"/>
        <w:rPr>
          <w:rFonts w:asciiTheme="minorHAnsi" w:hAnsiTheme="minorHAnsi" w:cs="Arial"/>
          <w:b/>
          <w:sz w:val="28"/>
          <w:szCs w:val="22"/>
        </w:rPr>
      </w:pPr>
      <w:proofErr w:type="spellStart"/>
      <w:r w:rsidRPr="003C7C1E">
        <w:rPr>
          <w:rFonts w:asciiTheme="minorHAnsi" w:hAnsiTheme="minorHAnsi" w:cs="Arial"/>
          <w:b/>
          <w:sz w:val="28"/>
          <w:szCs w:val="22"/>
        </w:rPr>
        <w:lastRenderedPageBreak/>
        <w:t>P</w:t>
      </w:r>
      <w:r w:rsidR="00AC7198" w:rsidRPr="003C7C1E">
        <w:rPr>
          <w:rFonts w:asciiTheme="minorHAnsi" w:hAnsiTheme="minorHAnsi" w:cs="Arial"/>
          <w:b/>
          <w:sz w:val="28"/>
          <w:szCs w:val="22"/>
        </w:rPr>
        <w:t>rojecten</w:t>
      </w:r>
      <w:proofErr w:type="spellEnd"/>
    </w:p>
    <w:p w14:paraId="1B2497A7" w14:textId="4F64AEA7" w:rsidR="00BD48BD" w:rsidRPr="003C7C1E" w:rsidRDefault="00BD48BD" w:rsidP="00BD48BD">
      <w:pPr>
        <w:tabs>
          <w:tab w:val="left" w:pos="567"/>
          <w:tab w:val="left" w:pos="2127"/>
          <w:tab w:val="right" w:pos="5103"/>
          <w:tab w:val="left" w:pos="6237"/>
          <w:tab w:val="right" w:pos="7371"/>
        </w:tabs>
        <w:spacing w:line="360" w:lineRule="auto"/>
        <w:ind w:left="567" w:hanging="567"/>
        <w:rPr>
          <w:rFonts w:asciiTheme="minorHAnsi" w:hAnsiTheme="minorHAnsi" w:cs="Arial"/>
          <w:sz w:val="22"/>
          <w:szCs w:val="22"/>
        </w:rPr>
      </w:pPr>
    </w:p>
    <w:p w14:paraId="65FFE74E" w14:textId="09DDE8EA" w:rsidR="001F1A8C" w:rsidRPr="003C7C1E" w:rsidRDefault="007949F1" w:rsidP="001F1A8C">
      <w:pPr>
        <w:tabs>
          <w:tab w:val="left" w:pos="567"/>
          <w:tab w:val="left" w:pos="2127"/>
          <w:tab w:val="right" w:pos="5103"/>
          <w:tab w:val="left" w:pos="6237"/>
          <w:tab w:val="right" w:pos="7371"/>
        </w:tabs>
        <w:spacing w:line="360" w:lineRule="auto"/>
        <w:ind w:left="567" w:hanging="567"/>
        <w:rPr>
          <w:rFonts w:asciiTheme="minorHAnsi" w:hAnsiTheme="minorHAnsi" w:cs="Arial"/>
          <w:sz w:val="22"/>
          <w:szCs w:val="22"/>
        </w:rPr>
      </w:pPr>
      <w:r>
        <w:rPr>
          <w:rFonts w:asciiTheme="minorHAnsi" w:hAnsiTheme="minorHAnsi" w:cs="Arial"/>
          <w:b/>
          <w:sz w:val="22"/>
          <w:szCs w:val="22"/>
        </w:rPr>
        <w:t xml:space="preserve">Senior </w:t>
      </w:r>
      <w:r w:rsidR="00AA46BC">
        <w:rPr>
          <w:rFonts w:asciiTheme="minorHAnsi" w:hAnsiTheme="minorHAnsi" w:cs="Arial"/>
          <w:b/>
          <w:sz w:val="22"/>
          <w:szCs w:val="22"/>
        </w:rPr>
        <w:t xml:space="preserve">data </w:t>
      </w:r>
      <w:proofErr w:type="spellStart"/>
      <w:r w:rsidR="001F1A8C" w:rsidRPr="003C7C1E">
        <w:rPr>
          <w:rFonts w:asciiTheme="minorHAnsi" w:hAnsiTheme="minorHAnsi" w:cs="Arial"/>
          <w:b/>
          <w:sz w:val="22"/>
          <w:szCs w:val="22"/>
        </w:rPr>
        <w:t>analist</w:t>
      </w:r>
      <w:proofErr w:type="spellEnd"/>
      <w:r w:rsidR="001F1A8C" w:rsidRPr="003C7C1E">
        <w:rPr>
          <w:rFonts w:asciiTheme="minorHAnsi" w:hAnsiTheme="minorHAnsi" w:cs="Arial"/>
          <w:b/>
          <w:sz w:val="22"/>
          <w:szCs w:val="22"/>
        </w:rPr>
        <w:t xml:space="preserve"> / </w:t>
      </w:r>
      <w:r w:rsidR="00967E28">
        <w:rPr>
          <w:rFonts w:asciiTheme="minorHAnsi" w:hAnsiTheme="minorHAnsi" w:cs="Arial"/>
          <w:b/>
          <w:sz w:val="22"/>
          <w:szCs w:val="22"/>
        </w:rPr>
        <w:t xml:space="preserve">Customer </w:t>
      </w:r>
      <w:r w:rsidR="001F1A8C" w:rsidRPr="003C7C1E">
        <w:rPr>
          <w:rFonts w:asciiTheme="minorHAnsi" w:hAnsiTheme="minorHAnsi" w:cs="Arial"/>
          <w:b/>
          <w:sz w:val="22"/>
          <w:szCs w:val="22"/>
        </w:rPr>
        <w:t xml:space="preserve">Intelligence </w:t>
      </w:r>
      <w:r w:rsidR="00967E28">
        <w:rPr>
          <w:rFonts w:asciiTheme="minorHAnsi" w:hAnsiTheme="minorHAnsi" w:cs="Arial"/>
          <w:b/>
          <w:sz w:val="22"/>
          <w:szCs w:val="22"/>
        </w:rPr>
        <w:t xml:space="preserve">&amp; Insights </w:t>
      </w:r>
      <w:r w:rsidR="001F1A8C" w:rsidRPr="003C7C1E">
        <w:rPr>
          <w:rFonts w:asciiTheme="minorHAnsi" w:hAnsiTheme="minorHAnsi" w:cs="Arial"/>
          <w:b/>
          <w:sz w:val="22"/>
          <w:szCs w:val="22"/>
        </w:rPr>
        <w:t xml:space="preserve">– </w:t>
      </w:r>
      <w:proofErr w:type="spellStart"/>
      <w:r w:rsidR="001F1A8C" w:rsidRPr="003C7C1E">
        <w:rPr>
          <w:rFonts w:asciiTheme="minorHAnsi" w:hAnsiTheme="minorHAnsi" w:cs="Arial"/>
          <w:b/>
          <w:sz w:val="22"/>
          <w:szCs w:val="22"/>
        </w:rPr>
        <w:t>WoltersKluwer</w:t>
      </w:r>
      <w:proofErr w:type="spellEnd"/>
      <w:r w:rsidR="001F1A8C" w:rsidRPr="003C7C1E">
        <w:rPr>
          <w:rFonts w:asciiTheme="minorHAnsi" w:hAnsiTheme="minorHAnsi" w:cs="Arial"/>
          <w:b/>
          <w:sz w:val="22"/>
          <w:szCs w:val="22"/>
        </w:rPr>
        <w:t xml:space="preserve"> </w:t>
      </w:r>
      <w:r w:rsidR="00A12C0B">
        <w:rPr>
          <w:rFonts w:asciiTheme="minorHAnsi" w:hAnsiTheme="minorHAnsi" w:cs="Arial"/>
          <w:b/>
          <w:sz w:val="22"/>
          <w:szCs w:val="22"/>
        </w:rPr>
        <w:t>Benel</w:t>
      </w:r>
      <w:r w:rsidR="0041506B">
        <w:rPr>
          <w:rFonts w:asciiTheme="minorHAnsi" w:hAnsiTheme="minorHAnsi" w:cs="Arial"/>
          <w:b/>
          <w:sz w:val="22"/>
          <w:szCs w:val="22"/>
        </w:rPr>
        <w:t>ux</w:t>
      </w:r>
      <w:r w:rsidR="001F1A8C" w:rsidRPr="003C7C1E">
        <w:rPr>
          <w:rFonts w:asciiTheme="minorHAnsi" w:hAnsiTheme="minorHAnsi" w:cs="Arial"/>
          <w:sz w:val="22"/>
          <w:szCs w:val="22"/>
        </w:rPr>
        <w:t xml:space="preserve"> (2017 - </w:t>
      </w:r>
      <w:proofErr w:type="spellStart"/>
      <w:r w:rsidR="001F1A8C" w:rsidRPr="003C7C1E">
        <w:rPr>
          <w:rFonts w:asciiTheme="minorHAnsi" w:hAnsiTheme="minorHAnsi" w:cs="Arial"/>
          <w:sz w:val="22"/>
          <w:szCs w:val="22"/>
        </w:rPr>
        <w:t>heden</w:t>
      </w:r>
      <w:proofErr w:type="spellEnd"/>
      <w:r w:rsidR="001F1A8C" w:rsidRPr="003C7C1E">
        <w:rPr>
          <w:rFonts w:asciiTheme="minorHAnsi" w:hAnsiTheme="minorHAnsi" w:cs="Arial"/>
          <w:sz w:val="22"/>
          <w:szCs w:val="22"/>
        </w:rPr>
        <w:t>)</w:t>
      </w:r>
    </w:p>
    <w:p w14:paraId="10F0B6D2" w14:textId="342EBFF8" w:rsidR="005C3BCF" w:rsidRDefault="001F1A8C" w:rsidP="001F1A8C">
      <w:pPr>
        <w:tabs>
          <w:tab w:val="left" w:pos="567"/>
          <w:tab w:val="left" w:pos="2127"/>
          <w:tab w:val="right" w:pos="5103"/>
          <w:tab w:val="left" w:pos="6237"/>
          <w:tab w:val="right" w:pos="7371"/>
        </w:tabs>
        <w:spacing w:line="360" w:lineRule="auto"/>
        <w:ind w:left="567" w:hanging="567"/>
        <w:rPr>
          <w:rFonts w:asciiTheme="minorHAnsi" w:hAnsiTheme="minorHAnsi" w:cs="Arial"/>
          <w:sz w:val="22"/>
          <w:szCs w:val="22"/>
          <w:lang w:val="nl-NL"/>
        </w:rPr>
      </w:pPr>
      <w:r w:rsidRPr="003C7C1E">
        <w:rPr>
          <w:rFonts w:asciiTheme="minorHAnsi" w:hAnsiTheme="minorHAnsi" w:cs="Arial"/>
          <w:sz w:val="22"/>
          <w:szCs w:val="22"/>
        </w:rPr>
        <w:tab/>
      </w:r>
      <w:proofErr w:type="spellStart"/>
      <w:r w:rsidR="00456736">
        <w:rPr>
          <w:rFonts w:asciiTheme="minorHAnsi" w:hAnsiTheme="minorHAnsi" w:cs="Arial"/>
          <w:sz w:val="22"/>
          <w:szCs w:val="22"/>
        </w:rPr>
        <w:t>Werk</w:t>
      </w:r>
      <w:r>
        <w:rPr>
          <w:rFonts w:asciiTheme="minorHAnsi" w:hAnsiTheme="minorHAnsi" w:cs="Arial"/>
          <w:sz w:val="22"/>
          <w:szCs w:val="22"/>
          <w:lang w:val="nl-NL"/>
        </w:rPr>
        <w:t>zaam</w:t>
      </w:r>
      <w:proofErr w:type="spellEnd"/>
      <w:r>
        <w:rPr>
          <w:rFonts w:asciiTheme="minorHAnsi" w:hAnsiTheme="minorHAnsi" w:cs="Arial"/>
          <w:sz w:val="22"/>
          <w:szCs w:val="22"/>
          <w:lang w:val="nl-NL"/>
        </w:rPr>
        <w:t xml:space="preserve"> </w:t>
      </w:r>
      <w:r w:rsidR="00652093">
        <w:rPr>
          <w:rFonts w:asciiTheme="minorHAnsi" w:hAnsiTheme="minorHAnsi" w:cs="Arial"/>
          <w:sz w:val="22"/>
          <w:szCs w:val="22"/>
          <w:lang w:val="nl-NL"/>
        </w:rPr>
        <w:t xml:space="preserve">binnen de </w:t>
      </w:r>
      <w:r>
        <w:rPr>
          <w:rFonts w:asciiTheme="minorHAnsi" w:hAnsiTheme="minorHAnsi" w:cs="Arial"/>
          <w:sz w:val="22"/>
          <w:szCs w:val="22"/>
          <w:lang w:val="nl-NL"/>
        </w:rPr>
        <w:t xml:space="preserve">afdeling </w:t>
      </w:r>
      <w:r w:rsidRPr="003B5ED8">
        <w:rPr>
          <w:rFonts w:asciiTheme="minorHAnsi" w:hAnsiTheme="minorHAnsi" w:cs="Arial"/>
          <w:i/>
          <w:sz w:val="22"/>
          <w:szCs w:val="22"/>
          <w:lang w:val="nl-NL"/>
        </w:rPr>
        <w:t xml:space="preserve">Customer Intelligence &amp; </w:t>
      </w:r>
      <w:proofErr w:type="spellStart"/>
      <w:r w:rsidRPr="003B5ED8">
        <w:rPr>
          <w:rFonts w:asciiTheme="minorHAnsi" w:hAnsiTheme="minorHAnsi" w:cs="Arial"/>
          <w:i/>
          <w:sz w:val="22"/>
          <w:szCs w:val="22"/>
          <w:lang w:val="nl-NL"/>
        </w:rPr>
        <w:t>Insights</w:t>
      </w:r>
      <w:proofErr w:type="spellEnd"/>
      <w:r>
        <w:rPr>
          <w:rFonts w:asciiTheme="minorHAnsi" w:hAnsiTheme="minorHAnsi" w:cs="Arial"/>
          <w:sz w:val="22"/>
          <w:szCs w:val="22"/>
          <w:lang w:val="nl-NL"/>
        </w:rPr>
        <w:t>. Complexe data-omgeving</w:t>
      </w:r>
      <w:r w:rsidR="005C3BCF">
        <w:rPr>
          <w:rFonts w:asciiTheme="minorHAnsi" w:hAnsiTheme="minorHAnsi" w:cs="Arial"/>
          <w:sz w:val="22"/>
          <w:szCs w:val="22"/>
          <w:lang w:val="nl-NL"/>
        </w:rPr>
        <w:t xml:space="preserve">. Afdeling bevindt zich in de transformatie van reactieve </w:t>
      </w:r>
      <w:proofErr w:type="spellStart"/>
      <w:r w:rsidR="005C3BCF">
        <w:rPr>
          <w:rFonts w:asciiTheme="minorHAnsi" w:hAnsiTheme="minorHAnsi" w:cs="Arial"/>
          <w:sz w:val="22"/>
          <w:szCs w:val="22"/>
          <w:lang w:val="nl-NL"/>
        </w:rPr>
        <w:t>reporting</w:t>
      </w:r>
      <w:proofErr w:type="spellEnd"/>
      <w:r w:rsidR="005C3BCF">
        <w:rPr>
          <w:rFonts w:asciiTheme="minorHAnsi" w:hAnsiTheme="minorHAnsi" w:cs="Arial"/>
          <w:sz w:val="22"/>
          <w:szCs w:val="22"/>
          <w:lang w:val="nl-NL"/>
        </w:rPr>
        <w:t xml:space="preserve"> naar het nemen van de lead in </w:t>
      </w:r>
      <w:proofErr w:type="spellStart"/>
      <w:r w:rsidR="00C03855">
        <w:rPr>
          <w:rFonts w:asciiTheme="minorHAnsi" w:hAnsiTheme="minorHAnsi" w:cs="Arial"/>
          <w:sz w:val="22"/>
          <w:szCs w:val="22"/>
          <w:lang w:val="nl-NL"/>
        </w:rPr>
        <w:t>predictive</w:t>
      </w:r>
      <w:proofErr w:type="spellEnd"/>
      <w:r w:rsidR="00C03855">
        <w:rPr>
          <w:rFonts w:asciiTheme="minorHAnsi" w:hAnsiTheme="minorHAnsi" w:cs="Arial"/>
          <w:sz w:val="22"/>
          <w:szCs w:val="22"/>
          <w:lang w:val="nl-NL"/>
        </w:rPr>
        <w:t xml:space="preserve"> </w:t>
      </w:r>
      <w:r w:rsidR="005C3BCF">
        <w:rPr>
          <w:rFonts w:asciiTheme="minorHAnsi" w:hAnsiTheme="minorHAnsi" w:cs="Arial"/>
          <w:sz w:val="22"/>
          <w:szCs w:val="22"/>
          <w:lang w:val="nl-NL"/>
        </w:rPr>
        <w:t xml:space="preserve">projecten. </w:t>
      </w:r>
      <w:proofErr w:type="spellStart"/>
      <w:r w:rsidR="005C3BCF">
        <w:rPr>
          <w:rFonts w:asciiTheme="minorHAnsi" w:hAnsiTheme="minorHAnsi" w:cs="Arial"/>
          <w:sz w:val="22"/>
          <w:szCs w:val="22"/>
          <w:lang w:val="nl-NL"/>
        </w:rPr>
        <w:t>Helicopter</w:t>
      </w:r>
      <w:proofErr w:type="spellEnd"/>
      <w:r w:rsidR="005C3BCF">
        <w:rPr>
          <w:rFonts w:asciiTheme="minorHAnsi" w:hAnsiTheme="minorHAnsi" w:cs="Arial"/>
          <w:sz w:val="22"/>
          <w:szCs w:val="22"/>
          <w:lang w:val="nl-NL"/>
        </w:rPr>
        <w:t xml:space="preserve"> view noodzakelijk </w:t>
      </w:r>
      <w:r w:rsidR="003B5ED8">
        <w:rPr>
          <w:rFonts w:asciiTheme="minorHAnsi" w:hAnsiTheme="minorHAnsi" w:cs="Arial"/>
          <w:sz w:val="22"/>
          <w:szCs w:val="22"/>
          <w:lang w:val="nl-NL"/>
        </w:rPr>
        <w:t xml:space="preserve">i.c.m. </w:t>
      </w:r>
      <w:r w:rsidR="005C3BCF">
        <w:rPr>
          <w:rFonts w:asciiTheme="minorHAnsi" w:hAnsiTheme="minorHAnsi" w:cs="Arial"/>
          <w:sz w:val="22"/>
          <w:szCs w:val="22"/>
          <w:lang w:val="nl-NL"/>
        </w:rPr>
        <w:t xml:space="preserve">down-to-earth analyses uitvoeren en opleveren. Migratie van systemen geeft extra uitdaging voor </w:t>
      </w:r>
      <w:r w:rsidR="00D06FC8">
        <w:rPr>
          <w:rFonts w:asciiTheme="minorHAnsi" w:hAnsiTheme="minorHAnsi" w:cs="Arial"/>
          <w:sz w:val="22"/>
          <w:szCs w:val="22"/>
          <w:lang w:val="nl-NL"/>
        </w:rPr>
        <w:t>het begrijpen van de data-infrastructuur</w:t>
      </w:r>
      <w:r w:rsidR="005C3BCF">
        <w:rPr>
          <w:rFonts w:asciiTheme="minorHAnsi" w:hAnsiTheme="minorHAnsi" w:cs="Arial"/>
          <w:sz w:val="22"/>
          <w:szCs w:val="22"/>
          <w:lang w:val="nl-NL"/>
        </w:rPr>
        <w:t>.</w:t>
      </w:r>
      <w:r w:rsidR="00D06FC8">
        <w:rPr>
          <w:rFonts w:asciiTheme="minorHAnsi" w:hAnsiTheme="minorHAnsi" w:cs="Arial"/>
          <w:sz w:val="22"/>
          <w:szCs w:val="22"/>
          <w:lang w:val="nl-NL"/>
        </w:rPr>
        <w:t xml:space="preserve"> </w:t>
      </w:r>
      <w:r w:rsidR="005C3BCF">
        <w:rPr>
          <w:rFonts w:asciiTheme="minorHAnsi" w:hAnsiTheme="minorHAnsi" w:cs="Arial"/>
          <w:sz w:val="22"/>
          <w:szCs w:val="22"/>
          <w:lang w:val="nl-NL"/>
        </w:rPr>
        <w:t xml:space="preserve">Korte lijnen, veel verantwoordelijkheid en </w:t>
      </w:r>
      <w:r w:rsidR="00035C39">
        <w:rPr>
          <w:rFonts w:asciiTheme="minorHAnsi" w:hAnsiTheme="minorHAnsi" w:cs="Arial"/>
          <w:sz w:val="22"/>
          <w:szCs w:val="22"/>
          <w:lang w:val="nl-NL"/>
        </w:rPr>
        <w:t xml:space="preserve">legio </w:t>
      </w:r>
      <w:r w:rsidR="005C3BCF">
        <w:rPr>
          <w:rFonts w:asciiTheme="minorHAnsi" w:hAnsiTheme="minorHAnsi" w:cs="Arial"/>
          <w:sz w:val="22"/>
          <w:szCs w:val="22"/>
          <w:lang w:val="nl-NL"/>
        </w:rPr>
        <w:t xml:space="preserve">ruimte voor eigen initiatief. </w:t>
      </w:r>
      <w:r w:rsidR="00035C39">
        <w:rPr>
          <w:rFonts w:asciiTheme="minorHAnsi" w:hAnsiTheme="minorHAnsi" w:cs="Arial"/>
          <w:sz w:val="22"/>
          <w:szCs w:val="22"/>
          <w:lang w:val="nl-NL"/>
        </w:rPr>
        <w:br/>
        <w:t>Veel interactie met de business zoals</w:t>
      </w:r>
      <w:r w:rsidR="00D06FC8">
        <w:rPr>
          <w:rFonts w:asciiTheme="minorHAnsi" w:hAnsiTheme="minorHAnsi" w:cs="Arial"/>
          <w:sz w:val="22"/>
          <w:szCs w:val="22"/>
          <w:lang w:val="nl-NL"/>
        </w:rPr>
        <w:t xml:space="preserve"> </w:t>
      </w:r>
      <w:r w:rsidR="007E68F7">
        <w:rPr>
          <w:rFonts w:asciiTheme="minorHAnsi" w:hAnsiTheme="minorHAnsi" w:cs="Arial"/>
          <w:sz w:val="22"/>
          <w:szCs w:val="22"/>
          <w:lang w:val="nl-NL"/>
        </w:rPr>
        <w:t xml:space="preserve">Finance, </w:t>
      </w:r>
      <w:r w:rsidR="00D06FC8">
        <w:rPr>
          <w:rFonts w:asciiTheme="minorHAnsi" w:hAnsiTheme="minorHAnsi" w:cs="Arial"/>
          <w:sz w:val="22"/>
          <w:szCs w:val="22"/>
          <w:lang w:val="nl-NL"/>
        </w:rPr>
        <w:t>Controlling</w:t>
      </w:r>
      <w:r w:rsidR="00035C39">
        <w:rPr>
          <w:rFonts w:asciiTheme="minorHAnsi" w:hAnsiTheme="minorHAnsi" w:cs="Arial"/>
          <w:sz w:val="22"/>
          <w:szCs w:val="22"/>
          <w:lang w:val="nl-NL"/>
        </w:rPr>
        <w:t>, Marketing, Sales, Segmenten en internationale organisatie.</w:t>
      </w:r>
      <w:r w:rsidR="005C3BCF">
        <w:rPr>
          <w:rFonts w:asciiTheme="minorHAnsi" w:hAnsiTheme="minorHAnsi" w:cs="Arial"/>
          <w:sz w:val="22"/>
          <w:szCs w:val="22"/>
          <w:lang w:val="nl-NL"/>
        </w:rPr>
        <w:t xml:space="preserve"> </w:t>
      </w:r>
      <w:r w:rsidR="004438AF">
        <w:rPr>
          <w:rFonts w:asciiTheme="minorHAnsi" w:hAnsiTheme="minorHAnsi" w:cs="Arial"/>
          <w:sz w:val="22"/>
          <w:szCs w:val="22"/>
          <w:lang w:val="nl-NL"/>
        </w:rPr>
        <w:t>Intensief werken in scrum-teams</w:t>
      </w:r>
      <w:r w:rsidR="007949F1">
        <w:rPr>
          <w:rFonts w:asciiTheme="minorHAnsi" w:hAnsiTheme="minorHAnsi" w:cs="Arial"/>
          <w:sz w:val="22"/>
          <w:szCs w:val="22"/>
          <w:lang w:val="nl-NL"/>
        </w:rPr>
        <w:t>. L</w:t>
      </w:r>
      <w:r w:rsidR="00FF3040">
        <w:rPr>
          <w:rFonts w:asciiTheme="minorHAnsi" w:hAnsiTheme="minorHAnsi" w:cs="Arial"/>
          <w:sz w:val="22"/>
          <w:szCs w:val="22"/>
          <w:lang w:val="nl-NL"/>
        </w:rPr>
        <w:t xml:space="preserve">ead </w:t>
      </w:r>
      <w:r w:rsidR="007949F1">
        <w:rPr>
          <w:rFonts w:asciiTheme="minorHAnsi" w:hAnsiTheme="minorHAnsi" w:cs="Arial"/>
          <w:sz w:val="22"/>
          <w:szCs w:val="22"/>
          <w:lang w:val="nl-NL"/>
        </w:rPr>
        <w:t>bij</w:t>
      </w:r>
      <w:r w:rsidR="00FF3040">
        <w:rPr>
          <w:rFonts w:asciiTheme="minorHAnsi" w:hAnsiTheme="minorHAnsi" w:cs="Arial"/>
          <w:sz w:val="22"/>
          <w:szCs w:val="22"/>
          <w:lang w:val="nl-NL"/>
        </w:rPr>
        <w:t xml:space="preserve"> </w:t>
      </w:r>
      <w:proofErr w:type="spellStart"/>
      <w:r w:rsidR="009E75AD">
        <w:rPr>
          <w:rFonts w:asciiTheme="minorHAnsi" w:hAnsiTheme="minorHAnsi" w:cs="Arial"/>
          <w:sz w:val="22"/>
          <w:szCs w:val="22"/>
          <w:lang w:val="nl-NL"/>
        </w:rPr>
        <w:t>advanced</w:t>
      </w:r>
      <w:proofErr w:type="spellEnd"/>
      <w:r w:rsidR="009E75AD">
        <w:rPr>
          <w:rFonts w:asciiTheme="minorHAnsi" w:hAnsiTheme="minorHAnsi" w:cs="Arial"/>
          <w:sz w:val="22"/>
          <w:szCs w:val="22"/>
          <w:lang w:val="nl-NL"/>
        </w:rPr>
        <w:t xml:space="preserve"> </w:t>
      </w:r>
      <w:proofErr w:type="spellStart"/>
      <w:r w:rsidR="009E75AD">
        <w:rPr>
          <w:rFonts w:asciiTheme="minorHAnsi" w:hAnsiTheme="minorHAnsi" w:cs="Arial"/>
          <w:sz w:val="22"/>
          <w:szCs w:val="22"/>
          <w:lang w:val="nl-NL"/>
        </w:rPr>
        <w:t>analytics</w:t>
      </w:r>
      <w:proofErr w:type="spellEnd"/>
      <w:r w:rsidR="009E75AD">
        <w:rPr>
          <w:rFonts w:asciiTheme="minorHAnsi" w:hAnsiTheme="minorHAnsi" w:cs="Arial"/>
          <w:sz w:val="22"/>
          <w:szCs w:val="22"/>
          <w:lang w:val="nl-NL"/>
        </w:rPr>
        <w:t xml:space="preserve"> en automatiseringsproject in Qlikview.</w:t>
      </w:r>
    </w:p>
    <w:p w14:paraId="1FDD7CA2" w14:textId="311E72F1" w:rsidR="001F1A8C" w:rsidRDefault="001F1A8C" w:rsidP="00035C39">
      <w:pPr>
        <w:tabs>
          <w:tab w:val="left" w:pos="567"/>
          <w:tab w:val="left" w:pos="2835"/>
          <w:tab w:val="right" w:pos="5103"/>
          <w:tab w:val="left" w:pos="6237"/>
          <w:tab w:val="right" w:pos="7371"/>
        </w:tabs>
        <w:spacing w:line="360" w:lineRule="auto"/>
        <w:ind w:left="567" w:hanging="567"/>
        <w:rPr>
          <w:rFonts w:asciiTheme="minorHAnsi" w:hAnsiTheme="minorHAnsi" w:cs="Arial"/>
          <w:sz w:val="22"/>
          <w:szCs w:val="22"/>
          <w:lang w:val="nl-NL"/>
        </w:rPr>
      </w:pPr>
      <w:r w:rsidRPr="00465B97">
        <w:rPr>
          <w:rFonts w:asciiTheme="minorHAnsi" w:hAnsiTheme="minorHAnsi" w:cs="Arial"/>
          <w:sz w:val="22"/>
          <w:szCs w:val="22"/>
          <w:lang w:val="nl-NL"/>
        </w:rPr>
        <w:br/>
        <w:t>Probleem</w:t>
      </w:r>
      <w:r w:rsidRPr="00465B97">
        <w:rPr>
          <w:rFonts w:asciiTheme="minorHAnsi" w:hAnsiTheme="minorHAnsi" w:cs="Arial"/>
          <w:sz w:val="22"/>
          <w:szCs w:val="22"/>
          <w:lang w:val="nl-NL"/>
        </w:rPr>
        <w:tab/>
      </w:r>
      <w:r w:rsidR="00183BC9">
        <w:rPr>
          <w:rFonts w:asciiTheme="minorHAnsi" w:hAnsiTheme="minorHAnsi" w:cs="Arial"/>
          <w:sz w:val="22"/>
          <w:szCs w:val="22"/>
          <w:lang w:val="nl-NL"/>
        </w:rPr>
        <w:t>Capaciteitsprobleem en teveel ‘oude’ kennis</w:t>
      </w:r>
      <w:r w:rsidRPr="00465B97">
        <w:rPr>
          <w:rFonts w:asciiTheme="minorHAnsi" w:hAnsiTheme="minorHAnsi" w:cs="Arial"/>
          <w:sz w:val="22"/>
          <w:szCs w:val="22"/>
          <w:lang w:val="nl-NL"/>
        </w:rPr>
        <w:t xml:space="preserve"> </w:t>
      </w:r>
      <w:r w:rsidRPr="00465B97">
        <w:rPr>
          <w:rFonts w:asciiTheme="minorHAnsi" w:hAnsiTheme="minorHAnsi" w:cs="Arial"/>
          <w:sz w:val="22"/>
          <w:szCs w:val="22"/>
          <w:lang w:val="nl-NL"/>
        </w:rPr>
        <w:br/>
        <w:t>Rol</w:t>
      </w:r>
      <w:r w:rsidRPr="00465B97">
        <w:rPr>
          <w:rFonts w:asciiTheme="minorHAnsi" w:hAnsiTheme="minorHAnsi" w:cs="Arial"/>
          <w:sz w:val="22"/>
          <w:szCs w:val="22"/>
          <w:lang w:val="nl-NL"/>
        </w:rPr>
        <w:tab/>
      </w:r>
      <w:r w:rsidR="00035C39">
        <w:rPr>
          <w:rFonts w:asciiTheme="minorHAnsi" w:hAnsiTheme="minorHAnsi" w:cs="Arial"/>
          <w:sz w:val="22"/>
          <w:szCs w:val="22"/>
          <w:lang w:val="nl-NL"/>
        </w:rPr>
        <w:t>Senior data consultant</w:t>
      </w:r>
      <w:r w:rsidRPr="00465B97">
        <w:rPr>
          <w:rFonts w:asciiTheme="minorHAnsi" w:hAnsiTheme="minorHAnsi" w:cs="Arial"/>
          <w:sz w:val="22"/>
          <w:szCs w:val="22"/>
          <w:lang w:val="nl-NL"/>
        </w:rPr>
        <w:t xml:space="preserve"> </w:t>
      </w:r>
      <w:r w:rsidR="00035C39">
        <w:rPr>
          <w:rFonts w:asciiTheme="minorHAnsi" w:hAnsiTheme="minorHAnsi" w:cs="Arial"/>
          <w:sz w:val="22"/>
          <w:szCs w:val="22"/>
          <w:lang w:val="nl-NL"/>
        </w:rPr>
        <w:br/>
      </w:r>
      <w:r w:rsidR="00035C39" w:rsidRPr="00465B97">
        <w:rPr>
          <w:rFonts w:asciiTheme="minorHAnsi" w:hAnsiTheme="minorHAnsi" w:cs="Arial"/>
          <w:sz w:val="22"/>
          <w:szCs w:val="22"/>
          <w:lang w:val="nl-NL"/>
        </w:rPr>
        <w:t>Tools</w:t>
      </w:r>
      <w:r w:rsidR="00035C39" w:rsidRPr="00465B97">
        <w:rPr>
          <w:rFonts w:asciiTheme="minorHAnsi" w:hAnsiTheme="minorHAnsi" w:cs="Arial"/>
          <w:sz w:val="22"/>
          <w:szCs w:val="22"/>
          <w:lang w:val="nl-NL"/>
        </w:rPr>
        <w:tab/>
      </w:r>
      <w:r w:rsidR="00035C39">
        <w:rPr>
          <w:rFonts w:asciiTheme="minorHAnsi" w:hAnsiTheme="minorHAnsi" w:cs="Arial"/>
          <w:sz w:val="22"/>
          <w:szCs w:val="22"/>
          <w:lang w:val="nl-NL"/>
        </w:rPr>
        <w:t xml:space="preserve">SQL, TOAD, SPSS, </w:t>
      </w:r>
      <w:r w:rsidR="001743A0">
        <w:rPr>
          <w:rFonts w:asciiTheme="minorHAnsi" w:hAnsiTheme="minorHAnsi" w:cs="Arial"/>
          <w:sz w:val="22"/>
          <w:szCs w:val="22"/>
          <w:lang w:val="nl-NL"/>
        </w:rPr>
        <w:t xml:space="preserve">R, </w:t>
      </w:r>
      <w:r w:rsidR="004D12A8">
        <w:rPr>
          <w:rFonts w:asciiTheme="minorHAnsi" w:hAnsiTheme="minorHAnsi" w:cs="Arial"/>
          <w:sz w:val="22"/>
          <w:szCs w:val="22"/>
          <w:lang w:val="nl-NL"/>
        </w:rPr>
        <w:t xml:space="preserve">KNIME, </w:t>
      </w:r>
      <w:r w:rsidR="00035C39">
        <w:rPr>
          <w:rFonts w:asciiTheme="minorHAnsi" w:hAnsiTheme="minorHAnsi" w:cs="Arial"/>
          <w:sz w:val="22"/>
          <w:szCs w:val="22"/>
          <w:lang w:val="nl-NL"/>
        </w:rPr>
        <w:t xml:space="preserve">Qlikview, </w:t>
      </w:r>
      <w:r w:rsidR="008947A5">
        <w:rPr>
          <w:rFonts w:asciiTheme="minorHAnsi" w:hAnsiTheme="minorHAnsi" w:cs="Arial"/>
          <w:sz w:val="22"/>
          <w:szCs w:val="22"/>
          <w:lang w:val="nl-NL"/>
        </w:rPr>
        <w:t xml:space="preserve">Salesforce, </w:t>
      </w:r>
      <w:r w:rsidR="00035C39">
        <w:rPr>
          <w:rFonts w:asciiTheme="minorHAnsi" w:hAnsiTheme="minorHAnsi" w:cs="Arial"/>
          <w:sz w:val="22"/>
          <w:szCs w:val="22"/>
          <w:lang w:val="nl-NL"/>
        </w:rPr>
        <w:t>Excel</w:t>
      </w:r>
      <w:r w:rsidR="00035C39" w:rsidRPr="00465B97">
        <w:rPr>
          <w:rFonts w:asciiTheme="minorHAnsi" w:hAnsiTheme="minorHAnsi" w:cs="Arial"/>
          <w:sz w:val="22"/>
          <w:szCs w:val="22"/>
          <w:lang w:val="nl-NL"/>
        </w:rPr>
        <w:t xml:space="preserve"> </w:t>
      </w:r>
      <w:r w:rsidR="00035C39">
        <w:rPr>
          <w:rFonts w:asciiTheme="minorHAnsi" w:hAnsiTheme="minorHAnsi" w:cs="Arial"/>
          <w:sz w:val="22"/>
          <w:szCs w:val="22"/>
          <w:lang w:val="nl-NL"/>
        </w:rPr>
        <w:t>e.a.</w:t>
      </w:r>
      <w:r w:rsidR="00035C39" w:rsidRPr="00465B97">
        <w:rPr>
          <w:rFonts w:asciiTheme="minorHAnsi" w:hAnsiTheme="minorHAnsi" w:cs="Arial"/>
          <w:sz w:val="22"/>
          <w:szCs w:val="22"/>
          <w:lang w:val="nl-NL"/>
        </w:rPr>
        <w:br/>
        <w:t>Kerncompetentie</w:t>
      </w:r>
      <w:r w:rsidR="00035C39" w:rsidRPr="00465B97">
        <w:rPr>
          <w:rFonts w:asciiTheme="minorHAnsi" w:hAnsiTheme="minorHAnsi" w:cs="Arial"/>
          <w:sz w:val="22"/>
          <w:szCs w:val="22"/>
          <w:lang w:val="nl-NL"/>
        </w:rPr>
        <w:tab/>
      </w:r>
      <w:r w:rsidR="00183BC9">
        <w:rPr>
          <w:rFonts w:asciiTheme="minorHAnsi" w:hAnsiTheme="minorHAnsi" w:cs="Arial"/>
          <w:sz w:val="22"/>
          <w:szCs w:val="22"/>
          <w:lang w:val="nl-NL"/>
        </w:rPr>
        <w:t xml:space="preserve">Primus </w:t>
      </w:r>
      <w:proofErr w:type="spellStart"/>
      <w:r w:rsidR="00183BC9">
        <w:rPr>
          <w:rFonts w:asciiTheme="minorHAnsi" w:hAnsiTheme="minorHAnsi" w:cs="Arial"/>
          <w:sz w:val="22"/>
          <w:szCs w:val="22"/>
          <w:lang w:val="nl-NL"/>
        </w:rPr>
        <w:t>inter</w:t>
      </w:r>
      <w:proofErr w:type="spellEnd"/>
      <w:r w:rsidR="00557952">
        <w:rPr>
          <w:rFonts w:asciiTheme="minorHAnsi" w:hAnsiTheme="minorHAnsi" w:cs="Arial"/>
          <w:sz w:val="22"/>
          <w:szCs w:val="22"/>
          <w:lang w:val="nl-NL"/>
        </w:rPr>
        <w:t xml:space="preserve"> </w:t>
      </w:r>
      <w:proofErr w:type="spellStart"/>
      <w:r w:rsidR="00183BC9">
        <w:rPr>
          <w:rFonts w:asciiTheme="minorHAnsi" w:hAnsiTheme="minorHAnsi" w:cs="Arial"/>
          <w:sz w:val="22"/>
          <w:szCs w:val="22"/>
          <w:lang w:val="nl-NL"/>
        </w:rPr>
        <w:t>pares</w:t>
      </w:r>
      <w:proofErr w:type="spellEnd"/>
      <w:r w:rsidR="00183BC9">
        <w:rPr>
          <w:rFonts w:asciiTheme="minorHAnsi" w:hAnsiTheme="minorHAnsi" w:cs="Arial"/>
          <w:sz w:val="22"/>
          <w:szCs w:val="22"/>
          <w:lang w:val="nl-NL"/>
        </w:rPr>
        <w:t xml:space="preserve"> in analistenteam</w:t>
      </w:r>
      <w:r w:rsidR="00A231FB">
        <w:rPr>
          <w:rFonts w:asciiTheme="minorHAnsi" w:hAnsiTheme="minorHAnsi" w:cs="Arial"/>
          <w:sz w:val="22"/>
          <w:szCs w:val="22"/>
          <w:lang w:val="nl-NL"/>
        </w:rPr>
        <w:t>, marketing &amp; sales ervaring</w:t>
      </w:r>
      <w:r w:rsidR="00035C39" w:rsidRPr="00465B97">
        <w:rPr>
          <w:rFonts w:asciiTheme="minorHAnsi" w:hAnsiTheme="minorHAnsi" w:cs="Arial"/>
          <w:sz w:val="22"/>
          <w:szCs w:val="22"/>
          <w:lang w:val="nl-NL"/>
        </w:rPr>
        <w:br/>
        <w:t>Stakeholders</w:t>
      </w:r>
      <w:r w:rsidR="00035C39" w:rsidRPr="00465B97">
        <w:rPr>
          <w:rFonts w:asciiTheme="minorHAnsi" w:hAnsiTheme="minorHAnsi" w:cs="Arial"/>
          <w:sz w:val="22"/>
          <w:szCs w:val="22"/>
          <w:lang w:val="nl-NL"/>
        </w:rPr>
        <w:tab/>
      </w:r>
      <w:r w:rsidR="00723103">
        <w:rPr>
          <w:rFonts w:asciiTheme="minorHAnsi" w:hAnsiTheme="minorHAnsi" w:cs="Arial"/>
          <w:sz w:val="22"/>
          <w:szCs w:val="22"/>
          <w:lang w:val="nl-NL"/>
        </w:rPr>
        <w:t>M</w:t>
      </w:r>
      <w:r w:rsidR="00035C39">
        <w:rPr>
          <w:rFonts w:asciiTheme="minorHAnsi" w:hAnsiTheme="minorHAnsi" w:cs="Arial"/>
          <w:sz w:val="22"/>
          <w:szCs w:val="22"/>
          <w:lang w:val="nl-NL"/>
        </w:rPr>
        <w:t xml:space="preserve">arketing, sales, </w:t>
      </w:r>
      <w:proofErr w:type="spellStart"/>
      <w:r w:rsidR="00035C39">
        <w:rPr>
          <w:rFonts w:asciiTheme="minorHAnsi" w:hAnsiTheme="minorHAnsi" w:cs="Arial"/>
          <w:sz w:val="22"/>
          <w:szCs w:val="22"/>
          <w:lang w:val="nl-NL"/>
        </w:rPr>
        <w:t>finance</w:t>
      </w:r>
      <w:proofErr w:type="spellEnd"/>
      <w:r w:rsidR="00723103">
        <w:rPr>
          <w:rFonts w:asciiTheme="minorHAnsi" w:hAnsiTheme="minorHAnsi" w:cs="Arial"/>
          <w:sz w:val="22"/>
          <w:szCs w:val="22"/>
          <w:lang w:val="nl-NL"/>
        </w:rPr>
        <w:t xml:space="preserve"> en</w:t>
      </w:r>
      <w:r w:rsidR="00035C39">
        <w:rPr>
          <w:rFonts w:asciiTheme="minorHAnsi" w:hAnsiTheme="minorHAnsi" w:cs="Arial"/>
          <w:sz w:val="22"/>
          <w:szCs w:val="22"/>
          <w:lang w:val="nl-NL"/>
        </w:rPr>
        <w:t xml:space="preserve"> d</w:t>
      </w:r>
      <w:r w:rsidR="00035C39" w:rsidRPr="00465B97">
        <w:rPr>
          <w:rFonts w:asciiTheme="minorHAnsi" w:hAnsiTheme="minorHAnsi" w:cs="Arial"/>
          <w:sz w:val="22"/>
          <w:szCs w:val="22"/>
          <w:lang w:val="nl-NL"/>
        </w:rPr>
        <w:t xml:space="preserve">irectie </w:t>
      </w:r>
      <w:r w:rsidR="00035C39" w:rsidRPr="00465B97">
        <w:rPr>
          <w:rFonts w:asciiTheme="minorHAnsi" w:hAnsiTheme="minorHAnsi" w:cs="Arial"/>
          <w:sz w:val="22"/>
          <w:szCs w:val="22"/>
          <w:lang w:val="nl-NL"/>
        </w:rPr>
        <w:br/>
      </w:r>
      <w:r w:rsidR="00035C39">
        <w:rPr>
          <w:rFonts w:asciiTheme="minorHAnsi" w:hAnsiTheme="minorHAnsi" w:cs="Arial"/>
          <w:sz w:val="22"/>
          <w:szCs w:val="22"/>
          <w:lang w:val="nl-NL"/>
        </w:rPr>
        <w:t>Resultaat</w:t>
      </w:r>
      <w:r w:rsidR="00035C39" w:rsidRPr="00465B97">
        <w:rPr>
          <w:rFonts w:asciiTheme="minorHAnsi" w:hAnsiTheme="minorHAnsi" w:cs="Arial"/>
          <w:sz w:val="22"/>
          <w:szCs w:val="22"/>
          <w:lang w:val="nl-NL"/>
        </w:rPr>
        <w:tab/>
      </w:r>
      <w:r w:rsidR="00183BC9">
        <w:rPr>
          <w:rFonts w:asciiTheme="minorHAnsi" w:hAnsiTheme="minorHAnsi" w:cs="Arial"/>
          <w:sz w:val="22"/>
          <w:szCs w:val="22"/>
          <w:lang w:val="nl-NL"/>
        </w:rPr>
        <w:t xml:space="preserve">Inbreng van expertise, rust, focus en </w:t>
      </w:r>
      <w:proofErr w:type="spellStart"/>
      <w:r w:rsidR="00183BC9">
        <w:rPr>
          <w:rFonts w:asciiTheme="minorHAnsi" w:hAnsiTheme="minorHAnsi" w:cs="Arial"/>
          <w:sz w:val="22"/>
          <w:szCs w:val="22"/>
          <w:lang w:val="nl-NL"/>
        </w:rPr>
        <w:t>advanced</w:t>
      </w:r>
      <w:proofErr w:type="spellEnd"/>
      <w:r w:rsidR="00183BC9">
        <w:rPr>
          <w:rFonts w:asciiTheme="minorHAnsi" w:hAnsiTheme="minorHAnsi" w:cs="Arial"/>
          <w:sz w:val="22"/>
          <w:szCs w:val="22"/>
          <w:lang w:val="nl-NL"/>
        </w:rPr>
        <w:t xml:space="preserve"> analyse </w:t>
      </w:r>
      <w:proofErr w:type="spellStart"/>
      <w:r w:rsidR="00183BC9">
        <w:rPr>
          <w:rFonts w:asciiTheme="minorHAnsi" w:hAnsiTheme="minorHAnsi" w:cs="Arial"/>
          <w:sz w:val="22"/>
          <w:szCs w:val="22"/>
          <w:lang w:val="nl-NL"/>
        </w:rPr>
        <w:t>techniques</w:t>
      </w:r>
      <w:proofErr w:type="spellEnd"/>
      <w:r w:rsidR="00035C39" w:rsidRPr="00465B97">
        <w:rPr>
          <w:rFonts w:asciiTheme="minorHAnsi" w:hAnsiTheme="minorHAnsi" w:cs="Arial"/>
          <w:sz w:val="22"/>
          <w:szCs w:val="22"/>
          <w:lang w:val="nl-NL"/>
        </w:rPr>
        <w:br/>
      </w:r>
    </w:p>
    <w:p w14:paraId="0B592E64" w14:textId="77777777" w:rsidR="00035C39" w:rsidRPr="00465B97" w:rsidRDefault="00035C39" w:rsidP="00035C39">
      <w:pPr>
        <w:tabs>
          <w:tab w:val="left" w:pos="567"/>
          <w:tab w:val="left" w:pos="2835"/>
          <w:tab w:val="right" w:pos="5103"/>
          <w:tab w:val="left" w:pos="6237"/>
          <w:tab w:val="right" w:pos="7371"/>
        </w:tabs>
        <w:spacing w:line="360" w:lineRule="auto"/>
        <w:ind w:left="567" w:hanging="567"/>
        <w:rPr>
          <w:rFonts w:asciiTheme="minorHAnsi" w:hAnsiTheme="minorHAnsi" w:cs="Arial"/>
          <w:sz w:val="22"/>
          <w:szCs w:val="22"/>
          <w:lang w:val="nl-NL"/>
        </w:rPr>
      </w:pPr>
    </w:p>
    <w:p w14:paraId="1B2497A8" w14:textId="4FFFFB11" w:rsidR="00BD48BD" w:rsidRPr="003C7C1E" w:rsidRDefault="00BD48BD" w:rsidP="00BD48BD">
      <w:pPr>
        <w:tabs>
          <w:tab w:val="left" w:pos="567"/>
          <w:tab w:val="left" w:pos="2127"/>
          <w:tab w:val="right" w:pos="5103"/>
          <w:tab w:val="left" w:pos="6237"/>
          <w:tab w:val="right" w:pos="7371"/>
        </w:tabs>
        <w:spacing w:line="360" w:lineRule="auto"/>
        <w:ind w:left="567" w:hanging="567"/>
        <w:rPr>
          <w:rFonts w:asciiTheme="minorHAnsi" w:hAnsiTheme="minorHAnsi" w:cs="Arial"/>
          <w:sz w:val="22"/>
          <w:szCs w:val="22"/>
        </w:rPr>
      </w:pPr>
      <w:r w:rsidRPr="003C7C1E">
        <w:rPr>
          <w:rFonts w:asciiTheme="minorHAnsi" w:hAnsiTheme="minorHAnsi" w:cs="Arial"/>
          <w:b/>
          <w:sz w:val="22"/>
          <w:szCs w:val="22"/>
        </w:rPr>
        <w:t>Data</w:t>
      </w:r>
      <w:r w:rsidR="008C6695" w:rsidRPr="003C7C1E">
        <w:rPr>
          <w:rFonts w:asciiTheme="minorHAnsi" w:hAnsiTheme="minorHAnsi" w:cs="Arial"/>
          <w:b/>
          <w:sz w:val="22"/>
          <w:szCs w:val="22"/>
        </w:rPr>
        <w:t xml:space="preserve"> </w:t>
      </w:r>
      <w:r w:rsidR="001A6290" w:rsidRPr="003C7C1E">
        <w:rPr>
          <w:rFonts w:asciiTheme="minorHAnsi" w:hAnsiTheme="minorHAnsi" w:cs="Arial"/>
          <w:b/>
          <w:sz w:val="22"/>
          <w:szCs w:val="22"/>
        </w:rPr>
        <w:t xml:space="preserve">consultancy </w:t>
      </w:r>
      <w:r w:rsidR="008C6695" w:rsidRPr="003C7C1E">
        <w:rPr>
          <w:rFonts w:asciiTheme="minorHAnsi" w:hAnsiTheme="minorHAnsi" w:cs="Arial"/>
          <w:b/>
          <w:sz w:val="22"/>
          <w:szCs w:val="22"/>
        </w:rPr>
        <w:t>/ business intelligence</w:t>
      </w:r>
      <w:r w:rsidRPr="003C7C1E">
        <w:rPr>
          <w:rFonts w:asciiTheme="minorHAnsi" w:hAnsiTheme="minorHAnsi" w:cs="Arial"/>
          <w:b/>
          <w:sz w:val="22"/>
          <w:szCs w:val="22"/>
        </w:rPr>
        <w:t xml:space="preserve"> – </w:t>
      </w:r>
      <w:proofErr w:type="spellStart"/>
      <w:r w:rsidRPr="003C7C1E">
        <w:rPr>
          <w:rFonts w:asciiTheme="minorHAnsi" w:hAnsiTheme="minorHAnsi" w:cs="Arial"/>
          <w:b/>
          <w:sz w:val="22"/>
          <w:szCs w:val="22"/>
        </w:rPr>
        <w:t>gemeente</w:t>
      </w:r>
      <w:proofErr w:type="spellEnd"/>
      <w:r w:rsidRPr="003C7C1E">
        <w:rPr>
          <w:rFonts w:asciiTheme="minorHAnsi" w:hAnsiTheme="minorHAnsi" w:cs="Arial"/>
          <w:b/>
          <w:sz w:val="22"/>
          <w:szCs w:val="22"/>
        </w:rPr>
        <w:t xml:space="preserve"> </w:t>
      </w:r>
      <w:proofErr w:type="spellStart"/>
      <w:r w:rsidRPr="003C7C1E">
        <w:rPr>
          <w:rFonts w:asciiTheme="minorHAnsi" w:hAnsiTheme="minorHAnsi" w:cs="Arial"/>
          <w:b/>
          <w:sz w:val="22"/>
          <w:szCs w:val="22"/>
        </w:rPr>
        <w:t>Noordoostpolder</w:t>
      </w:r>
      <w:proofErr w:type="spellEnd"/>
      <w:r w:rsidRPr="003C7C1E">
        <w:rPr>
          <w:rFonts w:asciiTheme="minorHAnsi" w:hAnsiTheme="minorHAnsi" w:cs="Arial"/>
          <w:sz w:val="22"/>
          <w:szCs w:val="22"/>
        </w:rPr>
        <w:t xml:space="preserve"> (2015 - </w:t>
      </w:r>
      <w:r w:rsidR="001F1A8C" w:rsidRPr="003C7C1E">
        <w:rPr>
          <w:rFonts w:asciiTheme="minorHAnsi" w:hAnsiTheme="minorHAnsi" w:cs="Arial"/>
          <w:sz w:val="22"/>
          <w:szCs w:val="22"/>
        </w:rPr>
        <w:t>2017</w:t>
      </w:r>
      <w:r w:rsidRPr="003C7C1E">
        <w:rPr>
          <w:rFonts w:asciiTheme="minorHAnsi" w:hAnsiTheme="minorHAnsi" w:cs="Arial"/>
          <w:sz w:val="22"/>
          <w:szCs w:val="22"/>
        </w:rPr>
        <w:t>)</w:t>
      </w:r>
    </w:p>
    <w:p w14:paraId="1B2497A9" w14:textId="2904D456" w:rsidR="00BD48BD" w:rsidRPr="00465B97" w:rsidRDefault="00BD48BD" w:rsidP="00BD48BD">
      <w:pPr>
        <w:tabs>
          <w:tab w:val="left" w:pos="567"/>
          <w:tab w:val="left" w:pos="2835"/>
          <w:tab w:val="right" w:pos="5103"/>
          <w:tab w:val="left" w:pos="6237"/>
          <w:tab w:val="right" w:pos="7371"/>
        </w:tabs>
        <w:spacing w:line="360" w:lineRule="auto"/>
        <w:ind w:left="567" w:hanging="567"/>
        <w:rPr>
          <w:rFonts w:asciiTheme="minorHAnsi" w:hAnsiTheme="minorHAnsi" w:cs="Arial"/>
          <w:sz w:val="22"/>
          <w:szCs w:val="22"/>
          <w:lang w:val="nl-NL"/>
        </w:rPr>
      </w:pPr>
      <w:r w:rsidRPr="003C7C1E">
        <w:rPr>
          <w:rFonts w:asciiTheme="minorHAnsi" w:hAnsiTheme="minorHAnsi" w:cs="Arial"/>
          <w:b/>
          <w:sz w:val="22"/>
          <w:szCs w:val="22"/>
        </w:rPr>
        <w:tab/>
      </w:r>
      <w:r w:rsidRPr="00465B97">
        <w:rPr>
          <w:rFonts w:asciiTheme="minorHAnsi" w:hAnsiTheme="minorHAnsi" w:cs="Arial"/>
          <w:sz w:val="22"/>
          <w:szCs w:val="22"/>
          <w:lang w:val="nl-NL"/>
        </w:rPr>
        <w:t xml:space="preserve">De gemeente Noordoostpolder voert een </w:t>
      </w:r>
      <w:proofErr w:type="spellStart"/>
      <w:r w:rsidRPr="00465B97">
        <w:rPr>
          <w:rFonts w:asciiTheme="minorHAnsi" w:hAnsiTheme="minorHAnsi" w:cs="Arial"/>
          <w:sz w:val="22"/>
          <w:szCs w:val="22"/>
          <w:lang w:val="nl-NL"/>
        </w:rPr>
        <w:t>turnaround</w:t>
      </w:r>
      <w:proofErr w:type="spellEnd"/>
      <w:r w:rsidRPr="00465B97">
        <w:rPr>
          <w:rFonts w:asciiTheme="minorHAnsi" w:hAnsiTheme="minorHAnsi" w:cs="Arial"/>
          <w:sz w:val="22"/>
          <w:szCs w:val="22"/>
          <w:lang w:val="nl-NL"/>
        </w:rPr>
        <w:t xml:space="preserve"> door bij een aantal instellingen zoals muziekschool, (kunst)bibliotheek, museum, theater etc. Deze moeten als echte bedrijven gaan functioneren en krijgen serieuze P &amp; L doelstellingen. </w:t>
      </w:r>
      <w:r w:rsidRPr="00465B97">
        <w:rPr>
          <w:rFonts w:asciiTheme="minorHAnsi" w:hAnsiTheme="minorHAnsi" w:cs="Arial"/>
          <w:sz w:val="22"/>
          <w:szCs w:val="22"/>
          <w:lang w:val="nl-NL"/>
        </w:rPr>
        <w:br/>
        <w:t xml:space="preserve">In samenspraak met de directie en marketing coördinator worden voor uiteenlopende acties selecties uit verschillende gemeentelijke systemen gemaakt. Resultaten en inzichten worden teruggekoppeld. Voor dit laatste wordt zowel gevraagd als ongevraagd inzicht gegeven in het klantgedrag zoals aankooppatronen, opzeggingen, penetratie, </w:t>
      </w:r>
      <w:proofErr w:type="spellStart"/>
      <w:r w:rsidRPr="00465B97">
        <w:rPr>
          <w:rFonts w:asciiTheme="minorHAnsi" w:hAnsiTheme="minorHAnsi" w:cs="Arial"/>
          <w:sz w:val="22"/>
          <w:szCs w:val="22"/>
          <w:lang w:val="nl-NL"/>
        </w:rPr>
        <w:t>overlaps</w:t>
      </w:r>
      <w:proofErr w:type="spellEnd"/>
      <w:r w:rsidRPr="00465B97">
        <w:rPr>
          <w:rFonts w:asciiTheme="minorHAnsi" w:hAnsiTheme="minorHAnsi" w:cs="Arial"/>
          <w:sz w:val="22"/>
          <w:szCs w:val="22"/>
          <w:lang w:val="nl-NL"/>
        </w:rPr>
        <w:t xml:space="preserve"> etc.</w:t>
      </w:r>
      <w:r w:rsidRPr="00465B97">
        <w:rPr>
          <w:rFonts w:asciiTheme="minorHAnsi" w:hAnsiTheme="minorHAnsi" w:cs="Arial"/>
          <w:sz w:val="22"/>
          <w:szCs w:val="22"/>
          <w:lang w:val="nl-NL"/>
        </w:rPr>
        <w:br/>
      </w:r>
      <w:r w:rsidRPr="00465B97">
        <w:rPr>
          <w:rFonts w:asciiTheme="minorHAnsi" w:hAnsiTheme="minorHAnsi" w:cs="Arial"/>
          <w:sz w:val="22"/>
          <w:szCs w:val="22"/>
          <w:lang w:val="nl-NL"/>
        </w:rPr>
        <w:br/>
        <w:t>Probleem</w:t>
      </w:r>
      <w:r w:rsidRPr="00465B97">
        <w:rPr>
          <w:rFonts w:asciiTheme="minorHAnsi" w:hAnsiTheme="minorHAnsi" w:cs="Arial"/>
          <w:sz w:val="22"/>
          <w:szCs w:val="22"/>
          <w:lang w:val="nl-NL"/>
        </w:rPr>
        <w:tab/>
      </w:r>
      <w:r w:rsidR="00E409DE">
        <w:rPr>
          <w:rFonts w:asciiTheme="minorHAnsi" w:hAnsiTheme="minorHAnsi" w:cs="Arial"/>
          <w:sz w:val="22"/>
          <w:szCs w:val="22"/>
          <w:lang w:val="nl-NL"/>
        </w:rPr>
        <w:t>Meerdere separate</w:t>
      </w:r>
      <w:r w:rsidR="008A400F">
        <w:rPr>
          <w:rFonts w:asciiTheme="minorHAnsi" w:hAnsiTheme="minorHAnsi" w:cs="Arial"/>
          <w:sz w:val="22"/>
          <w:szCs w:val="22"/>
          <w:lang w:val="nl-NL"/>
        </w:rPr>
        <w:t xml:space="preserve"> databronnen en </w:t>
      </w:r>
      <w:r w:rsidR="00DD4A1C" w:rsidRPr="00465B97">
        <w:rPr>
          <w:rFonts w:asciiTheme="minorHAnsi" w:hAnsiTheme="minorHAnsi" w:cs="Arial"/>
          <w:sz w:val="22"/>
          <w:szCs w:val="22"/>
          <w:lang w:val="nl-NL"/>
        </w:rPr>
        <w:t xml:space="preserve">geen </w:t>
      </w:r>
      <w:r w:rsidR="00F27A94">
        <w:rPr>
          <w:rFonts w:asciiTheme="minorHAnsi" w:hAnsiTheme="minorHAnsi" w:cs="Arial"/>
          <w:sz w:val="22"/>
          <w:szCs w:val="22"/>
          <w:lang w:val="nl-NL"/>
        </w:rPr>
        <w:t xml:space="preserve">inzicht in </w:t>
      </w:r>
      <w:r w:rsidRPr="00465B97">
        <w:rPr>
          <w:rFonts w:asciiTheme="minorHAnsi" w:hAnsiTheme="minorHAnsi" w:cs="Arial"/>
          <w:sz w:val="22"/>
          <w:szCs w:val="22"/>
          <w:lang w:val="nl-NL"/>
        </w:rPr>
        <w:t xml:space="preserve">klanten </w:t>
      </w:r>
      <w:r w:rsidRPr="00465B97">
        <w:rPr>
          <w:rFonts w:asciiTheme="minorHAnsi" w:hAnsiTheme="minorHAnsi" w:cs="Arial"/>
          <w:sz w:val="22"/>
          <w:szCs w:val="22"/>
          <w:lang w:val="nl-NL"/>
        </w:rPr>
        <w:br/>
        <w:t>Rol</w:t>
      </w:r>
      <w:r w:rsidRPr="00465B97">
        <w:rPr>
          <w:rFonts w:asciiTheme="minorHAnsi" w:hAnsiTheme="minorHAnsi" w:cs="Arial"/>
          <w:sz w:val="22"/>
          <w:szCs w:val="22"/>
          <w:lang w:val="nl-NL"/>
        </w:rPr>
        <w:tab/>
      </w:r>
      <w:r w:rsidR="00F27A94">
        <w:rPr>
          <w:rFonts w:asciiTheme="minorHAnsi" w:hAnsiTheme="minorHAnsi" w:cs="Arial"/>
          <w:sz w:val="22"/>
          <w:szCs w:val="22"/>
          <w:lang w:val="nl-NL"/>
        </w:rPr>
        <w:t xml:space="preserve">Business intelligence </w:t>
      </w:r>
      <w:r w:rsidRPr="00465B97">
        <w:rPr>
          <w:rFonts w:asciiTheme="minorHAnsi" w:hAnsiTheme="minorHAnsi" w:cs="Arial"/>
          <w:sz w:val="22"/>
          <w:szCs w:val="22"/>
          <w:lang w:val="nl-NL"/>
        </w:rPr>
        <w:t xml:space="preserve">/ analist </w:t>
      </w:r>
      <w:r w:rsidRPr="00465B97">
        <w:rPr>
          <w:rFonts w:asciiTheme="minorHAnsi" w:hAnsiTheme="minorHAnsi" w:cs="Arial"/>
          <w:sz w:val="22"/>
          <w:szCs w:val="22"/>
          <w:lang w:val="nl-NL"/>
        </w:rPr>
        <w:br/>
        <w:t>Tools</w:t>
      </w:r>
      <w:r w:rsidRPr="00465B97">
        <w:rPr>
          <w:rFonts w:asciiTheme="minorHAnsi" w:hAnsiTheme="minorHAnsi" w:cs="Arial"/>
          <w:sz w:val="22"/>
          <w:szCs w:val="22"/>
          <w:lang w:val="nl-NL"/>
        </w:rPr>
        <w:tab/>
        <w:t xml:space="preserve">Thema, </w:t>
      </w:r>
      <w:proofErr w:type="spellStart"/>
      <w:r w:rsidRPr="00465B97">
        <w:rPr>
          <w:rFonts w:asciiTheme="minorHAnsi" w:hAnsiTheme="minorHAnsi" w:cs="Arial"/>
          <w:sz w:val="22"/>
          <w:szCs w:val="22"/>
          <w:lang w:val="nl-NL"/>
        </w:rPr>
        <w:t>Recreatex</w:t>
      </w:r>
      <w:proofErr w:type="spellEnd"/>
      <w:r w:rsidRPr="00465B97">
        <w:rPr>
          <w:rFonts w:asciiTheme="minorHAnsi" w:hAnsiTheme="minorHAnsi" w:cs="Arial"/>
          <w:sz w:val="22"/>
          <w:szCs w:val="22"/>
          <w:lang w:val="nl-NL"/>
        </w:rPr>
        <w:t xml:space="preserve">, </w:t>
      </w:r>
      <w:r w:rsidR="009C23E2" w:rsidRPr="00465B97">
        <w:rPr>
          <w:rFonts w:asciiTheme="minorHAnsi" w:hAnsiTheme="minorHAnsi" w:cs="Arial"/>
          <w:sz w:val="22"/>
          <w:szCs w:val="22"/>
          <w:lang w:val="nl-NL"/>
        </w:rPr>
        <w:t xml:space="preserve">SQL, </w:t>
      </w:r>
      <w:r w:rsidRPr="00465B97">
        <w:rPr>
          <w:rFonts w:asciiTheme="minorHAnsi" w:hAnsiTheme="minorHAnsi" w:cs="Arial"/>
          <w:sz w:val="22"/>
          <w:szCs w:val="22"/>
          <w:lang w:val="nl-NL"/>
        </w:rPr>
        <w:t>MSACCESS, Excel en SPSS / R</w:t>
      </w:r>
      <w:r w:rsidRPr="00465B97">
        <w:rPr>
          <w:rFonts w:asciiTheme="minorHAnsi" w:hAnsiTheme="minorHAnsi" w:cs="Arial"/>
          <w:sz w:val="22"/>
          <w:szCs w:val="22"/>
          <w:lang w:val="nl-NL"/>
        </w:rPr>
        <w:br/>
        <w:t>Kerncompetentie</w:t>
      </w:r>
      <w:r w:rsidRPr="00465B97">
        <w:rPr>
          <w:rFonts w:asciiTheme="minorHAnsi" w:hAnsiTheme="minorHAnsi" w:cs="Arial"/>
          <w:sz w:val="22"/>
          <w:szCs w:val="22"/>
          <w:lang w:val="nl-NL"/>
        </w:rPr>
        <w:tab/>
        <w:t xml:space="preserve">Ervaring met </w:t>
      </w:r>
      <w:r w:rsidR="00F27A94">
        <w:rPr>
          <w:rFonts w:asciiTheme="minorHAnsi" w:hAnsiTheme="minorHAnsi" w:cs="Arial"/>
          <w:sz w:val="22"/>
          <w:szCs w:val="22"/>
          <w:lang w:val="nl-NL"/>
        </w:rPr>
        <w:t>SQL,</w:t>
      </w:r>
      <w:r w:rsidRPr="00465B97">
        <w:rPr>
          <w:rFonts w:asciiTheme="minorHAnsi" w:hAnsiTheme="minorHAnsi" w:cs="Arial"/>
          <w:sz w:val="22"/>
          <w:szCs w:val="22"/>
          <w:lang w:val="nl-NL"/>
        </w:rPr>
        <w:t xml:space="preserve"> MSACCESS, Excel en statistische technieken </w:t>
      </w:r>
      <w:r w:rsidRPr="00465B97">
        <w:rPr>
          <w:rFonts w:asciiTheme="minorHAnsi" w:hAnsiTheme="minorHAnsi" w:cs="Arial"/>
          <w:sz w:val="22"/>
          <w:szCs w:val="22"/>
          <w:lang w:val="nl-NL"/>
        </w:rPr>
        <w:br/>
      </w:r>
      <w:r w:rsidR="00616D0D" w:rsidRPr="00465B97">
        <w:rPr>
          <w:rFonts w:asciiTheme="minorHAnsi" w:hAnsiTheme="minorHAnsi" w:cs="Arial"/>
          <w:sz w:val="22"/>
          <w:szCs w:val="22"/>
          <w:lang w:val="nl-NL"/>
        </w:rPr>
        <w:t>Stakeholders</w:t>
      </w:r>
      <w:r w:rsidR="00616D0D" w:rsidRPr="00465B97">
        <w:rPr>
          <w:rFonts w:asciiTheme="minorHAnsi" w:hAnsiTheme="minorHAnsi" w:cs="Arial"/>
          <w:sz w:val="22"/>
          <w:szCs w:val="22"/>
          <w:lang w:val="nl-NL"/>
        </w:rPr>
        <w:tab/>
        <w:t xml:space="preserve">Directie </w:t>
      </w:r>
      <w:r w:rsidR="00616D0D" w:rsidRPr="00465B97">
        <w:rPr>
          <w:rFonts w:asciiTheme="minorHAnsi" w:hAnsiTheme="minorHAnsi" w:cs="Arial"/>
          <w:sz w:val="22"/>
          <w:szCs w:val="22"/>
          <w:lang w:val="nl-NL"/>
        </w:rPr>
        <w:br/>
      </w:r>
      <w:r w:rsidR="00E409DE">
        <w:rPr>
          <w:rFonts w:asciiTheme="minorHAnsi" w:hAnsiTheme="minorHAnsi" w:cs="Arial"/>
          <w:sz w:val="22"/>
          <w:szCs w:val="22"/>
          <w:lang w:val="nl-NL"/>
        </w:rPr>
        <w:t>Resultaat</w:t>
      </w:r>
      <w:r w:rsidRPr="00465B97">
        <w:rPr>
          <w:rFonts w:asciiTheme="minorHAnsi" w:hAnsiTheme="minorHAnsi" w:cs="Arial"/>
          <w:sz w:val="22"/>
          <w:szCs w:val="22"/>
          <w:lang w:val="nl-NL"/>
        </w:rPr>
        <w:tab/>
      </w:r>
      <w:r w:rsidR="00F27A94">
        <w:rPr>
          <w:rFonts w:asciiTheme="minorHAnsi" w:hAnsiTheme="minorHAnsi" w:cs="Arial"/>
          <w:sz w:val="22"/>
          <w:szCs w:val="22"/>
          <w:lang w:val="nl-NL"/>
        </w:rPr>
        <w:t xml:space="preserve">Inzicht en ontwikkelen van </w:t>
      </w:r>
      <w:r w:rsidRPr="00465B97">
        <w:rPr>
          <w:rFonts w:asciiTheme="minorHAnsi" w:hAnsiTheme="minorHAnsi" w:cs="Arial"/>
          <w:sz w:val="22"/>
          <w:szCs w:val="22"/>
          <w:lang w:val="nl-NL"/>
        </w:rPr>
        <w:t xml:space="preserve">verkoopkansen </w:t>
      </w:r>
      <w:r w:rsidRPr="00465B97">
        <w:rPr>
          <w:rFonts w:asciiTheme="minorHAnsi" w:hAnsiTheme="minorHAnsi" w:cs="Arial"/>
          <w:sz w:val="22"/>
          <w:szCs w:val="22"/>
          <w:lang w:val="nl-NL"/>
        </w:rPr>
        <w:br/>
      </w:r>
    </w:p>
    <w:p w14:paraId="1B2497AA" w14:textId="77777777" w:rsidR="00BD48BD" w:rsidRPr="003C7C1E" w:rsidRDefault="00BD48BD" w:rsidP="00BD48BD">
      <w:pPr>
        <w:tabs>
          <w:tab w:val="left" w:pos="0"/>
          <w:tab w:val="left" w:pos="2127"/>
          <w:tab w:val="right" w:pos="5103"/>
          <w:tab w:val="left" w:pos="6237"/>
          <w:tab w:val="right" w:pos="7371"/>
        </w:tabs>
        <w:spacing w:line="360" w:lineRule="auto"/>
        <w:rPr>
          <w:rFonts w:asciiTheme="minorHAnsi" w:hAnsiTheme="minorHAnsi" w:cs="Arial"/>
          <w:sz w:val="22"/>
          <w:szCs w:val="22"/>
        </w:rPr>
      </w:pPr>
      <w:r w:rsidRPr="003C7C1E">
        <w:rPr>
          <w:rFonts w:asciiTheme="minorHAnsi" w:hAnsiTheme="minorHAnsi" w:cs="Arial"/>
          <w:b/>
          <w:sz w:val="22"/>
          <w:szCs w:val="22"/>
        </w:rPr>
        <w:lastRenderedPageBreak/>
        <w:t>Data</w:t>
      </w:r>
      <w:r w:rsidR="008C6695" w:rsidRPr="003C7C1E">
        <w:rPr>
          <w:rFonts w:asciiTheme="minorHAnsi" w:hAnsiTheme="minorHAnsi" w:cs="Arial"/>
          <w:b/>
          <w:sz w:val="22"/>
          <w:szCs w:val="22"/>
        </w:rPr>
        <w:t xml:space="preserve"> </w:t>
      </w:r>
      <w:r w:rsidR="00D45ED7" w:rsidRPr="003C7C1E">
        <w:rPr>
          <w:rFonts w:asciiTheme="minorHAnsi" w:hAnsiTheme="minorHAnsi" w:cs="Arial"/>
          <w:b/>
          <w:sz w:val="22"/>
          <w:szCs w:val="22"/>
        </w:rPr>
        <w:t>consultancy</w:t>
      </w:r>
      <w:r w:rsidR="008C6695" w:rsidRPr="003C7C1E">
        <w:rPr>
          <w:rFonts w:asciiTheme="minorHAnsi" w:hAnsiTheme="minorHAnsi" w:cs="Arial"/>
          <w:b/>
          <w:sz w:val="22"/>
          <w:szCs w:val="22"/>
        </w:rPr>
        <w:t xml:space="preserve"> / </w:t>
      </w:r>
      <w:r w:rsidR="00313D62" w:rsidRPr="003C7C1E">
        <w:rPr>
          <w:rFonts w:asciiTheme="minorHAnsi" w:hAnsiTheme="minorHAnsi" w:cs="Arial"/>
          <w:b/>
          <w:sz w:val="22"/>
          <w:szCs w:val="22"/>
        </w:rPr>
        <w:t xml:space="preserve">business intelligence </w:t>
      </w:r>
      <w:r w:rsidRPr="003C7C1E">
        <w:rPr>
          <w:rFonts w:asciiTheme="minorHAnsi" w:hAnsiTheme="minorHAnsi" w:cs="Arial"/>
          <w:b/>
          <w:sz w:val="22"/>
          <w:szCs w:val="22"/>
        </w:rPr>
        <w:t>- Luxor theaters Rotterdam</w:t>
      </w:r>
      <w:r w:rsidR="004264B3" w:rsidRPr="003C7C1E">
        <w:rPr>
          <w:rFonts w:asciiTheme="minorHAnsi" w:hAnsiTheme="minorHAnsi" w:cs="Arial"/>
          <w:sz w:val="22"/>
          <w:szCs w:val="22"/>
        </w:rPr>
        <w:t xml:space="preserve"> (2012 – </w:t>
      </w:r>
      <w:r w:rsidRPr="003C7C1E">
        <w:rPr>
          <w:rFonts w:asciiTheme="minorHAnsi" w:hAnsiTheme="minorHAnsi" w:cs="Arial"/>
          <w:sz w:val="22"/>
          <w:szCs w:val="22"/>
        </w:rPr>
        <w:t>2015)</w:t>
      </w:r>
    </w:p>
    <w:p w14:paraId="1B2497AE" w14:textId="1395217E" w:rsidR="00F22DBF" w:rsidRPr="00465B97" w:rsidRDefault="00BD48BD" w:rsidP="002349CC">
      <w:pPr>
        <w:tabs>
          <w:tab w:val="left" w:pos="567"/>
          <w:tab w:val="left" w:pos="2835"/>
          <w:tab w:val="right" w:pos="5103"/>
          <w:tab w:val="left" w:pos="6237"/>
          <w:tab w:val="right" w:pos="7371"/>
        </w:tabs>
        <w:spacing w:line="360" w:lineRule="auto"/>
        <w:ind w:left="567" w:hanging="567"/>
        <w:rPr>
          <w:rFonts w:asciiTheme="minorHAnsi" w:hAnsiTheme="minorHAnsi"/>
          <w:sz w:val="22"/>
          <w:szCs w:val="22"/>
          <w:lang w:val="nl-NL"/>
        </w:rPr>
      </w:pPr>
      <w:r w:rsidRPr="003C7C1E">
        <w:rPr>
          <w:rFonts w:asciiTheme="minorHAnsi" w:hAnsiTheme="minorHAnsi" w:cs="Arial"/>
          <w:b/>
          <w:sz w:val="22"/>
          <w:szCs w:val="22"/>
        </w:rPr>
        <w:tab/>
      </w:r>
      <w:r w:rsidRPr="00465B97">
        <w:rPr>
          <w:rFonts w:asciiTheme="minorHAnsi" w:hAnsiTheme="minorHAnsi" w:cs="Arial"/>
          <w:sz w:val="22"/>
          <w:szCs w:val="22"/>
          <w:lang w:val="nl-NL"/>
        </w:rPr>
        <w:t xml:space="preserve">Luxor theaters omvat twee theaters: het Oude Luxor en Nieuwe Luxor. Het is één van de grootste theaters in Nederland. De CRM database telt ruim </w:t>
      </w:r>
      <w:r w:rsidR="007B3AD2" w:rsidRPr="00465B97">
        <w:rPr>
          <w:rFonts w:asciiTheme="minorHAnsi" w:hAnsiTheme="minorHAnsi" w:cs="Arial"/>
          <w:sz w:val="22"/>
          <w:szCs w:val="22"/>
          <w:lang w:val="nl-NL"/>
        </w:rPr>
        <w:t>6</w:t>
      </w:r>
      <w:r w:rsidRPr="00465B97">
        <w:rPr>
          <w:rFonts w:asciiTheme="minorHAnsi" w:hAnsiTheme="minorHAnsi" w:cs="Arial"/>
          <w:sz w:val="22"/>
          <w:szCs w:val="22"/>
          <w:lang w:val="nl-NL"/>
        </w:rPr>
        <w:t xml:space="preserve">00.000 klanten en een veelvoud aan verkooptransacties. Jaarlijks bezoeken </w:t>
      </w:r>
      <w:r w:rsidR="00E270F7">
        <w:rPr>
          <w:rFonts w:asciiTheme="minorHAnsi" w:hAnsiTheme="minorHAnsi" w:cs="Arial"/>
          <w:sz w:val="22"/>
          <w:szCs w:val="22"/>
          <w:lang w:val="nl-NL"/>
        </w:rPr>
        <w:t xml:space="preserve">ruim </w:t>
      </w:r>
      <w:r w:rsidRPr="00465B97">
        <w:rPr>
          <w:rFonts w:asciiTheme="minorHAnsi" w:hAnsiTheme="minorHAnsi" w:cs="Arial"/>
          <w:sz w:val="22"/>
          <w:szCs w:val="22"/>
          <w:lang w:val="nl-NL"/>
        </w:rPr>
        <w:t>300.000 mensen de voorstellingen.</w:t>
      </w:r>
      <w:r w:rsidRPr="00465B97">
        <w:rPr>
          <w:rFonts w:asciiTheme="minorHAnsi" w:hAnsiTheme="minorHAnsi" w:cs="Arial"/>
          <w:sz w:val="22"/>
          <w:szCs w:val="22"/>
          <w:lang w:val="nl-NL"/>
        </w:rPr>
        <w:br/>
      </w:r>
      <w:r w:rsidRPr="00465B97">
        <w:rPr>
          <w:rFonts w:asciiTheme="minorHAnsi" w:hAnsiTheme="minorHAnsi" w:cs="Arial"/>
          <w:sz w:val="22"/>
          <w:szCs w:val="22"/>
          <w:lang w:val="nl-NL"/>
        </w:rPr>
        <w:br/>
      </w:r>
      <w:r w:rsidRPr="00465B97">
        <w:rPr>
          <w:rFonts w:asciiTheme="minorHAnsi" w:hAnsiTheme="minorHAnsi" w:cs="Arial"/>
          <w:i/>
          <w:sz w:val="22"/>
          <w:szCs w:val="22"/>
          <w:lang w:val="nl-NL"/>
        </w:rPr>
        <w:t xml:space="preserve">(1) </w:t>
      </w:r>
      <w:r w:rsidR="00547C12" w:rsidRPr="00465B97">
        <w:rPr>
          <w:rFonts w:asciiTheme="minorHAnsi" w:hAnsiTheme="minorHAnsi" w:cs="Arial"/>
          <w:i/>
          <w:sz w:val="22"/>
          <w:szCs w:val="22"/>
          <w:lang w:val="nl-NL"/>
        </w:rPr>
        <w:t>CRM / data consultant</w:t>
      </w:r>
      <w:r w:rsidRPr="00465B97">
        <w:rPr>
          <w:rFonts w:asciiTheme="minorHAnsi" w:hAnsiTheme="minorHAnsi" w:cs="Arial"/>
          <w:i/>
          <w:sz w:val="22"/>
          <w:szCs w:val="22"/>
          <w:lang w:val="nl-NL"/>
        </w:rPr>
        <w:t xml:space="preserve"> </w:t>
      </w:r>
      <w:r w:rsidR="00C455C2" w:rsidRPr="00465B97">
        <w:rPr>
          <w:rFonts w:asciiTheme="minorHAnsi" w:hAnsiTheme="minorHAnsi" w:cs="Arial"/>
          <w:i/>
          <w:sz w:val="22"/>
          <w:szCs w:val="22"/>
          <w:lang w:val="nl-NL"/>
        </w:rPr>
        <w:t>/ project management</w:t>
      </w:r>
      <w:r w:rsidR="00D66103">
        <w:rPr>
          <w:rFonts w:asciiTheme="minorHAnsi" w:hAnsiTheme="minorHAnsi" w:cs="Arial"/>
          <w:i/>
          <w:sz w:val="22"/>
          <w:szCs w:val="22"/>
          <w:lang w:val="nl-NL"/>
        </w:rPr>
        <w:t xml:space="preserve"> / datawarehouse</w:t>
      </w:r>
      <w:r w:rsidRPr="00465B97">
        <w:rPr>
          <w:rFonts w:asciiTheme="minorHAnsi" w:hAnsiTheme="minorHAnsi" w:cs="Arial"/>
          <w:i/>
          <w:sz w:val="22"/>
          <w:szCs w:val="22"/>
          <w:lang w:val="nl-NL"/>
        </w:rPr>
        <w:br/>
      </w:r>
      <w:r w:rsidRPr="00465B97">
        <w:rPr>
          <w:rFonts w:asciiTheme="minorHAnsi" w:hAnsiTheme="minorHAnsi" w:cs="Arial"/>
          <w:sz w:val="22"/>
          <w:szCs w:val="22"/>
          <w:lang w:val="nl-NL"/>
        </w:rPr>
        <w:t xml:space="preserve">Luxor theaters beschikt over een CRM-systeem maar dat is voornamelijk gericht op het registreren van de kaartverkoop. Standaard kunnen alleen eenvoudige bestandsselecties worden gemaakt. Zowel directie als </w:t>
      </w:r>
      <w:r w:rsidR="00E270F7">
        <w:rPr>
          <w:rFonts w:asciiTheme="minorHAnsi" w:hAnsiTheme="minorHAnsi" w:cs="Arial"/>
          <w:sz w:val="22"/>
          <w:szCs w:val="22"/>
          <w:lang w:val="nl-NL"/>
        </w:rPr>
        <w:t xml:space="preserve">management </w:t>
      </w:r>
      <w:r w:rsidRPr="00465B97">
        <w:rPr>
          <w:rFonts w:asciiTheme="minorHAnsi" w:hAnsiTheme="minorHAnsi" w:cs="Arial"/>
          <w:sz w:val="22"/>
          <w:szCs w:val="22"/>
          <w:lang w:val="nl-NL"/>
        </w:rPr>
        <w:t xml:space="preserve">had grote behoefte aan geavanceerde </w:t>
      </w:r>
      <w:r w:rsidR="00E270F7">
        <w:rPr>
          <w:rFonts w:asciiTheme="minorHAnsi" w:hAnsiTheme="minorHAnsi" w:cs="Arial"/>
          <w:sz w:val="22"/>
          <w:szCs w:val="22"/>
          <w:lang w:val="nl-NL"/>
        </w:rPr>
        <w:t xml:space="preserve">analyses </w:t>
      </w:r>
      <w:r w:rsidRPr="00465B97">
        <w:rPr>
          <w:rFonts w:asciiTheme="minorHAnsi" w:hAnsiTheme="minorHAnsi" w:cs="Arial"/>
          <w:sz w:val="22"/>
          <w:szCs w:val="22"/>
          <w:lang w:val="nl-NL"/>
        </w:rPr>
        <w:t xml:space="preserve">en vergaande klantinzichten. </w:t>
      </w:r>
      <w:r w:rsidRPr="00465B97">
        <w:rPr>
          <w:rFonts w:asciiTheme="minorHAnsi" w:hAnsiTheme="minorHAnsi" w:cs="Arial"/>
          <w:sz w:val="22"/>
          <w:szCs w:val="22"/>
          <w:lang w:val="nl-NL"/>
        </w:rPr>
        <w:br/>
        <w:t xml:space="preserve">Door koppelingen te maken tussen variabelen, datasets te ontwikkelen en ook online en offline te verbinden, kan </w:t>
      </w:r>
      <w:r w:rsidR="0040719D" w:rsidRPr="00465B97">
        <w:rPr>
          <w:rFonts w:asciiTheme="minorHAnsi" w:hAnsiTheme="minorHAnsi" w:cs="Arial"/>
          <w:sz w:val="22"/>
          <w:szCs w:val="22"/>
          <w:lang w:val="nl-NL"/>
        </w:rPr>
        <w:t>diepgaand</w:t>
      </w:r>
      <w:r w:rsidRPr="00465B97">
        <w:rPr>
          <w:rFonts w:asciiTheme="minorHAnsi" w:hAnsiTheme="minorHAnsi" w:cs="Arial"/>
          <w:sz w:val="22"/>
          <w:szCs w:val="22"/>
          <w:lang w:val="nl-NL"/>
        </w:rPr>
        <w:t xml:space="preserve"> inzicht worden gegeven in het klantgedrag en de uiteenlopende marketing en business vragen worden beantwoord</w:t>
      </w:r>
      <w:r w:rsidR="00E270F7">
        <w:rPr>
          <w:rFonts w:asciiTheme="minorHAnsi" w:hAnsiTheme="minorHAnsi" w:cs="Arial"/>
          <w:sz w:val="22"/>
          <w:szCs w:val="22"/>
          <w:lang w:val="nl-NL"/>
        </w:rPr>
        <w:br/>
      </w:r>
      <w:r w:rsidR="00E270F7">
        <w:rPr>
          <w:rFonts w:asciiTheme="minorHAnsi" w:hAnsiTheme="minorHAnsi" w:cs="Arial"/>
          <w:sz w:val="22"/>
          <w:szCs w:val="22"/>
          <w:lang w:val="nl-NL"/>
        </w:rPr>
        <w:br/>
        <w:t xml:space="preserve">Gedurende deze opdracht is een quasi datawarehouse </w:t>
      </w:r>
      <w:r w:rsidR="000A0CCD">
        <w:rPr>
          <w:rFonts w:asciiTheme="minorHAnsi" w:hAnsiTheme="minorHAnsi" w:cs="Arial"/>
          <w:sz w:val="22"/>
          <w:szCs w:val="22"/>
          <w:lang w:val="nl-NL"/>
        </w:rPr>
        <w:t>ontwikkeld op basis waarvan directie en management nu actuele MI verkrijg</w:t>
      </w:r>
      <w:r w:rsidR="005F28FE">
        <w:rPr>
          <w:rFonts w:asciiTheme="minorHAnsi" w:hAnsiTheme="minorHAnsi" w:cs="Arial"/>
          <w:sz w:val="22"/>
          <w:szCs w:val="22"/>
          <w:lang w:val="nl-NL"/>
        </w:rPr>
        <w:t>en</w:t>
      </w:r>
      <w:r w:rsidR="000A0CCD">
        <w:rPr>
          <w:rFonts w:asciiTheme="minorHAnsi" w:hAnsiTheme="minorHAnsi" w:cs="Arial"/>
          <w:sz w:val="22"/>
          <w:szCs w:val="22"/>
          <w:lang w:val="nl-NL"/>
        </w:rPr>
        <w:t xml:space="preserve"> en inzicht </w:t>
      </w:r>
      <w:r w:rsidR="00FF077A">
        <w:rPr>
          <w:rFonts w:asciiTheme="minorHAnsi" w:hAnsiTheme="minorHAnsi" w:cs="Arial"/>
          <w:sz w:val="22"/>
          <w:szCs w:val="22"/>
          <w:lang w:val="nl-NL"/>
        </w:rPr>
        <w:t xml:space="preserve">hebben </w:t>
      </w:r>
      <w:r w:rsidR="000A0CCD">
        <w:rPr>
          <w:rFonts w:asciiTheme="minorHAnsi" w:hAnsiTheme="minorHAnsi" w:cs="Arial"/>
          <w:sz w:val="22"/>
          <w:szCs w:val="22"/>
          <w:lang w:val="nl-NL"/>
        </w:rPr>
        <w:t>in uiteenlopende bedrijfsvragen.</w:t>
      </w:r>
      <w:r w:rsidR="002349CC">
        <w:rPr>
          <w:rFonts w:asciiTheme="minorHAnsi" w:hAnsiTheme="minorHAnsi" w:cs="Arial"/>
          <w:sz w:val="22"/>
          <w:szCs w:val="22"/>
          <w:lang w:val="nl-NL"/>
        </w:rPr>
        <w:br/>
      </w:r>
      <w:r w:rsidR="002349CC">
        <w:rPr>
          <w:rFonts w:asciiTheme="minorHAnsi" w:hAnsiTheme="minorHAnsi" w:cs="Arial"/>
          <w:sz w:val="22"/>
          <w:szCs w:val="22"/>
          <w:lang w:val="nl-NL"/>
        </w:rPr>
        <w:br/>
      </w:r>
      <w:r w:rsidRPr="00465B97">
        <w:rPr>
          <w:rFonts w:asciiTheme="minorHAnsi" w:hAnsiTheme="minorHAnsi" w:cs="Arial"/>
          <w:sz w:val="22"/>
          <w:szCs w:val="22"/>
          <w:lang w:val="nl-NL"/>
        </w:rPr>
        <w:t>Probleem</w:t>
      </w:r>
      <w:r w:rsidRPr="00465B97">
        <w:rPr>
          <w:rFonts w:asciiTheme="minorHAnsi" w:hAnsiTheme="minorHAnsi" w:cs="Arial"/>
          <w:sz w:val="22"/>
          <w:szCs w:val="22"/>
          <w:lang w:val="nl-NL"/>
        </w:rPr>
        <w:tab/>
      </w:r>
      <w:r w:rsidR="00616D0D">
        <w:rPr>
          <w:rFonts w:asciiTheme="minorHAnsi" w:hAnsiTheme="minorHAnsi" w:cs="Arial"/>
          <w:sz w:val="22"/>
          <w:szCs w:val="22"/>
          <w:lang w:val="nl-NL"/>
        </w:rPr>
        <w:t>Onvoldoende accurate managementinformatie (MI)</w:t>
      </w:r>
      <w:r w:rsidR="002D40E5">
        <w:rPr>
          <w:rFonts w:asciiTheme="minorHAnsi" w:hAnsiTheme="minorHAnsi" w:cs="Arial"/>
          <w:sz w:val="22"/>
          <w:szCs w:val="22"/>
          <w:lang w:val="nl-NL"/>
        </w:rPr>
        <w:t xml:space="preserve"> </w:t>
      </w:r>
      <w:r w:rsidR="002D40E5">
        <w:rPr>
          <w:rFonts w:asciiTheme="minorHAnsi" w:hAnsiTheme="minorHAnsi" w:cs="Arial"/>
          <w:sz w:val="22"/>
          <w:szCs w:val="22"/>
          <w:lang w:val="nl-NL"/>
        </w:rPr>
        <w:br/>
        <w:t>Rol</w:t>
      </w:r>
      <w:r w:rsidR="002D40E5">
        <w:rPr>
          <w:rFonts w:asciiTheme="minorHAnsi" w:hAnsiTheme="minorHAnsi" w:cs="Arial"/>
          <w:sz w:val="22"/>
          <w:szCs w:val="22"/>
          <w:lang w:val="nl-NL"/>
        </w:rPr>
        <w:tab/>
        <w:t xml:space="preserve">Dataconsultant </w:t>
      </w:r>
      <w:r w:rsidRPr="00465B97">
        <w:rPr>
          <w:rFonts w:asciiTheme="minorHAnsi" w:hAnsiTheme="minorHAnsi" w:cs="Arial"/>
          <w:sz w:val="22"/>
          <w:szCs w:val="22"/>
          <w:lang w:val="nl-NL"/>
        </w:rPr>
        <w:t xml:space="preserve">/ list manager / </w:t>
      </w:r>
      <w:r w:rsidR="002D40E5">
        <w:rPr>
          <w:rFonts w:asciiTheme="minorHAnsi" w:hAnsiTheme="minorHAnsi" w:cs="Arial"/>
          <w:sz w:val="22"/>
          <w:szCs w:val="22"/>
          <w:lang w:val="nl-NL"/>
        </w:rPr>
        <w:t>BI</w:t>
      </w:r>
      <w:r w:rsidRPr="00465B97">
        <w:rPr>
          <w:rFonts w:asciiTheme="minorHAnsi" w:hAnsiTheme="minorHAnsi" w:cs="Arial"/>
          <w:sz w:val="22"/>
          <w:szCs w:val="22"/>
          <w:lang w:val="nl-NL"/>
        </w:rPr>
        <w:t xml:space="preserve"> </w:t>
      </w:r>
      <w:r w:rsidRPr="00465B97">
        <w:rPr>
          <w:rFonts w:asciiTheme="minorHAnsi" w:hAnsiTheme="minorHAnsi" w:cs="Arial"/>
          <w:sz w:val="22"/>
          <w:szCs w:val="22"/>
          <w:lang w:val="nl-NL"/>
        </w:rPr>
        <w:br/>
        <w:t>Tools</w:t>
      </w:r>
      <w:r w:rsidRPr="00465B97">
        <w:rPr>
          <w:rFonts w:asciiTheme="minorHAnsi" w:hAnsiTheme="minorHAnsi" w:cs="Arial"/>
          <w:sz w:val="22"/>
          <w:szCs w:val="22"/>
          <w:lang w:val="nl-NL"/>
        </w:rPr>
        <w:tab/>
      </w:r>
      <w:proofErr w:type="spellStart"/>
      <w:r w:rsidRPr="00465B97">
        <w:rPr>
          <w:rFonts w:asciiTheme="minorHAnsi" w:hAnsiTheme="minorHAnsi" w:cs="Arial"/>
          <w:sz w:val="22"/>
          <w:szCs w:val="22"/>
          <w:lang w:val="nl-NL"/>
        </w:rPr>
        <w:t>Eventim</w:t>
      </w:r>
      <w:proofErr w:type="spellEnd"/>
      <w:r w:rsidRPr="00465B97">
        <w:rPr>
          <w:rFonts w:asciiTheme="minorHAnsi" w:hAnsiTheme="minorHAnsi" w:cs="Arial"/>
          <w:sz w:val="22"/>
          <w:szCs w:val="22"/>
          <w:lang w:val="nl-NL"/>
        </w:rPr>
        <w:t xml:space="preserve">, MSACCESS, </w:t>
      </w:r>
      <w:r w:rsidR="00EB244A" w:rsidRPr="00465B97">
        <w:rPr>
          <w:rFonts w:asciiTheme="minorHAnsi" w:hAnsiTheme="minorHAnsi" w:cs="Arial"/>
          <w:sz w:val="22"/>
          <w:szCs w:val="22"/>
          <w:lang w:val="nl-NL"/>
        </w:rPr>
        <w:t xml:space="preserve">SQL, </w:t>
      </w:r>
      <w:r w:rsidRPr="00465B97">
        <w:rPr>
          <w:rFonts w:asciiTheme="minorHAnsi" w:hAnsiTheme="minorHAnsi" w:cs="Arial"/>
          <w:sz w:val="22"/>
          <w:szCs w:val="22"/>
          <w:lang w:val="nl-NL"/>
        </w:rPr>
        <w:t xml:space="preserve">Excel, SPSS en </w:t>
      </w:r>
      <w:proofErr w:type="spellStart"/>
      <w:r w:rsidRPr="00465B97">
        <w:rPr>
          <w:rFonts w:asciiTheme="minorHAnsi" w:hAnsiTheme="minorHAnsi" w:cs="Arial"/>
          <w:sz w:val="22"/>
          <w:szCs w:val="22"/>
          <w:lang w:val="nl-NL"/>
        </w:rPr>
        <w:t>Rapidminer</w:t>
      </w:r>
      <w:proofErr w:type="spellEnd"/>
      <w:r w:rsidRPr="00465B97">
        <w:rPr>
          <w:rFonts w:asciiTheme="minorHAnsi" w:hAnsiTheme="minorHAnsi" w:cs="Arial"/>
          <w:sz w:val="22"/>
          <w:szCs w:val="22"/>
          <w:lang w:val="nl-NL"/>
        </w:rPr>
        <w:br/>
        <w:t>Kerncompetentie</w:t>
      </w:r>
      <w:r w:rsidRPr="00465B97">
        <w:rPr>
          <w:rFonts w:asciiTheme="minorHAnsi" w:hAnsiTheme="minorHAnsi" w:cs="Arial"/>
          <w:sz w:val="22"/>
          <w:szCs w:val="22"/>
          <w:lang w:val="nl-NL"/>
        </w:rPr>
        <w:tab/>
        <w:t>Goed luisteren en iteratief denken</w:t>
      </w:r>
      <w:r w:rsidRPr="00465B97">
        <w:rPr>
          <w:rFonts w:asciiTheme="minorHAnsi" w:hAnsiTheme="minorHAnsi" w:cs="Arial"/>
          <w:sz w:val="22"/>
          <w:szCs w:val="22"/>
          <w:lang w:val="nl-NL"/>
        </w:rPr>
        <w:br/>
      </w:r>
      <w:r w:rsidR="00616D0D" w:rsidRPr="00465B97">
        <w:rPr>
          <w:rFonts w:asciiTheme="minorHAnsi" w:hAnsiTheme="minorHAnsi" w:cs="Arial"/>
          <w:sz w:val="22"/>
          <w:szCs w:val="22"/>
          <w:lang w:val="nl-NL"/>
        </w:rPr>
        <w:t>Stakeholders</w:t>
      </w:r>
      <w:r w:rsidR="00616D0D" w:rsidRPr="00465B97">
        <w:rPr>
          <w:rFonts w:asciiTheme="minorHAnsi" w:hAnsiTheme="minorHAnsi" w:cs="Arial"/>
          <w:sz w:val="22"/>
          <w:szCs w:val="22"/>
          <w:lang w:val="nl-NL"/>
        </w:rPr>
        <w:tab/>
        <w:t>Directie, verkoopmanagement en Raad van Toezicht</w:t>
      </w:r>
      <w:r w:rsidR="00616D0D" w:rsidRPr="00465B97">
        <w:rPr>
          <w:rFonts w:asciiTheme="minorHAnsi" w:hAnsiTheme="minorHAnsi" w:cs="Arial"/>
          <w:sz w:val="22"/>
          <w:szCs w:val="22"/>
          <w:lang w:val="nl-NL"/>
        </w:rPr>
        <w:br/>
      </w:r>
      <w:r w:rsidR="00616D0D">
        <w:rPr>
          <w:rFonts w:asciiTheme="minorHAnsi" w:hAnsiTheme="minorHAnsi" w:cs="Arial"/>
          <w:sz w:val="22"/>
          <w:szCs w:val="22"/>
          <w:lang w:val="nl-NL"/>
        </w:rPr>
        <w:t>Resultaat</w:t>
      </w:r>
      <w:r w:rsidRPr="00465B97">
        <w:rPr>
          <w:rFonts w:asciiTheme="minorHAnsi" w:hAnsiTheme="minorHAnsi" w:cs="Arial"/>
          <w:sz w:val="22"/>
          <w:szCs w:val="22"/>
          <w:lang w:val="nl-NL"/>
        </w:rPr>
        <w:tab/>
      </w:r>
      <w:r w:rsidR="00616D0D">
        <w:rPr>
          <w:rFonts w:asciiTheme="minorHAnsi" w:hAnsiTheme="minorHAnsi" w:cs="Arial"/>
          <w:sz w:val="22"/>
          <w:szCs w:val="22"/>
          <w:lang w:val="nl-NL"/>
        </w:rPr>
        <w:t>Accurate MI en ad-hoc informatievoorziening via quasi DWH</w:t>
      </w:r>
      <w:r w:rsidR="00616D0D" w:rsidRPr="00465B97">
        <w:rPr>
          <w:rFonts w:asciiTheme="minorHAnsi" w:hAnsiTheme="minorHAnsi" w:cs="Arial"/>
          <w:sz w:val="22"/>
          <w:szCs w:val="22"/>
          <w:lang w:val="nl-NL"/>
        </w:rPr>
        <w:t xml:space="preserve"> </w:t>
      </w:r>
      <w:r w:rsidRPr="00465B97">
        <w:rPr>
          <w:rFonts w:asciiTheme="minorHAnsi" w:hAnsiTheme="minorHAnsi" w:cs="Arial"/>
          <w:sz w:val="22"/>
          <w:szCs w:val="22"/>
          <w:lang w:val="nl-NL"/>
        </w:rPr>
        <w:br/>
      </w:r>
      <w:r w:rsidRPr="00465B97">
        <w:rPr>
          <w:rFonts w:asciiTheme="minorHAnsi" w:hAnsiTheme="minorHAnsi" w:cs="Arial"/>
          <w:sz w:val="22"/>
          <w:szCs w:val="22"/>
          <w:lang w:val="nl-NL"/>
        </w:rPr>
        <w:br/>
      </w:r>
      <w:r w:rsidRPr="00465B97">
        <w:rPr>
          <w:rFonts w:asciiTheme="minorHAnsi" w:hAnsiTheme="minorHAnsi" w:cs="Arial"/>
          <w:i/>
          <w:sz w:val="22"/>
          <w:szCs w:val="22"/>
          <w:lang w:val="nl-NL"/>
        </w:rPr>
        <w:t xml:space="preserve">(2) Voorspelmodellen klantgedrag </w:t>
      </w:r>
      <w:r w:rsidRPr="00465B97">
        <w:rPr>
          <w:rFonts w:asciiTheme="minorHAnsi" w:hAnsiTheme="minorHAnsi" w:cs="Arial"/>
          <w:i/>
          <w:sz w:val="22"/>
          <w:szCs w:val="22"/>
          <w:lang w:val="nl-NL"/>
        </w:rPr>
        <w:br/>
      </w:r>
      <w:r w:rsidRPr="00465B97">
        <w:rPr>
          <w:rFonts w:asciiTheme="minorHAnsi" w:hAnsiTheme="minorHAnsi" w:cs="Arial"/>
          <w:sz w:val="22"/>
          <w:szCs w:val="22"/>
          <w:lang w:val="nl-NL"/>
        </w:rPr>
        <w:t>Klanten hebben vaak een voorspelbaar gedrag. Voorheen keek Luxor nooit naar ‘wanneer’ klanten boekten. Na analyse blijkt dat dat de belangrijkste voorspeller is. Met dit inzicht worden selecties en acties tegenwoordig anders opgezet.</w:t>
      </w:r>
      <w:r w:rsidRPr="00465B97">
        <w:rPr>
          <w:rFonts w:asciiTheme="minorHAnsi" w:hAnsiTheme="minorHAnsi" w:cs="Arial"/>
          <w:sz w:val="22"/>
          <w:szCs w:val="22"/>
          <w:lang w:val="nl-NL"/>
        </w:rPr>
        <w:br/>
      </w:r>
      <w:r w:rsidRPr="00465B97">
        <w:rPr>
          <w:rFonts w:asciiTheme="minorHAnsi" w:hAnsiTheme="minorHAnsi" w:cs="Arial"/>
          <w:sz w:val="22"/>
          <w:szCs w:val="22"/>
          <w:lang w:val="nl-NL"/>
        </w:rPr>
        <w:br/>
        <w:t>Probleem</w:t>
      </w:r>
      <w:r w:rsidRPr="00465B97">
        <w:rPr>
          <w:rFonts w:asciiTheme="minorHAnsi" w:hAnsiTheme="minorHAnsi" w:cs="Arial"/>
          <w:sz w:val="22"/>
          <w:szCs w:val="22"/>
          <w:lang w:val="nl-NL"/>
        </w:rPr>
        <w:tab/>
        <w:t xml:space="preserve">Lage respons </w:t>
      </w:r>
      <w:r w:rsidR="0092518E">
        <w:rPr>
          <w:rFonts w:asciiTheme="minorHAnsi" w:hAnsiTheme="minorHAnsi" w:cs="Arial"/>
          <w:sz w:val="22"/>
          <w:szCs w:val="22"/>
          <w:lang w:val="nl-NL"/>
        </w:rPr>
        <w:t>op marketingacties</w:t>
      </w:r>
      <w:r w:rsidR="0092518E">
        <w:rPr>
          <w:rFonts w:asciiTheme="minorHAnsi" w:hAnsiTheme="minorHAnsi" w:cs="Arial"/>
          <w:sz w:val="22"/>
          <w:szCs w:val="22"/>
          <w:lang w:val="nl-NL"/>
        </w:rPr>
        <w:br/>
        <w:t>Rol</w:t>
      </w:r>
      <w:r w:rsidR="0092518E">
        <w:rPr>
          <w:rFonts w:asciiTheme="minorHAnsi" w:hAnsiTheme="minorHAnsi" w:cs="Arial"/>
          <w:sz w:val="22"/>
          <w:szCs w:val="22"/>
          <w:lang w:val="nl-NL"/>
        </w:rPr>
        <w:tab/>
        <w:t>Dataconsultant</w:t>
      </w:r>
      <w:r w:rsidRPr="00465B97">
        <w:rPr>
          <w:rFonts w:asciiTheme="minorHAnsi" w:hAnsiTheme="minorHAnsi" w:cs="Arial"/>
          <w:sz w:val="22"/>
          <w:szCs w:val="22"/>
          <w:lang w:val="nl-NL"/>
        </w:rPr>
        <w:t xml:space="preserve">/ </w:t>
      </w:r>
      <w:r w:rsidR="0092518E">
        <w:rPr>
          <w:rFonts w:asciiTheme="minorHAnsi" w:hAnsiTheme="minorHAnsi" w:cs="Arial"/>
          <w:sz w:val="22"/>
          <w:szCs w:val="22"/>
          <w:lang w:val="nl-NL"/>
        </w:rPr>
        <w:t xml:space="preserve">BI / </w:t>
      </w:r>
      <w:proofErr w:type="spellStart"/>
      <w:r w:rsidRPr="00465B97">
        <w:rPr>
          <w:rFonts w:asciiTheme="minorHAnsi" w:hAnsiTheme="minorHAnsi" w:cs="Arial"/>
          <w:sz w:val="22"/>
          <w:szCs w:val="22"/>
          <w:lang w:val="nl-NL"/>
        </w:rPr>
        <w:t>data-mining</w:t>
      </w:r>
      <w:proofErr w:type="spellEnd"/>
      <w:r w:rsidRPr="00465B97">
        <w:rPr>
          <w:rFonts w:asciiTheme="minorHAnsi" w:hAnsiTheme="minorHAnsi" w:cs="Arial"/>
          <w:sz w:val="22"/>
          <w:szCs w:val="22"/>
          <w:lang w:val="nl-NL"/>
        </w:rPr>
        <w:br/>
        <w:t>Tools</w:t>
      </w:r>
      <w:r w:rsidRPr="00465B97">
        <w:rPr>
          <w:rFonts w:asciiTheme="minorHAnsi" w:hAnsiTheme="minorHAnsi" w:cs="Arial"/>
          <w:sz w:val="22"/>
          <w:szCs w:val="22"/>
          <w:lang w:val="nl-NL"/>
        </w:rPr>
        <w:tab/>
      </w:r>
      <w:r w:rsidR="0092518E">
        <w:rPr>
          <w:rFonts w:asciiTheme="minorHAnsi" w:hAnsiTheme="minorHAnsi" w:cs="Arial"/>
          <w:sz w:val="22"/>
          <w:szCs w:val="22"/>
          <w:lang w:val="nl-NL"/>
        </w:rPr>
        <w:t xml:space="preserve">SQL, </w:t>
      </w:r>
      <w:r w:rsidRPr="00465B97">
        <w:rPr>
          <w:rFonts w:asciiTheme="minorHAnsi" w:hAnsiTheme="minorHAnsi" w:cs="Arial"/>
          <w:sz w:val="22"/>
          <w:szCs w:val="22"/>
          <w:lang w:val="nl-NL"/>
        </w:rPr>
        <w:t xml:space="preserve">MSACCESS, </w:t>
      </w:r>
      <w:proofErr w:type="spellStart"/>
      <w:r w:rsidRPr="00465B97">
        <w:rPr>
          <w:rFonts w:asciiTheme="minorHAnsi" w:hAnsiTheme="minorHAnsi" w:cs="Arial"/>
          <w:sz w:val="22"/>
          <w:szCs w:val="22"/>
          <w:lang w:val="nl-NL"/>
        </w:rPr>
        <w:t>advanced</w:t>
      </w:r>
      <w:proofErr w:type="spellEnd"/>
      <w:r w:rsidRPr="00465B97">
        <w:rPr>
          <w:rFonts w:asciiTheme="minorHAnsi" w:hAnsiTheme="minorHAnsi" w:cs="Arial"/>
          <w:sz w:val="22"/>
          <w:szCs w:val="22"/>
          <w:lang w:val="nl-NL"/>
        </w:rPr>
        <w:t xml:space="preserve"> Excel, SPSS</w:t>
      </w:r>
      <w:r w:rsidR="00E438EF">
        <w:rPr>
          <w:rFonts w:asciiTheme="minorHAnsi" w:hAnsiTheme="minorHAnsi" w:cs="Arial"/>
          <w:sz w:val="22"/>
          <w:szCs w:val="22"/>
          <w:lang w:val="nl-NL"/>
        </w:rPr>
        <w:t>, R</w:t>
      </w:r>
      <w:r w:rsidRPr="00465B97">
        <w:rPr>
          <w:rFonts w:asciiTheme="minorHAnsi" w:hAnsiTheme="minorHAnsi" w:cs="Arial"/>
          <w:sz w:val="22"/>
          <w:szCs w:val="22"/>
          <w:lang w:val="nl-NL"/>
        </w:rPr>
        <w:t xml:space="preserve"> en </w:t>
      </w:r>
      <w:proofErr w:type="spellStart"/>
      <w:r w:rsidRPr="00465B97">
        <w:rPr>
          <w:rFonts w:asciiTheme="minorHAnsi" w:hAnsiTheme="minorHAnsi" w:cs="Arial"/>
          <w:sz w:val="22"/>
          <w:szCs w:val="22"/>
          <w:lang w:val="nl-NL"/>
        </w:rPr>
        <w:t>Rapidminer</w:t>
      </w:r>
      <w:proofErr w:type="spellEnd"/>
      <w:r w:rsidRPr="00465B97">
        <w:rPr>
          <w:rFonts w:asciiTheme="minorHAnsi" w:hAnsiTheme="minorHAnsi" w:cs="Arial"/>
          <w:sz w:val="22"/>
          <w:szCs w:val="22"/>
          <w:lang w:val="nl-NL"/>
        </w:rPr>
        <w:br/>
        <w:t>Kerncompetentie</w:t>
      </w:r>
      <w:r w:rsidRPr="00465B97">
        <w:rPr>
          <w:rFonts w:asciiTheme="minorHAnsi" w:hAnsiTheme="minorHAnsi" w:cs="Arial"/>
          <w:sz w:val="22"/>
          <w:szCs w:val="22"/>
          <w:lang w:val="nl-NL"/>
        </w:rPr>
        <w:tab/>
        <w:t>Goed luisteren en overall view behouden</w:t>
      </w:r>
      <w:r w:rsidRPr="00465B97">
        <w:rPr>
          <w:rFonts w:asciiTheme="minorHAnsi" w:hAnsiTheme="minorHAnsi" w:cs="Arial"/>
          <w:sz w:val="22"/>
          <w:szCs w:val="22"/>
          <w:lang w:val="nl-NL"/>
        </w:rPr>
        <w:br/>
      </w:r>
      <w:r w:rsidR="00E438EF" w:rsidRPr="00465B97">
        <w:rPr>
          <w:rFonts w:asciiTheme="minorHAnsi" w:hAnsiTheme="minorHAnsi" w:cs="Arial"/>
          <w:sz w:val="22"/>
          <w:szCs w:val="22"/>
          <w:lang w:val="nl-NL"/>
        </w:rPr>
        <w:t>Stakeholders</w:t>
      </w:r>
      <w:r w:rsidR="00E438EF" w:rsidRPr="00465B97">
        <w:rPr>
          <w:rFonts w:asciiTheme="minorHAnsi" w:hAnsiTheme="minorHAnsi" w:cs="Arial"/>
          <w:sz w:val="22"/>
          <w:szCs w:val="22"/>
          <w:lang w:val="nl-NL"/>
        </w:rPr>
        <w:tab/>
        <w:t>Directie en marketing</w:t>
      </w:r>
      <w:r w:rsidR="00E438EF" w:rsidRPr="00465B97">
        <w:rPr>
          <w:rFonts w:asciiTheme="minorHAnsi" w:hAnsiTheme="minorHAnsi" w:cs="Arial"/>
          <w:sz w:val="22"/>
          <w:szCs w:val="22"/>
          <w:lang w:val="nl-NL"/>
        </w:rPr>
        <w:br/>
      </w:r>
      <w:r w:rsidR="00E438EF">
        <w:rPr>
          <w:rFonts w:asciiTheme="minorHAnsi" w:hAnsiTheme="minorHAnsi" w:cs="Arial"/>
          <w:sz w:val="22"/>
          <w:szCs w:val="22"/>
          <w:lang w:val="nl-NL"/>
        </w:rPr>
        <w:t>Resultaat</w:t>
      </w:r>
      <w:r w:rsidRPr="00465B97">
        <w:rPr>
          <w:rFonts w:asciiTheme="minorHAnsi" w:hAnsiTheme="minorHAnsi" w:cs="Arial"/>
          <w:sz w:val="22"/>
          <w:szCs w:val="22"/>
          <w:lang w:val="nl-NL"/>
        </w:rPr>
        <w:tab/>
        <w:t>Klantenbinding</w:t>
      </w:r>
      <w:r w:rsidR="00E438EF">
        <w:rPr>
          <w:rFonts w:asciiTheme="minorHAnsi" w:hAnsiTheme="minorHAnsi" w:cs="Arial"/>
          <w:sz w:val="22"/>
          <w:szCs w:val="22"/>
          <w:lang w:val="nl-NL"/>
        </w:rPr>
        <w:t>, up-</w:t>
      </w:r>
      <w:proofErr w:type="spellStart"/>
      <w:r w:rsidR="00E438EF">
        <w:rPr>
          <w:rFonts w:asciiTheme="minorHAnsi" w:hAnsiTheme="minorHAnsi" w:cs="Arial"/>
          <w:sz w:val="22"/>
          <w:szCs w:val="22"/>
          <w:lang w:val="nl-NL"/>
        </w:rPr>
        <w:t>selling</w:t>
      </w:r>
      <w:proofErr w:type="spellEnd"/>
      <w:r w:rsidR="00E438EF">
        <w:rPr>
          <w:rFonts w:asciiTheme="minorHAnsi" w:hAnsiTheme="minorHAnsi" w:cs="Arial"/>
          <w:sz w:val="22"/>
          <w:szCs w:val="22"/>
          <w:lang w:val="nl-NL"/>
        </w:rPr>
        <w:t>, cross-</w:t>
      </w:r>
      <w:proofErr w:type="spellStart"/>
      <w:r w:rsidR="00E438EF">
        <w:rPr>
          <w:rFonts w:asciiTheme="minorHAnsi" w:hAnsiTheme="minorHAnsi" w:cs="Arial"/>
          <w:sz w:val="22"/>
          <w:szCs w:val="22"/>
          <w:lang w:val="nl-NL"/>
        </w:rPr>
        <w:t>selling</w:t>
      </w:r>
      <w:proofErr w:type="spellEnd"/>
      <w:r w:rsidR="00E438EF">
        <w:rPr>
          <w:rFonts w:asciiTheme="minorHAnsi" w:hAnsiTheme="minorHAnsi" w:cs="Arial"/>
          <w:sz w:val="22"/>
          <w:szCs w:val="22"/>
          <w:lang w:val="nl-NL"/>
        </w:rPr>
        <w:t xml:space="preserve"> en kostenbesparing</w:t>
      </w:r>
      <w:r w:rsidRPr="00465B97">
        <w:rPr>
          <w:rFonts w:asciiTheme="minorHAnsi" w:hAnsiTheme="minorHAnsi" w:cs="Arial"/>
          <w:sz w:val="22"/>
          <w:szCs w:val="22"/>
          <w:lang w:val="nl-NL"/>
        </w:rPr>
        <w:br/>
      </w:r>
    </w:p>
    <w:sectPr w:rsidR="00F22DBF" w:rsidRPr="00465B97" w:rsidSect="00715704">
      <w:footerReference w:type="default" r:id="rId10"/>
      <w:footnotePr>
        <w:pos w:val="beneathText"/>
      </w:footnotePr>
      <w:pgSz w:w="11905" w:h="16837"/>
      <w:pgMar w:top="1134" w:right="1134" w:bottom="1134" w:left="1134" w:header="720" w:footer="5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BD436" w14:textId="77777777" w:rsidR="000946DC" w:rsidRDefault="000946DC">
      <w:r>
        <w:separator/>
      </w:r>
    </w:p>
  </w:endnote>
  <w:endnote w:type="continuationSeparator" w:id="0">
    <w:p w14:paraId="69668377" w14:textId="77777777" w:rsidR="000946DC" w:rsidRDefault="0009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97B5" w14:textId="092543EE" w:rsidR="00B94E8E" w:rsidRPr="00B94E8E" w:rsidRDefault="00B94E8E">
    <w:pPr>
      <w:pStyle w:val="Voettekst"/>
      <w:rPr>
        <w:rFonts w:ascii="Calibri" w:hAnsi="Calibri"/>
        <w:i/>
        <w:sz w:val="22"/>
        <w:szCs w:val="22"/>
      </w:rPr>
    </w:pPr>
    <w:r w:rsidRPr="00B94E8E">
      <w:rPr>
        <w:rFonts w:ascii="Calibri" w:hAnsi="Calibri"/>
        <w:i/>
        <w:sz w:val="22"/>
        <w:szCs w:val="22"/>
      </w:rPr>
      <w:t>_______________________________________________________________</w:t>
    </w:r>
    <w:r>
      <w:rPr>
        <w:rFonts w:ascii="Calibri" w:hAnsi="Calibri"/>
        <w:i/>
        <w:sz w:val="22"/>
        <w:szCs w:val="22"/>
      </w:rPr>
      <w:t>________________________</w:t>
    </w:r>
    <w:r w:rsidRPr="00B94E8E">
      <w:rPr>
        <w:rFonts w:ascii="Calibri" w:hAnsi="Calibri"/>
        <w:i/>
        <w:sz w:val="22"/>
        <w:szCs w:val="22"/>
      </w:rPr>
      <w:br/>
      <w:t>Curriculum</w:t>
    </w:r>
    <w:r w:rsidR="00B61B8F">
      <w:rPr>
        <w:rFonts w:ascii="Calibri" w:hAnsi="Calibri"/>
        <w:i/>
        <w:sz w:val="22"/>
        <w:szCs w:val="22"/>
      </w:rPr>
      <w:t xml:space="preserve"> vitae</w:t>
    </w:r>
    <w:r w:rsidRPr="00B94E8E">
      <w:rPr>
        <w:rFonts w:ascii="Calibri" w:hAnsi="Calibri"/>
        <w:i/>
        <w:sz w:val="22"/>
        <w:szCs w:val="22"/>
      </w:rPr>
      <w:t xml:space="preserve"> van Sander Lenselink</w:t>
    </w:r>
    <w:r w:rsidRPr="00B94E8E">
      <w:rPr>
        <w:rFonts w:ascii="Calibri" w:hAnsi="Calibri"/>
        <w:i/>
        <w:sz w:val="22"/>
        <w:szCs w:val="22"/>
      </w:rPr>
      <w:tab/>
    </w:r>
    <w:r w:rsidRPr="00B94E8E">
      <w:rPr>
        <w:rFonts w:ascii="Calibri" w:hAnsi="Calibri"/>
        <w:i/>
        <w:sz w:val="22"/>
        <w:szCs w:val="22"/>
      </w:rPr>
      <w:tab/>
    </w:r>
    <w:r w:rsidRPr="00B94E8E">
      <w:rPr>
        <w:rFonts w:ascii="Calibri" w:hAnsi="Calibri"/>
        <w:i/>
        <w:sz w:val="22"/>
        <w:szCs w:val="22"/>
      </w:rPr>
      <w:tab/>
    </w:r>
    <w:r w:rsidR="008D5E65" w:rsidRPr="00B94E8E">
      <w:rPr>
        <w:rFonts w:ascii="Calibri" w:hAnsi="Calibri"/>
        <w:i/>
        <w:sz w:val="22"/>
        <w:szCs w:val="22"/>
      </w:rPr>
      <w:fldChar w:fldCharType="begin"/>
    </w:r>
    <w:r w:rsidRPr="00B94E8E">
      <w:rPr>
        <w:rFonts w:ascii="Calibri" w:hAnsi="Calibri"/>
        <w:i/>
        <w:sz w:val="22"/>
        <w:szCs w:val="22"/>
      </w:rPr>
      <w:instrText xml:space="preserve"> PAGE   \* MERGEFORMAT </w:instrText>
    </w:r>
    <w:r w:rsidR="008D5E65" w:rsidRPr="00B94E8E">
      <w:rPr>
        <w:rFonts w:ascii="Calibri" w:hAnsi="Calibri"/>
        <w:i/>
        <w:sz w:val="22"/>
        <w:szCs w:val="22"/>
      </w:rPr>
      <w:fldChar w:fldCharType="separate"/>
    </w:r>
    <w:r w:rsidR="00A231FB">
      <w:rPr>
        <w:rFonts w:ascii="Calibri" w:hAnsi="Calibri"/>
        <w:i/>
        <w:noProof/>
        <w:sz w:val="22"/>
        <w:szCs w:val="22"/>
      </w:rPr>
      <w:t>4</w:t>
    </w:r>
    <w:r w:rsidR="008D5E65" w:rsidRPr="00B94E8E">
      <w:rPr>
        <w:rFonts w:ascii="Calibri" w:hAnsi="Calibri"/>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73E2" w14:textId="77777777" w:rsidR="000946DC" w:rsidRDefault="000946DC">
      <w:r>
        <w:separator/>
      </w:r>
    </w:p>
  </w:footnote>
  <w:footnote w:type="continuationSeparator" w:id="0">
    <w:p w14:paraId="75BAD01F" w14:textId="77777777" w:rsidR="000946DC" w:rsidRDefault="00094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1800"/>
        </w:tabs>
        <w:ind w:left="180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800"/>
        </w:tabs>
        <w:ind w:left="1800" w:hanging="360"/>
      </w:pPr>
      <w:rPr>
        <w:rFonts w:ascii="Symbol" w:hAnsi="Symbol"/>
        <w:color w:val="auto"/>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1822"/>
        </w:tabs>
        <w:ind w:left="1822"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1822"/>
        </w:tabs>
        <w:ind w:left="1822" w:hanging="360"/>
      </w:pPr>
      <w:rPr>
        <w:rFonts w:ascii="Symbol" w:hAnsi="Symbol"/>
        <w:color w:val="auto"/>
      </w:rPr>
    </w:lvl>
  </w:abstractNum>
  <w:abstractNum w:abstractNumId="8" w15:restartNumberingAfterBreak="0">
    <w:nsid w:val="00000009"/>
    <w:multiLevelType w:val="singleLevel"/>
    <w:tmpl w:val="00000009"/>
    <w:name w:val="WW8Num9"/>
    <w:lvl w:ilvl="0">
      <w:start w:val="1"/>
      <w:numFmt w:val="bullet"/>
      <w:lvlText w:val=""/>
      <w:lvlJc w:val="left"/>
      <w:pPr>
        <w:tabs>
          <w:tab w:val="num" w:pos="1800"/>
        </w:tabs>
        <w:ind w:left="180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1800"/>
        </w:tabs>
        <w:ind w:left="180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olor w:val="auto"/>
      </w:rPr>
    </w:lvl>
  </w:abstractNum>
  <w:abstractNum w:abstractNumId="11" w15:restartNumberingAfterBreak="0">
    <w:nsid w:val="18220971"/>
    <w:multiLevelType w:val="hybridMultilevel"/>
    <w:tmpl w:val="93EEA0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18EB1779"/>
    <w:multiLevelType w:val="hybridMultilevel"/>
    <w:tmpl w:val="877ACA3E"/>
    <w:lvl w:ilvl="0" w:tplc="04090001">
      <w:start w:val="1"/>
      <w:numFmt w:val="bullet"/>
      <w:lvlText w:val=""/>
      <w:lvlJc w:val="left"/>
      <w:pPr>
        <w:tabs>
          <w:tab w:val="num" w:pos="530"/>
        </w:tabs>
        <w:ind w:left="530" w:hanging="360"/>
      </w:pPr>
      <w:rPr>
        <w:rFonts w:ascii="Symbol" w:hAnsi="Symbol" w:hint="default"/>
      </w:rPr>
    </w:lvl>
    <w:lvl w:ilvl="1" w:tplc="04090003" w:tentative="1">
      <w:start w:val="1"/>
      <w:numFmt w:val="bullet"/>
      <w:lvlText w:val="o"/>
      <w:lvlJc w:val="left"/>
      <w:pPr>
        <w:tabs>
          <w:tab w:val="num" w:pos="1250"/>
        </w:tabs>
        <w:ind w:left="1250" w:hanging="360"/>
      </w:pPr>
      <w:rPr>
        <w:rFonts w:ascii="Courier New" w:hAnsi="Courier New" w:cs="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cs="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cs="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13" w15:restartNumberingAfterBreak="0">
    <w:nsid w:val="1A492A45"/>
    <w:multiLevelType w:val="hybridMultilevel"/>
    <w:tmpl w:val="9044F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EF21F4"/>
    <w:multiLevelType w:val="hybridMultilevel"/>
    <w:tmpl w:val="9B64B1C2"/>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C146F"/>
    <w:multiLevelType w:val="hybridMultilevel"/>
    <w:tmpl w:val="4A787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732BB3"/>
    <w:multiLevelType w:val="hybridMultilevel"/>
    <w:tmpl w:val="3348D11C"/>
    <w:lvl w:ilvl="0" w:tplc="5154764E">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1A6ED4"/>
    <w:multiLevelType w:val="hybridMultilevel"/>
    <w:tmpl w:val="7FB239AC"/>
    <w:lvl w:ilvl="0" w:tplc="29286C9E">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09235ED"/>
    <w:multiLevelType w:val="multilevel"/>
    <w:tmpl w:val="FC22428C"/>
    <w:lvl w:ilvl="0">
      <w:start w:val="1"/>
      <w:numFmt w:val="bullet"/>
      <w:lvlText w:val=""/>
      <w:lvlJc w:val="left"/>
      <w:pPr>
        <w:tabs>
          <w:tab w:val="num" w:pos="720"/>
        </w:tabs>
        <w:ind w:left="720" w:hanging="360"/>
      </w:pPr>
      <w:rPr>
        <w:rFonts w:ascii="Symbol" w:hAnsi="Symbol"/>
      </w:rPr>
    </w:lvl>
    <w:lvl w:ilvl="1">
      <w:numFmt w:val="bullet"/>
      <w:lvlText w:val="-"/>
      <w:lvlJc w:val="left"/>
      <w:pPr>
        <w:tabs>
          <w:tab w:val="num" w:pos="1440"/>
        </w:tabs>
        <w:ind w:left="1440" w:hanging="360"/>
      </w:pPr>
      <w:rPr>
        <w:rFonts w:ascii="Times New Roman" w:hAnsi="Times New Roman" w:cs="Times New Roman"/>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590C6EE1"/>
    <w:multiLevelType w:val="hybridMultilevel"/>
    <w:tmpl w:val="870A2A88"/>
    <w:lvl w:ilvl="0" w:tplc="04090001">
      <w:start w:val="1"/>
      <w:numFmt w:val="bullet"/>
      <w:lvlText w:val=""/>
      <w:lvlJc w:val="left"/>
      <w:pPr>
        <w:tabs>
          <w:tab w:val="num" w:pos="890"/>
        </w:tabs>
        <w:ind w:left="8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5F535DF"/>
    <w:multiLevelType w:val="hybridMultilevel"/>
    <w:tmpl w:val="C4E2A1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9"/>
  </w:num>
  <w:num w:numId="13">
    <w:abstractNumId w:val="12"/>
  </w:num>
  <w:num w:numId="14">
    <w:abstractNumId w:val="20"/>
  </w:num>
  <w:num w:numId="15">
    <w:abstractNumId w:val="11"/>
  </w:num>
  <w:num w:numId="16">
    <w:abstractNumId w:val="15"/>
  </w:num>
  <w:num w:numId="17">
    <w:abstractNumId w:val="13"/>
  </w:num>
  <w:num w:numId="18">
    <w:abstractNumId w:val="14"/>
  </w:num>
  <w:num w:numId="19">
    <w:abstractNumId w:val="18"/>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529"/>
    <w:rsid w:val="00001357"/>
    <w:rsid w:val="00004D47"/>
    <w:rsid w:val="000063B6"/>
    <w:rsid w:val="000147BA"/>
    <w:rsid w:val="00014BBF"/>
    <w:rsid w:val="000223FF"/>
    <w:rsid w:val="00027F8A"/>
    <w:rsid w:val="00033B91"/>
    <w:rsid w:val="00034BCE"/>
    <w:rsid w:val="00035C39"/>
    <w:rsid w:val="000360AB"/>
    <w:rsid w:val="00043140"/>
    <w:rsid w:val="00043CE6"/>
    <w:rsid w:val="000447D4"/>
    <w:rsid w:val="00046B9B"/>
    <w:rsid w:val="00054606"/>
    <w:rsid w:val="000711A7"/>
    <w:rsid w:val="000765E3"/>
    <w:rsid w:val="0007708E"/>
    <w:rsid w:val="00080A6D"/>
    <w:rsid w:val="00082541"/>
    <w:rsid w:val="000946DC"/>
    <w:rsid w:val="000A0CCD"/>
    <w:rsid w:val="000A18AB"/>
    <w:rsid w:val="000D7C6B"/>
    <w:rsid w:val="000E0BED"/>
    <w:rsid w:val="000E363A"/>
    <w:rsid w:val="000F2944"/>
    <w:rsid w:val="001118C1"/>
    <w:rsid w:val="0011356C"/>
    <w:rsid w:val="001312AA"/>
    <w:rsid w:val="00132B06"/>
    <w:rsid w:val="001353BB"/>
    <w:rsid w:val="00136B84"/>
    <w:rsid w:val="00137A27"/>
    <w:rsid w:val="00152908"/>
    <w:rsid w:val="00156D66"/>
    <w:rsid w:val="001603A2"/>
    <w:rsid w:val="001664A6"/>
    <w:rsid w:val="00172225"/>
    <w:rsid w:val="001743A0"/>
    <w:rsid w:val="00180D74"/>
    <w:rsid w:val="00183BC9"/>
    <w:rsid w:val="00196A80"/>
    <w:rsid w:val="001A2B59"/>
    <w:rsid w:val="001A4FBB"/>
    <w:rsid w:val="001A6290"/>
    <w:rsid w:val="001A7297"/>
    <w:rsid w:val="001B057E"/>
    <w:rsid w:val="001B3A55"/>
    <w:rsid w:val="001C6468"/>
    <w:rsid w:val="001D46E3"/>
    <w:rsid w:val="001F02FF"/>
    <w:rsid w:val="001F1A8C"/>
    <w:rsid w:val="001F4394"/>
    <w:rsid w:val="00204DD1"/>
    <w:rsid w:val="00207460"/>
    <w:rsid w:val="00211E91"/>
    <w:rsid w:val="0021670B"/>
    <w:rsid w:val="00224F34"/>
    <w:rsid w:val="00225529"/>
    <w:rsid w:val="002259A0"/>
    <w:rsid w:val="00231B6B"/>
    <w:rsid w:val="002349CC"/>
    <w:rsid w:val="002350CF"/>
    <w:rsid w:val="0024032C"/>
    <w:rsid w:val="00254038"/>
    <w:rsid w:val="002549FC"/>
    <w:rsid w:val="0026688F"/>
    <w:rsid w:val="00276D88"/>
    <w:rsid w:val="00280535"/>
    <w:rsid w:val="00281362"/>
    <w:rsid w:val="0028791E"/>
    <w:rsid w:val="00292FE5"/>
    <w:rsid w:val="00294E8F"/>
    <w:rsid w:val="00294FE2"/>
    <w:rsid w:val="002C0E9A"/>
    <w:rsid w:val="002C2E93"/>
    <w:rsid w:val="002C66BD"/>
    <w:rsid w:val="002D16FC"/>
    <w:rsid w:val="002D19A3"/>
    <w:rsid w:val="002D40E5"/>
    <w:rsid w:val="002F14D4"/>
    <w:rsid w:val="002F4F0C"/>
    <w:rsid w:val="0030585F"/>
    <w:rsid w:val="0030596D"/>
    <w:rsid w:val="00310E60"/>
    <w:rsid w:val="003130B0"/>
    <w:rsid w:val="00313D62"/>
    <w:rsid w:val="00316B5D"/>
    <w:rsid w:val="00323C38"/>
    <w:rsid w:val="00343354"/>
    <w:rsid w:val="00347FC0"/>
    <w:rsid w:val="0035209A"/>
    <w:rsid w:val="00355C2D"/>
    <w:rsid w:val="00364D72"/>
    <w:rsid w:val="00367E6F"/>
    <w:rsid w:val="003707D9"/>
    <w:rsid w:val="003722DB"/>
    <w:rsid w:val="00380D98"/>
    <w:rsid w:val="00382754"/>
    <w:rsid w:val="00386948"/>
    <w:rsid w:val="003967F1"/>
    <w:rsid w:val="00396B0B"/>
    <w:rsid w:val="003A112C"/>
    <w:rsid w:val="003A1B1E"/>
    <w:rsid w:val="003A4435"/>
    <w:rsid w:val="003A4B3C"/>
    <w:rsid w:val="003A71F7"/>
    <w:rsid w:val="003B5ED8"/>
    <w:rsid w:val="003C41D7"/>
    <w:rsid w:val="003C43E9"/>
    <w:rsid w:val="003C7C1E"/>
    <w:rsid w:val="003F527D"/>
    <w:rsid w:val="003F60CD"/>
    <w:rsid w:val="003F7618"/>
    <w:rsid w:val="004025DE"/>
    <w:rsid w:val="0040335C"/>
    <w:rsid w:val="00403FC7"/>
    <w:rsid w:val="0040719D"/>
    <w:rsid w:val="0041506B"/>
    <w:rsid w:val="00420729"/>
    <w:rsid w:val="004264B3"/>
    <w:rsid w:val="00426CA3"/>
    <w:rsid w:val="00434351"/>
    <w:rsid w:val="004438AF"/>
    <w:rsid w:val="004447C5"/>
    <w:rsid w:val="00445A36"/>
    <w:rsid w:val="0045432A"/>
    <w:rsid w:val="00456736"/>
    <w:rsid w:val="00465B97"/>
    <w:rsid w:val="00471051"/>
    <w:rsid w:val="00471998"/>
    <w:rsid w:val="00494D5C"/>
    <w:rsid w:val="004B0676"/>
    <w:rsid w:val="004B4D50"/>
    <w:rsid w:val="004B5148"/>
    <w:rsid w:val="004D12A8"/>
    <w:rsid w:val="004D49F5"/>
    <w:rsid w:val="004E1445"/>
    <w:rsid w:val="004E2A0E"/>
    <w:rsid w:val="004E2C77"/>
    <w:rsid w:val="004E7781"/>
    <w:rsid w:val="004F4743"/>
    <w:rsid w:val="0050075C"/>
    <w:rsid w:val="00510F48"/>
    <w:rsid w:val="00517968"/>
    <w:rsid w:val="00520DFF"/>
    <w:rsid w:val="00522277"/>
    <w:rsid w:val="0053551A"/>
    <w:rsid w:val="00535FF5"/>
    <w:rsid w:val="00540329"/>
    <w:rsid w:val="00547C12"/>
    <w:rsid w:val="00557952"/>
    <w:rsid w:val="00560B92"/>
    <w:rsid w:val="00570F6D"/>
    <w:rsid w:val="0057541B"/>
    <w:rsid w:val="00590AB9"/>
    <w:rsid w:val="005B1C9C"/>
    <w:rsid w:val="005C1FAD"/>
    <w:rsid w:val="005C2231"/>
    <w:rsid w:val="005C3BCF"/>
    <w:rsid w:val="005D0763"/>
    <w:rsid w:val="005D139D"/>
    <w:rsid w:val="005E6FEC"/>
    <w:rsid w:val="005F1B5A"/>
    <w:rsid w:val="005F28FE"/>
    <w:rsid w:val="005F297F"/>
    <w:rsid w:val="00614459"/>
    <w:rsid w:val="00614B30"/>
    <w:rsid w:val="00616D0D"/>
    <w:rsid w:val="00617A44"/>
    <w:rsid w:val="00621305"/>
    <w:rsid w:val="00627AEA"/>
    <w:rsid w:val="00630A4C"/>
    <w:rsid w:val="0063304F"/>
    <w:rsid w:val="00635BF8"/>
    <w:rsid w:val="00637058"/>
    <w:rsid w:val="00652093"/>
    <w:rsid w:val="00652D29"/>
    <w:rsid w:val="006A1ABE"/>
    <w:rsid w:val="006A6DFB"/>
    <w:rsid w:val="006B4932"/>
    <w:rsid w:val="006B5F8C"/>
    <w:rsid w:val="006D01F7"/>
    <w:rsid w:val="006D34EE"/>
    <w:rsid w:val="006D38F1"/>
    <w:rsid w:val="006D72C8"/>
    <w:rsid w:val="006F44E4"/>
    <w:rsid w:val="00700BE8"/>
    <w:rsid w:val="00702B4F"/>
    <w:rsid w:val="00706671"/>
    <w:rsid w:val="00714E2F"/>
    <w:rsid w:val="00715704"/>
    <w:rsid w:val="00720A8D"/>
    <w:rsid w:val="00723103"/>
    <w:rsid w:val="007267C6"/>
    <w:rsid w:val="00734645"/>
    <w:rsid w:val="00740784"/>
    <w:rsid w:val="00742BBC"/>
    <w:rsid w:val="00750C54"/>
    <w:rsid w:val="00751320"/>
    <w:rsid w:val="00754753"/>
    <w:rsid w:val="00760F64"/>
    <w:rsid w:val="00763334"/>
    <w:rsid w:val="00791733"/>
    <w:rsid w:val="00793F71"/>
    <w:rsid w:val="007949F1"/>
    <w:rsid w:val="007A6E50"/>
    <w:rsid w:val="007A78CC"/>
    <w:rsid w:val="007B0A76"/>
    <w:rsid w:val="007B331A"/>
    <w:rsid w:val="007B3AD2"/>
    <w:rsid w:val="007C7359"/>
    <w:rsid w:val="007D0379"/>
    <w:rsid w:val="007E42DE"/>
    <w:rsid w:val="007E68F7"/>
    <w:rsid w:val="007E7F20"/>
    <w:rsid w:val="00805D09"/>
    <w:rsid w:val="0082646D"/>
    <w:rsid w:val="00835C6E"/>
    <w:rsid w:val="00846450"/>
    <w:rsid w:val="0085128B"/>
    <w:rsid w:val="008528C5"/>
    <w:rsid w:val="00865C27"/>
    <w:rsid w:val="00876902"/>
    <w:rsid w:val="0088557D"/>
    <w:rsid w:val="00891515"/>
    <w:rsid w:val="008947A5"/>
    <w:rsid w:val="008A3511"/>
    <w:rsid w:val="008A400F"/>
    <w:rsid w:val="008B127E"/>
    <w:rsid w:val="008C6695"/>
    <w:rsid w:val="008C6A15"/>
    <w:rsid w:val="008D1AC5"/>
    <w:rsid w:val="008D314E"/>
    <w:rsid w:val="008D4411"/>
    <w:rsid w:val="008D5E65"/>
    <w:rsid w:val="008D7C48"/>
    <w:rsid w:val="008E1805"/>
    <w:rsid w:val="008E4BC5"/>
    <w:rsid w:val="00902F8F"/>
    <w:rsid w:val="009053F8"/>
    <w:rsid w:val="0091136A"/>
    <w:rsid w:val="00915307"/>
    <w:rsid w:val="0092518E"/>
    <w:rsid w:val="00931A5C"/>
    <w:rsid w:val="00950500"/>
    <w:rsid w:val="009534E7"/>
    <w:rsid w:val="00967E28"/>
    <w:rsid w:val="009729AC"/>
    <w:rsid w:val="00973388"/>
    <w:rsid w:val="00976806"/>
    <w:rsid w:val="0097681D"/>
    <w:rsid w:val="0099360E"/>
    <w:rsid w:val="009A22FA"/>
    <w:rsid w:val="009A644F"/>
    <w:rsid w:val="009B27B4"/>
    <w:rsid w:val="009C23E2"/>
    <w:rsid w:val="009D2100"/>
    <w:rsid w:val="009D32C5"/>
    <w:rsid w:val="009D75D5"/>
    <w:rsid w:val="009D7D46"/>
    <w:rsid w:val="009E1EAA"/>
    <w:rsid w:val="009E2008"/>
    <w:rsid w:val="009E392F"/>
    <w:rsid w:val="009E55AC"/>
    <w:rsid w:val="009E75AD"/>
    <w:rsid w:val="009F0066"/>
    <w:rsid w:val="009F1C63"/>
    <w:rsid w:val="009F6187"/>
    <w:rsid w:val="009F67EE"/>
    <w:rsid w:val="00A002A5"/>
    <w:rsid w:val="00A04438"/>
    <w:rsid w:val="00A04B41"/>
    <w:rsid w:val="00A05DF9"/>
    <w:rsid w:val="00A11A54"/>
    <w:rsid w:val="00A12C0B"/>
    <w:rsid w:val="00A16947"/>
    <w:rsid w:val="00A231FB"/>
    <w:rsid w:val="00A32A16"/>
    <w:rsid w:val="00A32E92"/>
    <w:rsid w:val="00A41561"/>
    <w:rsid w:val="00A426A2"/>
    <w:rsid w:val="00A42BBF"/>
    <w:rsid w:val="00A473B1"/>
    <w:rsid w:val="00A50D40"/>
    <w:rsid w:val="00A5239A"/>
    <w:rsid w:val="00A5429C"/>
    <w:rsid w:val="00A57EE6"/>
    <w:rsid w:val="00A61EC3"/>
    <w:rsid w:val="00A66BBE"/>
    <w:rsid w:val="00A70BCD"/>
    <w:rsid w:val="00A96777"/>
    <w:rsid w:val="00AA46BC"/>
    <w:rsid w:val="00AB1999"/>
    <w:rsid w:val="00AB4712"/>
    <w:rsid w:val="00AB516F"/>
    <w:rsid w:val="00AC04A6"/>
    <w:rsid w:val="00AC7198"/>
    <w:rsid w:val="00AD212E"/>
    <w:rsid w:val="00AF09C3"/>
    <w:rsid w:val="00AF25B4"/>
    <w:rsid w:val="00AF3A98"/>
    <w:rsid w:val="00AF3C9B"/>
    <w:rsid w:val="00AF4860"/>
    <w:rsid w:val="00AF4F1B"/>
    <w:rsid w:val="00B16C48"/>
    <w:rsid w:val="00B17CC6"/>
    <w:rsid w:val="00B247C5"/>
    <w:rsid w:val="00B25466"/>
    <w:rsid w:val="00B27C8F"/>
    <w:rsid w:val="00B32F13"/>
    <w:rsid w:val="00B36160"/>
    <w:rsid w:val="00B61B8F"/>
    <w:rsid w:val="00B76955"/>
    <w:rsid w:val="00B776F8"/>
    <w:rsid w:val="00B77B2F"/>
    <w:rsid w:val="00B94E8E"/>
    <w:rsid w:val="00B97F03"/>
    <w:rsid w:val="00BA7D98"/>
    <w:rsid w:val="00BB2864"/>
    <w:rsid w:val="00BB6B30"/>
    <w:rsid w:val="00BC1EFB"/>
    <w:rsid w:val="00BC24C0"/>
    <w:rsid w:val="00BC3115"/>
    <w:rsid w:val="00BC362E"/>
    <w:rsid w:val="00BD48BD"/>
    <w:rsid w:val="00BD5408"/>
    <w:rsid w:val="00BF4C63"/>
    <w:rsid w:val="00C00A70"/>
    <w:rsid w:val="00C01524"/>
    <w:rsid w:val="00C03855"/>
    <w:rsid w:val="00C05DCA"/>
    <w:rsid w:val="00C0654E"/>
    <w:rsid w:val="00C06B81"/>
    <w:rsid w:val="00C07EBB"/>
    <w:rsid w:val="00C14148"/>
    <w:rsid w:val="00C22A24"/>
    <w:rsid w:val="00C455C2"/>
    <w:rsid w:val="00C52593"/>
    <w:rsid w:val="00C57916"/>
    <w:rsid w:val="00C72639"/>
    <w:rsid w:val="00C7424A"/>
    <w:rsid w:val="00C7553F"/>
    <w:rsid w:val="00C806C1"/>
    <w:rsid w:val="00C80983"/>
    <w:rsid w:val="00C876F5"/>
    <w:rsid w:val="00C90747"/>
    <w:rsid w:val="00CA6899"/>
    <w:rsid w:val="00CB0552"/>
    <w:rsid w:val="00CB5FBD"/>
    <w:rsid w:val="00CB79BC"/>
    <w:rsid w:val="00CC2D00"/>
    <w:rsid w:val="00CD2B49"/>
    <w:rsid w:val="00CE2AC2"/>
    <w:rsid w:val="00CE4684"/>
    <w:rsid w:val="00CE63C8"/>
    <w:rsid w:val="00CF5B85"/>
    <w:rsid w:val="00CF5D49"/>
    <w:rsid w:val="00D037F3"/>
    <w:rsid w:val="00D058BA"/>
    <w:rsid w:val="00D06FC8"/>
    <w:rsid w:val="00D16FD7"/>
    <w:rsid w:val="00D214C7"/>
    <w:rsid w:val="00D25624"/>
    <w:rsid w:val="00D262EF"/>
    <w:rsid w:val="00D36D57"/>
    <w:rsid w:val="00D45ED7"/>
    <w:rsid w:val="00D47EA5"/>
    <w:rsid w:val="00D53604"/>
    <w:rsid w:val="00D609FF"/>
    <w:rsid w:val="00D6203B"/>
    <w:rsid w:val="00D641FC"/>
    <w:rsid w:val="00D66103"/>
    <w:rsid w:val="00D73FB8"/>
    <w:rsid w:val="00D83CE0"/>
    <w:rsid w:val="00DA2C55"/>
    <w:rsid w:val="00DB3A70"/>
    <w:rsid w:val="00DB51F9"/>
    <w:rsid w:val="00DB52F5"/>
    <w:rsid w:val="00DB5DBF"/>
    <w:rsid w:val="00DD4A1C"/>
    <w:rsid w:val="00DD61D1"/>
    <w:rsid w:val="00DE3570"/>
    <w:rsid w:val="00DE3B63"/>
    <w:rsid w:val="00DE3CC4"/>
    <w:rsid w:val="00DE6233"/>
    <w:rsid w:val="00DF5E0A"/>
    <w:rsid w:val="00E11696"/>
    <w:rsid w:val="00E14DC1"/>
    <w:rsid w:val="00E250EC"/>
    <w:rsid w:val="00E25C05"/>
    <w:rsid w:val="00E25C1C"/>
    <w:rsid w:val="00E2600B"/>
    <w:rsid w:val="00E270F7"/>
    <w:rsid w:val="00E409DE"/>
    <w:rsid w:val="00E41C10"/>
    <w:rsid w:val="00E4206B"/>
    <w:rsid w:val="00E43012"/>
    <w:rsid w:val="00E438EF"/>
    <w:rsid w:val="00E44AEF"/>
    <w:rsid w:val="00E47058"/>
    <w:rsid w:val="00E534C9"/>
    <w:rsid w:val="00E6247C"/>
    <w:rsid w:val="00E73D11"/>
    <w:rsid w:val="00E84A3C"/>
    <w:rsid w:val="00E923AE"/>
    <w:rsid w:val="00EB244A"/>
    <w:rsid w:val="00EC1EBD"/>
    <w:rsid w:val="00EE77BB"/>
    <w:rsid w:val="00F22C09"/>
    <w:rsid w:val="00F22DBF"/>
    <w:rsid w:val="00F25C38"/>
    <w:rsid w:val="00F27A94"/>
    <w:rsid w:val="00F3036D"/>
    <w:rsid w:val="00F41918"/>
    <w:rsid w:val="00F439E5"/>
    <w:rsid w:val="00F47D1F"/>
    <w:rsid w:val="00F533CD"/>
    <w:rsid w:val="00F5770D"/>
    <w:rsid w:val="00F661F0"/>
    <w:rsid w:val="00F71C6C"/>
    <w:rsid w:val="00F72A80"/>
    <w:rsid w:val="00F74F01"/>
    <w:rsid w:val="00F77DB9"/>
    <w:rsid w:val="00F8634C"/>
    <w:rsid w:val="00F9007A"/>
    <w:rsid w:val="00F924AA"/>
    <w:rsid w:val="00FA16E7"/>
    <w:rsid w:val="00FA61F7"/>
    <w:rsid w:val="00FB2643"/>
    <w:rsid w:val="00FB3612"/>
    <w:rsid w:val="00FC1F67"/>
    <w:rsid w:val="00FC3FB4"/>
    <w:rsid w:val="00FC78AC"/>
    <w:rsid w:val="00FD50D2"/>
    <w:rsid w:val="00FE5C1B"/>
    <w:rsid w:val="00FF077A"/>
    <w:rsid w:val="00FF1E0A"/>
    <w:rsid w:val="00FF20C4"/>
    <w:rsid w:val="00FF3040"/>
    <w:rsid w:val="00FF64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24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15704"/>
    <w:pPr>
      <w:suppressAutoHyphens/>
    </w:pPr>
    <w:rPr>
      <w:lang w:val="en-US" w:eastAsia="ar-SA"/>
    </w:rPr>
  </w:style>
  <w:style w:type="paragraph" w:styleId="Kop1">
    <w:name w:val="heading 1"/>
    <w:basedOn w:val="Standaard"/>
    <w:next w:val="Standaard"/>
    <w:qFormat/>
    <w:rsid w:val="00715704"/>
    <w:pPr>
      <w:keepNext/>
      <w:numPr>
        <w:numId w:val="1"/>
      </w:numPr>
      <w:tabs>
        <w:tab w:val="left" w:pos="4820"/>
      </w:tabs>
      <w:outlineLvl w:val="0"/>
    </w:pPr>
    <w:rPr>
      <w:b/>
      <w:u w:val="single"/>
    </w:rPr>
  </w:style>
  <w:style w:type="paragraph" w:styleId="Kop2">
    <w:name w:val="heading 2"/>
    <w:basedOn w:val="Standaard"/>
    <w:next w:val="Standaard"/>
    <w:qFormat/>
    <w:rsid w:val="00715704"/>
    <w:pPr>
      <w:keepNext/>
      <w:numPr>
        <w:ilvl w:val="1"/>
        <w:numId w:val="1"/>
      </w:numPr>
      <w:tabs>
        <w:tab w:val="left" w:pos="1440"/>
      </w:tabs>
      <w:outlineLvl w:val="1"/>
    </w:pPr>
    <w:rPr>
      <w:b/>
    </w:rPr>
  </w:style>
  <w:style w:type="paragraph" w:styleId="Kop3">
    <w:name w:val="heading 3"/>
    <w:basedOn w:val="Standaard"/>
    <w:next w:val="Standaard"/>
    <w:link w:val="Kop3Char"/>
    <w:semiHidden/>
    <w:unhideWhenUsed/>
    <w:qFormat/>
    <w:rsid w:val="008D314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2z0">
    <w:name w:val="WW8Num2z0"/>
    <w:rsid w:val="00715704"/>
    <w:rPr>
      <w:rFonts w:ascii="Symbol" w:hAnsi="Symbol"/>
      <w:color w:val="auto"/>
    </w:rPr>
  </w:style>
  <w:style w:type="character" w:customStyle="1" w:styleId="WW8Num3z0">
    <w:name w:val="WW8Num3z0"/>
    <w:rsid w:val="00715704"/>
    <w:rPr>
      <w:rFonts w:ascii="Symbol" w:hAnsi="Symbol"/>
    </w:rPr>
  </w:style>
  <w:style w:type="character" w:customStyle="1" w:styleId="WW8Num4z0">
    <w:name w:val="WW8Num4z0"/>
    <w:rsid w:val="00715704"/>
    <w:rPr>
      <w:rFonts w:ascii="Symbol" w:hAnsi="Symbol"/>
    </w:rPr>
  </w:style>
  <w:style w:type="character" w:customStyle="1" w:styleId="WW8Num5z0">
    <w:name w:val="WW8Num5z0"/>
    <w:rsid w:val="00715704"/>
    <w:rPr>
      <w:rFonts w:ascii="Symbol" w:hAnsi="Symbol"/>
      <w:color w:val="auto"/>
    </w:rPr>
  </w:style>
  <w:style w:type="character" w:customStyle="1" w:styleId="WW8Num6z0">
    <w:name w:val="WW8Num6z0"/>
    <w:rsid w:val="00715704"/>
    <w:rPr>
      <w:rFonts w:ascii="Symbol" w:hAnsi="Symbol"/>
    </w:rPr>
  </w:style>
  <w:style w:type="character" w:customStyle="1" w:styleId="WW8Num6z1">
    <w:name w:val="WW8Num6z1"/>
    <w:rsid w:val="00715704"/>
    <w:rPr>
      <w:rFonts w:ascii="Times New Roman" w:eastAsia="Times New Roman" w:hAnsi="Times New Roman" w:cs="Times New Roman"/>
    </w:rPr>
  </w:style>
  <w:style w:type="character" w:customStyle="1" w:styleId="WW8Num6z4">
    <w:name w:val="WW8Num6z4"/>
    <w:rsid w:val="00715704"/>
    <w:rPr>
      <w:rFonts w:ascii="Courier New" w:hAnsi="Courier New" w:cs="Courier New"/>
    </w:rPr>
  </w:style>
  <w:style w:type="character" w:customStyle="1" w:styleId="WW8Num6z5">
    <w:name w:val="WW8Num6z5"/>
    <w:rsid w:val="00715704"/>
    <w:rPr>
      <w:rFonts w:ascii="Wingdings" w:hAnsi="Wingdings"/>
    </w:rPr>
  </w:style>
  <w:style w:type="character" w:customStyle="1" w:styleId="WW8Num7z0">
    <w:name w:val="WW8Num7z0"/>
    <w:rsid w:val="00715704"/>
    <w:rPr>
      <w:rFonts w:ascii="Symbol" w:hAnsi="Symbol"/>
    </w:rPr>
  </w:style>
  <w:style w:type="character" w:customStyle="1" w:styleId="WW8Num8z0">
    <w:name w:val="WW8Num8z0"/>
    <w:rsid w:val="00715704"/>
    <w:rPr>
      <w:rFonts w:ascii="Symbol" w:hAnsi="Symbol"/>
      <w:color w:val="auto"/>
    </w:rPr>
  </w:style>
  <w:style w:type="character" w:customStyle="1" w:styleId="WW8Num9z0">
    <w:name w:val="WW8Num9z0"/>
    <w:rsid w:val="00715704"/>
    <w:rPr>
      <w:rFonts w:ascii="Symbol" w:hAnsi="Symbol"/>
      <w:color w:val="auto"/>
    </w:rPr>
  </w:style>
  <w:style w:type="character" w:customStyle="1" w:styleId="WW8Num10z0">
    <w:name w:val="WW8Num10z0"/>
    <w:rsid w:val="00715704"/>
    <w:rPr>
      <w:rFonts w:ascii="Symbol" w:hAnsi="Symbol"/>
    </w:rPr>
  </w:style>
  <w:style w:type="character" w:customStyle="1" w:styleId="WW8Num11z0">
    <w:name w:val="WW8Num11z0"/>
    <w:rsid w:val="00715704"/>
    <w:rPr>
      <w:rFonts w:ascii="Symbol" w:hAnsi="Symbol"/>
      <w:color w:val="auto"/>
    </w:rPr>
  </w:style>
  <w:style w:type="character" w:customStyle="1" w:styleId="Absatz-Standardschriftart">
    <w:name w:val="Absatz-Standardschriftart"/>
    <w:rsid w:val="00715704"/>
  </w:style>
  <w:style w:type="character" w:customStyle="1" w:styleId="WW-Absatz-Standardschriftart">
    <w:name w:val="WW-Absatz-Standardschriftart"/>
    <w:rsid w:val="00715704"/>
  </w:style>
  <w:style w:type="character" w:customStyle="1" w:styleId="WW-Absatz-Standardschriftart1">
    <w:name w:val="WW-Absatz-Standardschriftart1"/>
    <w:rsid w:val="00715704"/>
  </w:style>
  <w:style w:type="character" w:customStyle="1" w:styleId="WW-Absatz-Standardschriftart11">
    <w:name w:val="WW-Absatz-Standardschriftart11"/>
    <w:rsid w:val="00715704"/>
  </w:style>
  <w:style w:type="character" w:customStyle="1" w:styleId="WW-Absatz-Standardschriftart111">
    <w:name w:val="WW-Absatz-Standardschriftart111"/>
    <w:rsid w:val="00715704"/>
  </w:style>
  <w:style w:type="character" w:customStyle="1" w:styleId="WW8Num1z0">
    <w:name w:val="WW8Num1z0"/>
    <w:rsid w:val="00715704"/>
    <w:rPr>
      <w:rFonts w:ascii="Symbol" w:hAnsi="Symbol"/>
    </w:rPr>
  </w:style>
  <w:style w:type="character" w:customStyle="1" w:styleId="WW8Num2z1">
    <w:name w:val="WW8Num2z1"/>
    <w:rsid w:val="00715704"/>
    <w:rPr>
      <w:rFonts w:ascii="Courier New" w:hAnsi="Courier New" w:cs="Courier New"/>
    </w:rPr>
  </w:style>
  <w:style w:type="character" w:customStyle="1" w:styleId="WW8Num2z2">
    <w:name w:val="WW8Num2z2"/>
    <w:rsid w:val="00715704"/>
    <w:rPr>
      <w:rFonts w:ascii="Wingdings" w:hAnsi="Wingdings"/>
    </w:rPr>
  </w:style>
  <w:style w:type="character" w:customStyle="1" w:styleId="WW8Num2z3">
    <w:name w:val="WW8Num2z3"/>
    <w:rsid w:val="00715704"/>
    <w:rPr>
      <w:rFonts w:ascii="Symbol" w:hAnsi="Symbol"/>
    </w:rPr>
  </w:style>
  <w:style w:type="character" w:customStyle="1" w:styleId="WW8Num5z1">
    <w:name w:val="WW8Num5z1"/>
    <w:rsid w:val="00715704"/>
    <w:rPr>
      <w:rFonts w:ascii="Courier New" w:hAnsi="Courier New" w:cs="Courier New"/>
    </w:rPr>
  </w:style>
  <w:style w:type="character" w:customStyle="1" w:styleId="WW8Num5z2">
    <w:name w:val="WW8Num5z2"/>
    <w:rsid w:val="00715704"/>
    <w:rPr>
      <w:rFonts w:ascii="Wingdings" w:hAnsi="Wingdings"/>
    </w:rPr>
  </w:style>
  <w:style w:type="character" w:customStyle="1" w:styleId="WW8Num5z3">
    <w:name w:val="WW8Num5z3"/>
    <w:rsid w:val="00715704"/>
    <w:rPr>
      <w:rFonts w:ascii="Symbol" w:hAnsi="Symbol"/>
    </w:rPr>
  </w:style>
  <w:style w:type="character" w:customStyle="1" w:styleId="WW8Num7z1">
    <w:name w:val="WW8Num7z1"/>
    <w:rsid w:val="00715704"/>
    <w:rPr>
      <w:rFonts w:ascii="Times New Roman" w:eastAsia="Times New Roman" w:hAnsi="Times New Roman" w:cs="Times New Roman"/>
    </w:rPr>
  </w:style>
  <w:style w:type="character" w:customStyle="1" w:styleId="WW8Num7z4">
    <w:name w:val="WW8Num7z4"/>
    <w:rsid w:val="00715704"/>
    <w:rPr>
      <w:rFonts w:ascii="Courier New" w:hAnsi="Courier New" w:cs="Courier New"/>
    </w:rPr>
  </w:style>
  <w:style w:type="character" w:customStyle="1" w:styleId="WW8Num7z5">
    <w:name w:val="WW8Num7z5"/>
    <w:rsid w:val="00715704"/>
    <w:rPr>
      <w:rFonts w:ascii="Wingdings" w:hAnsi="Wingdings"/>
    </w:rPr>
  </w:style>
  <w:style w:type="character" w:customStyle="1" w:styleId="WW8Num8z1">
    <w:name w:val="WW8Num8z1"/>
    <w:rsid w:val="00715704"/>
    <w:rPr>
      <w:rFonts w:ascii="Courier New" w:hAnsi="Courier New" w:cs="Courier New"/>
    </w:rPr>
  </w:style>
  <w:style w:type="character" w:customStyle="1" w:styleId="WW8Num8z2">
    <w:name w:val="WW8Num8z2"/>
    <w:rsid w:val="00715704"/>
    <w:rPr>
      <w:rFonts w:ascii="Wingdings" w:hAnsi="Wingdings"/>
    </w:rPr>
  </w:style>
  <w:style w:type="character" w:customStyle="1" w:styleId="WW8Num8z3">
    <w:name w:val="WW8Num8z3"/>
    <w:rsid w:val="00715704"/>
    <w:rPr>
      <w:rFonts w:ascii="Symbol" w:hAnsi="Symbol"/>
    </w:rPr>
  </w:style>
  <w:style w:type="character" w:customStyle="1" w:styleId="WW8Num9z1">
    <w:name w:val="WW8Num9z1"/>
    <w:rsid w:val="00715704"/>
    <w:rPr>
      <w:rFonts w:ascii="Courier New" w:hAnsi="Courier New" w:cs="Courier New"/>
    </w:rPr>
  </w:style>
  <w:style w:type="character" w:customStyle="1" w:styleId="WW8Num9z2">
    <w:name w:val="WW8Num9z2"/>
    <w:rsid w:val="00715704"/>
    <w:rPr>
      <w:rFonts w:ascii="Wingdings" w:hAnsi="Wingdings"/>
    </w:rPr>
  </w:style>
  <w:style w:type="character" w:customStyle="1" w:styleId="WW8Num9z3">
    <w:name w:val="WW8Num9z3"/>
    <w:rsid w:val="00715704"/>
    <w:rPr>
      <w:rFonts w:ascii="Symbol" w:hAnsi="Symbol"/>
    </w:rPr>
  </w:style>
  <w:style w:type="character" w:customStyle="1" w:styleId="WW8Num10z1">
    <w:name w:val="WW8Num10z1"/>
    <w:rsid w:val="00715704"/>
    <w:rPr>
      <w:rFonts w:ascii="Times New Roman" w:eastAsia="Times New Roman" w:hAnsi="Times New Roman" w:cs="Times New Roman"/>
    </w:rPr>
  </w:style>
  <w:style w:type="character" w:customStyle="1" w:styleId="WW8Num10z4">
    <w:name w:val="WW8Num10z4"/>
    <w:rsid w:val="00715704"/>
    <w:rPr>
      <w:rFonts w:ascii="Courier New" w:hAnsi="Courier New" w:cs="Courier New"/>
    </w:rPr>
  </w:style>
  <w:style w:type="character" w:customStyle="1" w:styleId="WW8Num10z5">
    <w:name w:val="WW8Num10z5"/>
    <w:rsid w:val="00715704"/>
    <w:rPr>
      <w:rFonts w:ascii="Wingdings" w:hAnsi="Wingdings"/>
    </w:rPr>
  </w:style>
  <w:style w:type="character" w:customStyle="1" w:styleId="WW8Num11z1">
    <w:name w:val="WW8Num11z1"/>
    <w:rsid w:val="00715704"/>
    <w:rPr>
      <w:rFonts w:ascii="Courier New" w:hAnsi="Courier New" w:cs="Courier New"/>
    </w:rPr>
  </w:style>
  <w:style w:type="character" w:customStyle="1" w:styleId="WW8Num11z2">
    <w:name w:val="WW8Num11z2"/>
    <w:rsid w:val="00715704"/>
    <w:rPr>
      <w:rFonts w:ascii="Wingdings" w:hAnsi="Wingdings"/>
    </w:rPr>
  </w:style>
  <w:style w:type="character" w:customStyle="1" w:styleId="WW8Num11z3">
    <w:name w:val="WW8Num11z3"/>
    <w:rsid w:val="00715704"/>
    <w:rPr>
      <w:rFonts w:ascii="Symbol" w:hAnsi="Symbol"/>
    </w:rPr>
  </w:style>
  <w:style w:type="character" w:customStyle="1" w:styleId="WW8Num12z0">
    <w:name w:val="WW8Num12z0"/>
    <w:rsid w:val="00715704"/>
    <w:rPr>
      <w:rFonts w:ascii="Symbol" w:hAnsi="Symbol"/>
      <w:color w:val="auto"/>
    </w:rPr>
  </w:style>
  <w:style w:type="character" w:customStyle="1" w:styleId="WW8Num12z1">
    <w:name w:val="WW8Num12z1"/>
    <w:rsid w:val="00715704"/>
    <w:rPr>
      <w:rFonts w:ascii="Courier New" w:hAnsi="Courier New" w:cs="Courier New"/>
    </w:rPr>
  </w:style>
  <w:style w:type="character" w:customStyle="1" w:styleId="WW8Num12z2">
    <w:name w:val="WW8Num12z2"/>
    <w:rsid w:val="00715704"/>
    <w:rPr>
      <w:rFonts w:ascii="Wingdings" w:hAnsi="Wingdings"/>
    </w:rPr>
  </w:style>
  <w:style w:type="character" w:customStyle="1" w:styleId="WW8Num12z3">
    <w:name w:val="WW8Num12z3"/>
    <w:rsid w:val="00715704"/>
    <w:rPr>
      <w:rFonts w:ascii="Symbol" w:hAnsi="Symbol"/>
    </w:rPr>
  </w:style>
  <w:style w:type="character" w:customStyle="1" w:styleId="WW8Num13z0">
    <w:name w:val="WW8Num13z0"/>
    <w:rsid w:val="00715704"/>
    <w:rPr>
      <w:rFonts w:ascii="Symbol" w:hAnsi="Symbol"/>
      <w:color w:val="auto"/>
    </w:rPr>
  </w:style>
  <w:style w:type="character" w:customStyle="1" w:styleId="WW8Num13z1">
    <w:name w:val="WW8Num13z1"/>
    <w:rsid w:val="00715704"/>
    <w:rPr>
      <w:rFonts w:ascii="Courier New" w:hAnsi="Courier New" w:cs="Courier New"/>
    </w:rPr>
  </w:style>
  <w:style w:type="character" w:customStyle="1" w:styleId="WW8Num13z2">
    <w:name w:val="WW8Num13z2"/>
    <w:rsid w:val="00715704"/>
    <w:rPr>
      <w:rFonts w:ascii="Wingdings" w:hAnsi="Wingdings"/>
    </w:rPr>
  </w:style>
  <w:style w:type="character" w:customStyle="1" w:styleId="WW8Num13z3">
    <w:name w:val="WW8Num13z3"/>
    <w:rsid w:val="00715704"/>
    <w:rPr>
      <w:rFonts w:ascii="Symbol" w:hAnsi="Symbol"/>
    </w:rPr>
  </w:style>
  <w:style w:type="character" w:customStyle="1" w:styleId="WW8Num14z0">
    <w:name w:val="WW8Num14z0"/>
    <w:rsid w:val="00715704"/>
    <w:rPr>
      <w:rFonts w:ascii="Symbol" w:hAnsi="Symbol"/>
      <w:color w:val="auto"/>
    </w:rPr>
  </w:style>
  <w:style w:type="character" w:customStyle="1" w:styleId="WW8Num14z1">
    <w:name w:val="WW8Num14z1"/>
    <w:rsid w:val="00715704"/>
    <w:rPr>
      <w:rFonts w:ascii="Courier New" w:hAnsi="Courier New" w:cs="Courier New"/>
    </w:rPr>
  </w:style>
  <w:style w:type="character" w:customStyle="1" w:styleId="WW8Num14z2">
    <w:name w:val="WW8Num14z2"/>
    <w:rsid w:val="00715704"/>
    <w:rPr>
      <w:rFonts w:ascii="Wingdings" w:hAnsi="Wingdings"/>
    </w:rPr>
  </w:style>
  <w:style w:type="character" w:customStyle="1" w:styleId="WW8Num14z3">
    <w:name w:val="WW8Num14z3"/>
    <w:rsid w:val="00715704"/>
    <w:rPr>
      <w:rFonts w:ascii="Symbol" w:hAnsi="Symbol"/>
    </w:rPr>
  </w:style>
  <w:style w:type="character" w:customStyle="1" w:styleId="WW8Num15z0">
    <w:name w:val="WW8Num15z0"/>
    <w:rsid w:val="00715704"/>
    <w:rPr>
      <w:rFonts w:ascii="Symbol" w:hAnsi="Symbol"/>
      <w:color w:val="auto"/>
    </w:rPr>
  </w:style>
  <w:style w:type="character" w:customStyle="1" w:styleId="WW8Num15z1">
    <w:name w:val="WW8Num15z1"/>
    <w:rsid w:val="00715704"/>
    <w:rPr>
      <w:rFonts w:ascii="Courier New" w:hAnsi="Courier New" w:cs="Courier New"/>
    </w:rPr>
  </w:style>
  <w:style w:type="character" w:customStyle="1" w:styleId="WW8Num15z2">
    <w:name w:val="WW8Num15z2"/>
    <w:rsid w:val="00715704"/>
    <w:rPr>
      <w:rFonts w:ascii="Wingdings" w:hAnsi="Wingdings"/>
    </w:rPr>
  </w:style>
  <w:style w:type="character" w:customStyle="1" w:styleId="WW8Num15z3">
    <w:name w:val="WW8Num15z3"/>
    <w:rsid w:val="00715704"/>
    <w:rPr>
      <w:rFonts w:ascii="Symbol" w:hAnsi="Symbol"/>
    </w:rPr>
  </w:style>
  <w:style w:type="character" w:customStyle="1" w:styleId="WW8Num16z0">
    <w:name w:val="WW8Num16z0"/>
    <w:rsid w:val="00715704"/>
    <w:rPr>
      <w:rFonts w:ascii="Times New Roman" w:eastAsia="Times New Roman" w:hAnsi="Times New Roman" w:cs="Times New Roman"/>
      <w:b/>
    </w:rPr>
  </w:style>
  <w:style w:type="character" w:customStyle="1" w:styleId="WW8Num16z1">
    <w:name w:val="WW8Num16z1"/>
    <w:rsid w:val="00715704"/>
    <w:rPr>
      <w:rFonts w:ascii="Courier New" w:hAnsi="Courier New" w:cs="Courier New"/>
    </w:rPr>
  </w:style>
  <w:style w:type="character" w:customStyle="1" w:styleId="WW8Num16z2">
    <w:name w:val="WW8Num16z2"/>
    <w:rsid w:val="00715704"/>
    <w:rPr>
      <w:rFonts w:ascii="Wingdings" w:hAnsi="Wingdings"/>
    </w:rPr>
  </w:style>
  <w:style w:type="character" w:customStyle="1" w:styleId="WW8Num16z3">
    <w:name w:val="WW8Num16z3"/>
    <w:rsid w:val="00715704"/>
    <w:rPr>
      <w:rFonts w:ascii="Symbol" w:hAnsi="Symbol"/>
    </w:rPr>
  </w:style>
  <w:style w:type="character" w:customStyle="1" w:styleId="WW8Num17z0">
    <w:name w:val="WW8Num17z0"/>
    <w:rsid w:val="00715704"/>
    <w:rPr>
      <w:rFonts w:ascii="Symbol" w:hAnsi="Symbol"/>
    </w:rPr>
  </w:style>
  <w:style w:type="character" w:customStyle="1" w:styleId="WW8Num17z1">
    <w:name w:val="WW8Num17z1"/>
    <w:rsid w:val="00715704"/>
    <w:rPr>
      <w:rFonts w:ascii="Courier New" w:hAnsi="Courier New" w:cs="Courier New"/>
    </w:rPr>
  </w:style>
  <w:style w:type="character" w:customStyle="1" w:styleId="WW8Num17z2">
    <w:name w:val="WW8Num17z2"/>
    <w:rsid w:val="00715704"/>
    <w:rPr>
      <w:rFonts w:ascii="Wingdings" w:hAnsi="Wingdings"/>
    </w:rPr>
  </w:style>
  <w:style w:type="character" w:customStyle="1" w:styleId="Standaardalinea-lettertype1">
    <w:name w:val="Standaardalinea-lettertype1"/>
    <w:rsid w:val="00715704"/>
  </w:style>
  <w:style w:type="character" w:styleId="Hyperlink">
    <w:name w:val="Hyperlink"/>
    <w:rsid w:val="00715704"/>
    <w:rPr>
      <w:color w:val="0000FF"/>
      <w:u w:val="single"/>
    </w:rPr>
  </w:style>
  <w:style w:type="character" w:styleId="GevolgdeHyperlink">
    <w:name w:val="FollowedHyperlink"/>
    <w:rsid w:val="00715704"/>
    <w:rPr>
      <w:color w:val="800080"/>
      <w:u w:val="single"/>
    </w:rPr>
  </w:style>
  <w:style w:type="paragraph" w:customStyle="1" w:styleId="Heading">
    <w:name w:val="Heading"/>
    <w:basedOn w:val="Standaard"/>
    <w:next w:val="Plattetekst"/>
    <w:rsid w:val="00715704"/>
    <w:pPr>
      <w:keepNext/>
      <w:spacing w:before="240" w:after="120"/>
    </w:pPr>
    <w:rPr>
      <w:rFonts w:ascii="Arial" w:eastAsia="MS Mincho" w:hAnsi="Arial" w:cs="Tahoma"/>
      <w:sz w:val="28"/>
      <w:szCs w:val="28"/>
    </w:rPr>
  </w:style>
  <w:style w:type="paragraph" w:styleId="Plattetekst">
    <w:name w:val="Body Text"/>
    <w:basedOn w:val="Standaard"/>
    <w:rsid w:val="00715704"/>
    <w:pPr>
      <w:spacing w:after="120"/>
    </w:pPr>
  </w:style>
  <w:style w:type="paragraph" w:styleId="Lijst">
    <w:name w:val="List"/>
    <w:basedOn w:val="Plattetekst"/>
    <w:rsid w:val="00715704"/>
    <w:rPr>
      <w:rFonts w:cs="Tahoma"/>
    </w:rPr>
  </w:style>
  <w:style w:type="paragraph" w:customStyle="1" w:styleId="Bijschrift1">
    <w:name w:val="Bijschrift1"/>
    <w:basedOn w:val="Standaard"/>
    <w:rsid w:val="00715704"/>
    <w:pPr>
      <w:suppressLineNumbers/>
      <w:spacing w:before="120" w:after="120"/>
    </w:pPr>
    <w:rPr>
      <w:rFonts w:cs="Tahoma"/>
      <w:i/>
      <w:iCs/>
      <w:sz w:val="24"/>
      <w:szCs w:val="24"/>
    </w:rPr>
  </w:style>
  <w:style w:type="paragraph" w:customStyle="1" w:styleId="Index">
    <w:name w:val="Index"/>
    <w:basedOn w:val="Standaard"/>
    <w:rsid w:val="00715704"/>
    <w:pPr>
      <w:suppressLineNumbers/>
    </w:pPr>
    <w:rPr>
      <w:rFonts w:cs="Tahoma"/>
    </w:rPr>
  </w:style>
  <w:style w:type="paragraph" w:styleId="Koptekst">
    <w:name w:val="header"/>
    <w:basedOn w:val="Standaard"/>
    <w:rsid w:val="00715704"/>
    <w:pPr>
      <w:tabs>
        <w:tab w:val="center" w:pos="4320"/>
        <w:tab w:val="right" w:pos="8640"/>
      </w:tabs>
    </w:pPr>
  </w:style>
  <w:style w:type="paragraph" w:styleId="Voettekst">
    <w:name w:val="footer"/>
    <w:basedOn w:val="Standaard"/>
    <w:link w:val="VoettekstChar"/>
    <w:uiPriority w:val="99"/>
    <w:rsid w:val="00715704"/>
    <w:pPr>
      <w:tabs>
        <w:tab w:val="center" w:pos="4320"/>
        <w:tab w:val="right" w:pos="8640"/>
      </w:tabs>
    </w:pPr>
  </w:style>
  <w:style w:type="paragraph" w:styleId="Plattetekstinspringen">
    <w:name w:val="Body Text Indent"/>
    <w:basedOn w:val="Standaard"/>
    <w:rsid w:val="00715704"/>
    <w:pPr>
      <w:tabs>
        <w:tab w:val="left" w:pos="1440"/>
      </w:tabs>
      <w:ind w:left="1440"/>
    </w:pPr>
  </w:style>
  <w:style w:type="paragraph" w:customStyle="1" w:styleId="Documentstructuur1">
    <w:name w:val="Documentstructuur1"/>
    <w:basedOn w:val="Standaard"/>
    <w:rsid w:val="00715704"/>
    <w:pPr>
      <w:shd w:val="clear" w:color="auto" w:fill="000080"/>
    </w:pPr>
    <w:rPr>
      <w:rFonts w:ascii="Tahoma" w:hAnsi="Tahoma"/>
    </w:rPr>
  </w:style>
  <w:style w:type="paragraph" w:customStyle="1" w:styleId="Ballontekst1">
    <w:name w:val="Ballontekst1"/>
    <w:basedOn w:val="Standaard"/>
    <w:rsid w:val="00715704"/>
    <w:rPr>
      <w:rFonts w:ascii="Tahoma" w:hAnsi="Tahoma" w:cs="Tahoma"/>
      <w:sz w:val="16"/>
      <w:szCs w:val="16"/>
    </w:rPr>
  </w:style>
  <w:style w:type="paragraph" w:customStyle="1" w:styleId="Lijstopsomteken1">
    <w:name w:val="Lijst opsom.teken1"/>
    <w:basedOn w:val="Standaard"/>
    <w:rsid w:val="00715704"/>
    <w:pPr>
      <w:spacing w:line="280" w:lineRule="atLeast"/>
      <w:jc w:val="both"/>
    </w:pPr>
    <w:rPr>
      <w:rFonts w:ascii="Garamond" w:hAnsi="Garamond"/>
      <w:sz w:val="22"/>
      <w:lang w:val="nl-NL"/>
    </w:rPr>
  </w:style>
  <w:style w:type="character" w:customStyle="1" w:styleId="VoettekstChar">
    <w:name w:val="Voettekst Char"/>
    <w:basedOn w:val="Standaardalinea-lettertype"/>
    <w:link w:val="Voettekst"/>
    <w:uiPriority w:val="99"/>
    <w:rsid w:val="00B94E8E"/>
    <w:rPr>
      <w:lang w:val="en-US" w:eastAsia="ar-SA"/>
    </w:rPr>
  </w:style>
  <w:style w:type="paragraph" w:styleId="Ballontekst">
    <w:name w:val="Balloon Text"/>
    <w:basedOn w:val="Standaard"/>
    <w:link w:val="BallontekstChar"/>
    <w:rsid w:val="00B94E8E"/>
    <w:rPr>
      <w:rFonts w:ascii="Tahoma" w:hAnsi="Tahoma" w:cs="Tahoma"/>
      <w:sz w:val="16"/>
      <w:szCs w:val="16"/>
    </w:rPr>
  </w:style>
  <w:style w:type="character" w:customStyle="1" w:styleId="BallontekstChar">
    <w:name w:val="Ballontekst Char"/>
    <w:basedOn w:val="Standaardalinea-lettertype"/>
    <w:link w:val="Ballontekst"/>
    <w:rsid w:val="00B94E8E"/>
    <w:rPr>
      <w:rFonts w:ascii="Tahoma" w:hAnsi="Tahoma" w:cs="Tahoma"/>
      <w:sz w:val="16"/>
      <w:szCs w:val="16"/>
      <w:lang w:val="en-US" w:eastAsia="ar-SA"/>
    </w:rPr>
  </w:style>
  <w:style w:type="paragraph" w:styleId="Lijstalinea">
    <w:name w:val="List Paragraph"/>
    <w:basedOn w:val="Standaard"/>
    <w:uiPriority w:val="34"/>
    <w:qFormat/>
    <w:rsid w:val="000360AB"/>
    <w:pPr>
      <w:ind w:left="720"/>
      <w:contextualSpacing/>
    </w:pPr>
  </w:style>
  <w:style w:type="paragraph" w:styleId="Normaalweb">
    <w:name w:val="Normal (Web)"/>
    <w:basedOn w:val="Standaard"/>
    <w:uiPriority w:val="99"/>
    <w:semiHidden/>
    <w:unhideWhenUsed/>
    <w:rsid w:val="009A644F"/>
    <w:pPr>
      <w:suppressAutoHyphens w:val="0"/>
      <w:spacing w:before="100" w:beforeAutospacing="1" w:after="100" w:afterAutospacing="1"/>
    </w:pPr>
    <w:rPr>
      <w:sz w:val="24"/>
      <w:szCs w:val="24"/>
      <w:lang w:val="nl-NL" w:eastAsia="nl-NL"/>
    </w:rPr>
  </w:style>
  <w:style w:type="character" w:customStyle="1" w:styleId="Kop3Char">
    <w:name w:val="Kop 3 Char"/>
    <w:basedOn w:val="Standaardalinea-lettertype"/>
    <w:link w:val="Kop3"/>
    <w:semiHidden/>
    <w:rsid w:val="008D314E"/>
    <w:rPr>
      <w:rFonts w:asciiTheme="majorHAnsi" w:eastAsiaTheme="majorEastAsia" w:hAnsiTheme="majorHAnsi" w:cstheme="majorBidi"/>
      <w:color w:val="243F60" w:themeColor="accent1" w:themeShade="7F"/>
      <w:sz w:val="24"/>
      <w:szCs w:val="24"/>
      <w:lang w:val="en-US" w:eastAsia="ar-SA"/>
    </w:rPr>
  </w:style>
  <w:style w:type="character" w:styleId="Onopgelostemelding">
    <w:name w:val="Unresolved Mention"/>
    <w:basedOn w:val="Standaardalinea-lettertype"/>
    <w:uiPriority w:val="99"/>
    <w:semiHidden/>
    <w:unhideWhenUsed/>
    <w:rsid w:val="00DB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451">
      <w:bodyDiv w:val="1"/>
      <w:marLeft w:val="0"/>
      <w:marRight w:val="0"/>
      <w:marTop w:val="0"/>
      <w:marBottom w:val="0"/>
      <w:divBdr>
        <w:top w:val="none" w:sz="0" w:space="0" w:color="auto"/>
        <w:left w:val="none" w:sz="0" w:space="0" w:color="auto"/>
        <w:bottom w:val="none" w:sz="0" w:space="0" w:color="auto"/>
        <w:right w:val="none" w:sz="0" w:space="0" w:color="auto"/>
      </w:divBdr>
    </w:div>
    <w:div w:id="297612886">
      <w:bodyDiv w:val="1"/>
      <w:marLeft w:val="0"/>
      <w:marRight w:val="0"/>
      <w:marTop w:val="0"/>
      <w:marBottom w:val="0"/>
      <w:divBdr>
        <w:top w:val="none" w:sz="0" w:space="0" w:color="auto"/>
        <w:left w:val="none" w:sz="0" w:space="0" w:color="auto"/>
        <w:bottom w:val="none" w:sz="0" w:space="0" w:color="auto"/>
        <w:right w:val="none" w:sz="0" w:space="0" w:color="auto"/>
      </w:divBdr>
      <w:divsChild>
        <w:div w:id="1809282596">
          <w:marLeft w:val="0"/>
          <w:marRight w:val="0"/>
          <w:marTop w:val="0"/>
          <w:marBottom w:val="0"/>
          <w:divBdr>
            <w:top w:val="none" w:sz="0" w:space="0" w:color="auto"/>
            <w:left w:val="none" w:sz="0" w:space="0" w:color="auto"/>
            <w:bottom w:val="none" w:sz="0" w:space="0" w:color="auto"/>
            <w:right w:val="none" w:sz="0" w:space="0" w:color="auto"/>
          </w:divBdr>
          <w:divsChild>
            <w:div w:id="1362125673">
              <w:marLeft w:val="0"/>
              <w:marRight w:val="0"/>
              <w:marTop w:val="0"/>
              <w:marBottom w:val="0"/>
              <w:divBdr>
                <w:top w:val="none" w:sz="0" w:space="0" w:color="auto"/>
                <w:left w:val="none" w:sz="0" w:space="0" w:color="auto"/>
                <w:bottom w:val="none" w:sz="0" w:space="0" w:color="auto"/>
                <w:right w:val="none" w:sz="0" w:space="0" w:color="auto"/>
              </w:divBdr>
              <w:divsChild>
                <w:div w:id="3491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6665">
          <w:marLeft w:val="0"/>
          <w:marRight w:val="0"/>
          <w:marTop w:val="0"/>
          <w:marBottom w:val="0"/>
          <w:divBdr>
            <w:top w:val="none" w:sz="0" w:space="0" w:color="auto"/>
            <w:left w:val="none" w:sz="0" w:space="0" w:color="auto"/>
            <w:bottom w:val="none" w:sz="0" w:space="0" w:color="auto"/>
            <w:right w:val="none" w:sz="0" w:space="0" w:color="auto"/>
          </w:divBdr>
          <w:divsChild>
            <w:div w:id="1563560652">
              <w:marLeft w:val="0"/>
              <w:marRight w:val="0"/>
              <w:marTop w:val="0"/>
              <w:marBottom w:val="0"/>
              <w:divBdr>
                <w:top w:val="none" w:sz="0" w:space="0" w:color="auto"/>
                <w:left w:val="none" w:sz="0" w:space="0" w:color="auto"/>
                <w:bottom w:val="none" w:sz="0" w:space="0" w:color="auto"/>
                <w:right w:val="none" w:sz="0" w:space="0" w:color="auto"/>
              </w:divBdr>
            </w:div>
          </w:divsChild>
        </w:div>
        <w:div w:id="617612185">
          <w:marLeft w:val="0"/>
          <w:marRight w:val="0"/>
          <w:marTop w:val="0"/>
          <w:marBottom w:val="0"/>
          <w:divBdr>
            <w:top w:val="none" w:sz="0" w:space="0" w:color="auto"/>
            <w:left w:val="none" w:sz="0" w:space="0" w:color="auto"/>
            <w:bottom w:val="none" w:sz="0" w:space="0" w:color="auto"/>
            <w:right w:val="none" w:sz="0" w:space="0" w:color="auto"/>
          </w:divBdr>
          <w:divsChild>
            <w:div w:id="17960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420">
      <w:bodyDiv w:val="1"/>
      <w:marLeft w:val="0"/>
      <w:marRight w:val="0"/>
      <w:marTop w:val="0"/>
      <w:marBottom w:val="0"/>
      <w:divBdr>
        <w:top w:val="none" w:sz="0" w:space="0" w:color="auto"/>
        <w:left w:val="none" w:sz="0" w:space="0" w:color="auto"/>
        <w:bottom w:val="none" w:sz="0" w:space="0" w:color="auto"/>
        <w:right w:val="none" w:sz="0" w:space="0" w:color="auto"/>
      </w:divBdr>
    </w:div>
    <w:div w:id="16172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erlenselink@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bruiktebanden.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4F18E-2563-4B0E-A4B6-30EF679F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7802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9202</CharactersWithSpaces>
  <SharedDoc>false</SharedDoc>
  <HLinks>
    <vt:vector size="6" baseType="variant">
      <vt:variant>
        <vt:i4>1769516</vt:i4>
      </vt:variant>
      <vt:variant>
        <vt:i4>0</vt:i4>
      </vt:variant>
      <vt:variant>
        <vt:i4>0</vt:i4>
      </vt:variant>
      <vt:variant>
        <vt:i4>5</vt:i4>
      </vt:variant>
      <vt:variant>
        <vt:lpwstr>mailto:sanderlenselink@gmail.com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2018-08-23T12:08:00Z</dcterms:created>
  <dcterms:modified xsi:type="dcterms:W3CDTF">2019-12-14T13:43:00Z</dcterms:modified>
</cp:coreProperties>
</file>